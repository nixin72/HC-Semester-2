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66D" w:rsidRDefault="0038766D" w:rsidP="0038766D">
      <w:pPr>
        <w:pStyle w:val="Heading1"/>
        <w:numPr>
          <w:ilvl w:val="0"/>
          <w:numId w:val="0"/>
        </w:numPr>
        <w:spacing w:before="0"/>
        <w:rPr>
          <w:i/>
          <w:sz w:val="32"/>
        </w:rPr>
      </w:pPr>
      <w:bookmarkStart w:id="0" w:name="_Toc42568079"/>
      <w:r>
        <w:rPr>
          <w:i/>
          <w:sz w:val="32"/>
        </w:rPr>
        <w:t>Programming II (420-B20-HR)</w:t>
      </w:r>
    </w:p>
    <w:p w:rsidR="0038766D" w:rsidRDefault="0038766D" w:rsidP="0038766D">
      <w:pPr>
        <w:pStyle w:val="Heading1"/>
        <w:numPr>
          <w:ilvl w:val="0"/>
          <w:numId w:val="0"/>
        </w:numPr>
        <w:spacing w:before="0"/>
        <w:rPr>
          <w:i/>
          <w:sz w:val="32"/>
        </w:rPr>
      </w:pPr>
      <w:r w:rsidRPr="00B61733">
        <w:rPr>
          <w:i/>
          <w:sz w:val="32"/>
        </w:rPr>
        <w:t xml:space="preserve">Lab </w:t>
      </w:r>
      <w:r w:rsidR="00797A8D">
        <w:rPr>
          <w:i/>
          <w:sz w:val="32"/>
        </w:rPr>
        <w:t>7</w:t>
      </w:r>
      <w:r>
        <w:rPr>
          <w:i/>
          <w:sz w:val="32"/>
        </w:rPr>
        <w:t xml:space="preserve"> –</w:t>
      </w:r>
      <w:bookmarkEnd w:id="0"/>
      <w:r>
        <w:rPr>
          <w:i/>
          <w:sz w:val="32"/>
        </w:rPr>
        <w:t xml:space="preserve"> </w:t>
      </w:r>
      <w:r w:rsidR="00A80712">
        <w:rPr>
          <w:i/>
          <w:sz w:val="32"/>
        </w:rPr>
        <w:t xml:space="preserve">Arrays of Objects and </w:t>
      </w:r>
      <w:r>
        <w:rPr>
          <w:i/>
          <w:sz w:val="32"/>
        </w:rPr>
        <w:t xml:space="preserve">Lookups </w:t>
      </w:r>
    </w:p>
    <w:p w:rsidR="0038766D" w:rsidRPr="00B61733" w:rsidRDefault="0038766D" w:rsidP="0038766D">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pPr>
      <w:r>
        <w:t>Date assigned:</w:t>
      </w:r>
      <w:r>
        <w:tab/>
      </w:r>
      <w:r w:rsidR="00F86491">
        <w:t>Wednesday</w:t>
      </w:r>
      <w:r>
        <w:t xml:space="preserve">, </w:t>
      </w:r>
      <w:r w:rsidR="00797A8D">
        <w:t>March</w:t>
      </w:r>
      <w:r>
        <w:t xml:space="preserve"> </w:t>
      </w:r>
      <w:r w:rsidR="00797A8D">
        <w:t>9</w:t>
      </w:r>
      <w:r>
        <w:t>, 201</w:t>
      </w:r>
      <w:r w:rsidR="00F86491">
        <w:t>6</w:t>
      </w:r>
    </w:p>
    <w:p w:rsidR="0038766D" w:rsidRPr="00B61733" w:rsidRDefault="0038766D" w:rsidP="0038766D">
      <w:pPr>
        <w:pBdr>
          <w:top w:val="single" w:sz="4" w:space="1" w:color="auto"/>
          <w:left w:val="single" w:sz="4" w:space="4" w:color="auto"/>
          <w:bottom w:val="single" w:sz="4" w:space="1" w:color="auto"/>
          <w:right w:val="single" w:sz="4" w:space="4" w:color="auto"/>
        </w:pBdr>
        <w:tabs>
          <w:tab w:val="left" w:pos="1800"/>
        </w:tabs>
        <w:rPr>
          <w:b/>
          <w:color w:val="FF0000"/>
        </w:rPr>
      </w:pPr>
      <w:r>
        <w:t>Date due:</w:t>
      </w:r>
      <w:r w:rsidRPr="00B61733">
        <w:rPr>
          <w:color w:val="FF0000"/>
        </w:rPr>
        <w:tab/>
      </w:r>
      <w:r w:rsidR="00F86491">
        <w:rPr>
          <w:b/>
          <w:color w:val="FF0000"/>
        </w:rPr>
        <w:t>Wednesday</w:t>
      </w:r>
      <w:r w:rsidRPr="00B61733">
        <w:rPr>
          <w:b/>
          <w:color w:val="FF0000"/>
        </w:rPr>
        <w:t xml:space="preserve">, </w:t>
      </w:r>
      <w:r w:rsidR="00797A8D">
        <w:rPr>
          <w:b/>
          <w:color w:val="FF0000"/>
        </w:rPr>
        <w:t>March</w:t>
      </w:r>
      <w:r w:rsidRPr="00F06602">
        <w:rPr>
          <w:b/>
          <w:color w:val="FF0000"/>
        </w:rPr>
        <w:t xml:space="preserve"> </w:t>
      </w:r>
      <w:r w:rsidR="00797A8D">
        <w:rPr>
          <w:b/>
          <w:color w:val="FF0000"/>
        </w:rPr>
        <w:t>9</w:t>
      </w:r>
      <w:r w:rsidRPr="00B61733">
        <w:rPr>
          <w:b/>
          <w:color w:val="FF0000"/>
        </w:rPr>
        <w:t>, 201</w:t>
      </w:r>
      <w:r w:rsidR="00F86491">
        <w:rPr>
          <w:b/>
          <w:color w:val="FF0000"/>
        </w:rPr>
        <w:t>6</w:t>
      </w:r>
    </w:p>
    <w:p w:rsidR="0038766D" w:rsidRPr="00A6046F" w:rsidRDefault="0038766D" w:rsidP="0038766D">
      <w:pPr>
        <w:pBdr>
          <w:bottom w:val="single" w:sz="4" w:space="1" w:color="auto"/>
        </w:pBdr>
        <w:spacing w:before="240"/>
        <w:rPr>
          <w:rStyle w:val="Emphasis"/>
          <w:b/>
          <w:bCs/>
          <w:i w:val="0"/>
          <w:iCs w:val="0"/>
        </w:rPr>
      </w:pPr>
      <w:r w:rsidRPr="00B61733">
        <w:rPr>
          <w:b/>
        </w:rPr>
        <w:t>Learning Objectives</w:t>
      </w:r>
    </w:p>
    <w:p w:rsidR="0038766D" w:rsidRPr="003A380B" w:rsidRDefault="0038766D" w:rsidP="0038766D">
      <w:pPr>
        <w:rPr>
          <w:bCs/>
          <w:lang w:val="en-CA"/>
        </w:rPr>
      </w:pPr>
      <w:r>
        <w:rPr>
          <w:bCs/>
          <w:lang w:val="en-CA"/>
        </w:rPr>
        <w:t>At the end of this lab, the student will be able to</w:t>
      </w:r>
      <w:r w:rsidRPr="003A380B">
        <w:rPr>
          <w:bCs/>
          <w:lang w:val="en-CA"/>
        </w:rPr>
        <w:t>:</w:t>
      </w:r>
    </w:p>
    <w:p w:rsidR="00D31ED5" w:rsidRPr="00867C28" w:rsidRDefault="00ED1B2D" w:rsidP="00411334">
      <w:pPr>
        <w:numPr>
          <w:ilvl w:val="0"/>
          <w:numId w:val="3"/>
        </w:numPr>
        <w:tabs>
          <w:tab w:val="clear" w:pos="360"/>
        </w:tabs>
        <w:ind w:left="720"/>
        <w:rPr>
          <w:lang w:val="en-CA"/>
        </w:rPr>
      </w:pPr>
      <w:r w:rsidRPr="00867C28">
        <w:rPr>
          <w:lang w:val="en-CA"/>
        </w:rPr>
        <w:t>Declare</w:t>
      </w:r>
      <w:r w:rsidR="0092644E" w:rsidRPr="00867C28">
        <w:rPr>
          <w:lang w:val="en-CA"/>
        </w:rPr>
        <w:t>, create and initialize an array of objects.</w:t>
      </w:r>
    </w:p>
    <w:p w:rsidR="00D31ED5" w:rsidRPr="00867C28" w:rsidRDefault="00ED1B2D" w:rsidP="00411334">
      <w:pPr>
        <w:numPr>
          <w:ilvl w:val="0"/>
          <w:numId w:val="3"/>
        </w:numPr>
        <w:tabs>
          <w:tab w:val="clear" w:pos="360"/>
        </w:tabs>
        <w:ind w:left="720"/>
        <w:rPr>
          <w:lang w:val="en-CA"/>
        </w:rPr>
      </w:pPr>
      <w:r w:rsidRPr="00867C28">
        <w:rPr>
          <w:lang w:val="en-CA"/>
        </w:rPr>
        <w:t>Use</w:t>
      </w:r>
      <w:r w:rsidR="008E3EA8" w:rsidRPr="00867C28">
        <w:rPr>
          <w:lang w:val="en-CA"/>
        </w:rPr>
        <w:t xml:space="preserve"> a </w:t>
      </w:r>
      <w:r w:rsidR="008E3EA8">
        <w:rPr>
          <w:lang w:val="en-CA"/>
        </w:rPr>
        <w:t xml:space="preserve">table </w:t>
      </w:r>
      <w:r w:rsidR="008E3EA8" w:rsidRPr="00867C28">
        <w:rPr>
          <w:lang w:val="en-CA"/>
        </w:rPr>
        <w:t xml:space="preserve">lookup </w:t>
      </w:r>
      <w:r w:rsidR="008E3EA8">
        <w:rPr>
          <w:lang w:val="en-CA"/>
        </w:rPr>
        <w:t xml:space="preserve">to </w:t>
      </w:r>
      <w:r w:rsidR="0092644E" w:rsidRPr="00867C28">
        <w:rPr>
          <w:lang w:val="en-CA"/>
        </w:rPr>
        <w:t>locate a value in an array.</w:t>
      </w:r>
    </w:p>
    <w:p w:rsidR="00D31ED5" w:rsidRPr="00FE6FD5" w:rsidRDefault="0092644E" w:rsidP="00FE6FD5">
      <w:pPr>
        <w:pBdr>
          <w:bottom w:val="single" w:sz="4" w:space="1" w:color="auto"/>
        </w:pBdr>
        <w:spacing w:before="240"/>
        <w:rPr>
          <w:b/>
        </w:rPr>
      </w:pPr>
      <w:r w:rsidRPr="00FE6FD5">
        <w:rPr>
          <w:b/>
        </w:rPr>
        <w:t>Commands, Methods and Structures Used:</w:t>
      </w:r>
    </w:p>
    <w:p w:rsidR="00D31ED5" w:rsidRPr="00867C28" w:rsidRDefault="0092644E" w:rsidP="00411334">
      <w:pPr>
        <w:ind w:left="450"/>
        <w:rPr>
          <w:b/>
          <w:i/>
          <w:lang w:val="en-CA"/>
        </w:rPr>
      </w:pPr>
      <w:r w:rsidRPr="00867C28">
        <w:rPr>
          <w:b/>
          <w:i/>
          <w:lang w:val="en-CA"/>
        </w:rPr>
        <w:t>Declaration of an Array of objects:</w:t>
      </w:r>
    </w:p>
    <w:p w:rsidR="00D31ED5" w:rsidRPr="00867C28" w:rsidRDefault="0092644E" w:rsidP="00411334">
      <w:pPr>
        <w:ind w:firstLine="720"/>
        <w:rPr>
          <w:b/>
          <w:lang w:val="en-CA"/>
        </w:rPr>
      </w:pPr>
      <w:r w:rsidRPr="00867C28">
        <w:rPr>
          <w:i/>
          <w:lang w:val="en-CA"/>
        </w:rPr>
        <w:t>className arrayName</w:t>
      </w:r>
      <w:r w:rsidRPr="00867C28">
        <w:rPr>
          <w:b/>
          <w:bCs/>
          <w:iCs/>
          <w:lang w:val="en-CA"/>
        </w:rPr>
        <w:t>[ ]</w:t>
      </w:r>
      <w:r w:rsidRPr="00867C28">
        <w:rPr>
          <w:i/>
          <w:lang w:val="en-CA"/>
        </w:rPr>
        <w:t xml:space="preserve"> </w:t>
      </w:r>
      <w:r w:rsidRPr="00867C28">
        <w:rPr>
          <w:b/>
          <w:bCs/>
          <w:iCs/>
          <w:lang w:val="en-CA"/>
        </w:rPr>
        <w:t xml:space="preserve">= new </w:t>
      </w:r>
      <w:r w:rsidRPr="00867C28">
        <w:rPr>
          <w:i/>
          <w:lang w:val="en-CA"/>
        </w:rPr>
        <w:t xml:space="preserve">arrayName </w:t>
      </w:r>
      <w:r w:rsidRPr="00867C28">
        <w:rPr>
          <w:b/>
          <w:lang w:val="en-CA"/>
        </w:rPr>
        <w:t>[</w:t>
      </w:r>
      <w:r w:rsidRPr="00867C28">
        <w:rPr>
          <w:i/>
          <w:lang w:val="en-CA"/>
        </w:rPr>
        <w:t>maxNoOfElements</w:t>
      </w:r>
      <w:r w:rsidRPr="00867C28">
        <w:rPr>
          <w:b/>
          <w:lang w:val="en-CA"/>
        </w:rPr>
        <w:t>];</w:t>
      </w:r>
    </w:p>
    <w:p w:rsidR="00D31ED5" w:rsidRPr="00867C28" w:rsidRDefault="0092644E" w:rsidP="00411334">
      <w:pPr>
        <w:ind w:left="450"/>
        <w:rPr>
          <w:b/>
          <w:i/>
          <w:lang w:val="en-CA"/>
        </w:rPr>
      </w:pPr>
      <w:r w:rsidRPr="00867C28">
        <w:rPr>
          <w:b/>
          <w:i/>
          <w:lang w:val="en-CA"/>
        </w:rPr>
        <w:t>Invoke a method for the nth element of an array:</w:t>
      </w:r>
    </w:p>
    <w:p w:rsidR="00D31ED5" w:rsidRPr="00867C28" w:rsidRDefault="0092644E" w:rsidP="00411334">
      <w:pPr>
        <w:ind w:left="720"/>
        <w:rPr>
          <w:bCs/>
          <w:i/>
          <w:iCs/>
          <w:lang w:val="en-CA"/>
        </w:rPr>
      </w:pPr>
      <w:r w:rsidRPr="00867C28">
        <w:rPr>
          <w:i/>
          <w:lang w:val="en-CA"/>
        </w:rPr>
        <w:t>arrayName</w:t>
      </w:r>
      <w:r w:rsidRPr="00867C28">
        <w:rPr>
          <w:b/>
          <w:lang w:val="en-CA"/>
        </w:rPr>
        <w:t>[</w:t>
      </w:r>
      <w:r w:rsidRPr="00867C28">
        <w:rPr>
          <w:i/>
          <w:lang w:val="en-CA"/>
        </w:rPr>
        <w:t>n-1</w:t>
      </w:r>
      <w:r w:rsidRPr="00867C28">
        <w:rPr>
          <w:b/>
          <w:lang w:val="en-CA"/>
        </w:rPr>
        <w:t>].</w:t>
      </w:r>
      <w:r w:rsidRPr="00867C28">
        <w:rPr>
          <w:bCs/>
          <w:i/>
          <w:iCs/>
          <w:lang w:val="en-CA"/>
        </w:rPr>
        <w:t>methodName(actual argument list);</w:t>
      </w:r>
    </w:p>
    <w:p w:rsidR="00D31ED5" w:rsidRPr="00867C28" w:rsidRDefault="0092644E" w:rsidP="00411334">
      <w:pPr>
        <w:ind w:left="450"/>
        <w:rPr>
          <w:b/>
          <w:i/>
          <w:lang w:val="en-CA"/>
        </w:rPr>
      </w:pPr>
      <w:r w:rsidRPr="00867C28">
        <w:rPr>
          <w:b/>
          <w:i/>
          <w:lang w:val="en-CA"/>
        </w:rPr>
        <w:t>Process all the elements in an array:</w:t>
      </w:r>
    </w:p>
    <w:p w:rsidR="00D31ED5" w:rsidRPr="00867C28" w:rsidRDefault="0092644E" w:rsidP="00411334">
      <w:pPr>
        <w:ind w:left="720"/>
        <w:rPr>
          <w:b/>
          <w:lang w:val="en-CA"/>
        </w:rPr>
      </w:pPr>
      <w:r w:rsidRPr="00867C28">
        <w:rPr>
          <w:b/>
          <w:lang w:val="en-CA"/>
        </w:rPr>
        <w:t>for (int i</w:t>
      </w:r>
      <w:r w:rsidRPr="00867C28">
        <w:rPr>
          <w:lang w:val="en-CA"/>
        </w:rPr>
        <w:t xml:space="preserve"> </w:t>
      </w:r>
      <w:r w:rsidRPr="00867C28">
        <w:rPr>
          <w:b/>
          <w:lang w:val="en-CA"/>
        </w:rPr>
        <w:t>=0; i &lt;</w:t>
      </w:r>
      <w:r w:rsidRPr="00867C28">
        <w:rPr>
          <w:lang w:val="en-CA"/>
        </w:rPr>
        <w:t xml:space="preserve"> </w:t>
      </w:r>
      <w:r w:rsidRPr="00867C28">
        <w:rPr>
          <w:i/>
          <w:lang w:val="en-CA"/>
        </w:rPr>
        <w:t>noOfElements</w:t>
      </w:r>
      <w:r w:rsidRPr="00867C28">
        <w:rPr>
          <w:b/>
          <w:lang w:val="en-CA"/>
        </w:rPr>
        <w:t>; ++i)</w:t>
      </w:r>
    </w:p>
    <w:p w:rsidR="00D31ED5" w:rsidRPr="00867C28" w:rsidRDefault="0092644E" w:rsidP="00411334">
      <w:pPr>
        <w:ind w:left="720"/>
        <w:rPr>
          <w:b/>
          <w:lang w:val="en-CA"/>
        </w:rPr>
      </w:pPr>
      <w:r w:rsidRPr="00867C28">
        <w:rPr>
          <w:b/>
          <w:lang w:val="en-CA"/>
        </w:rPr>
        <w:t>{</w:t>
      </w:r>
    </w:p>
    <w:p w:rsidR="00D31ED5" w:rsidRPr="00867C28" w:rsidRDefault="0092644E" w:rsidP="00411334">
      <w:pPr>
        <w:ind w:left="1440" w:hanging="360"/>
        <w:rPr>
          <w:i/>
          <w:lang w:val="en-CA"/>
        </w:rPr>
      </w:pPr>
      <w:r w:rsidRPr="00867C28">
        <w:rPr>
          <w:i/>
          <w:lang w:val="en-CA"/>
        </w:rPr>
        <w:t>statements to process array[i]</w:t>
      </w:r>
    </w:p>
    <w:p w:rsidR="00D31ED5" w:rsidRPr="00867C28" w:rsidRDefault="0092644E" w:rsidP="00411334">
      <w:pPr>
        <w:ind w:left="720"/>
        <w:rPr>
          <w:b/>
          <w:lang w:val="en-CA"/>
        </w:rPr>
      </w:pPr>
      <w:r w:rsidRPr="00867C28">
        <w:rPr>
          <w:b/>
          <w:lang w:val="en-CA"/>
        </w:rPr>
        <w:t>}</w:t>
      </w:r>
    </w:p>
    <w:p w:rsidR="00D31ED5" w:rsidRPr="00FE6FD5" w:rsidRDefault="0092644E" w:rsidP="00FE6FD5">
      <w:pPr>
        <w:pBdr>
          <w:bottom w:val="single" w:sz="4" w:space="1" w:color="auto"/>
        </w:pBdr>
        <w:spacing w:before="240"/>
        <w:rPr>
          <w:b/>
        </w:rPr>
      </w:pPr>
      <w:r w:rsidRPr="00FE6FD5">
        <w:rPr>
          <w:b/>
        </w:rPr>
        <w:t>To Be Handed In:</w:t>
      </w:r>
    </w:p>
    <w:p w:rsidR="00084FAE" w:rsidRDefault="00084FAE" w:rsidP="00411334">
      <w:pPr>
        <w:numPr>
          <w:ilvl w:val="0"/>
          <w:numId w:val="2"/>
        </w:numPr>
        <w:tabs>
          <w:tab w:val="clear" w:pos="360"/>
        </w:tabs>
        <w:rPr>
          <w:spacing w:val="-3"/>
          <w:lang w:val="en-CA"/>
        </w:rPr>
      </w:pPr>
      <w:r w:rsidRPr="00867C28">
        <w:rPr>
          <w:spacing w:val="-3"/>
          <w:lang w:val="en-CA"/>
        </w:rPr>
        <w:t xml:space="preserve">The </w:t>
      </w:r>
      <w:r w:rsidRPr="00867C28">
        <w:rPr>
          <w:b/>
          <w:i/>
          <w:spacing w:val="-3"/>
          <w:lang w:val="en-CA"/>
        </w:rPr>
        <w:t>username</w:t>
      </w:r>
      <w:r w:rsidRPr="00867C28">
        <w:rPr>
          <w:b/>
          <w:spacing w:val="-3"/>
          <w:lang w:val="en-CA"/>
        </w:rPr>
        <w:t>_B20_</w:t>
      </w:r>
      <w:r w:rsidR="00797A8D">
        <w:rPr>
          <w:b/>
          <w:spacing w:val="-3"/>
          <w:lang w:val="en-CA"/>
        </w:rPr>
        <w:t>L07</w:t>
      </w:r>
      <w:r w:rsidRPr="00867C28">
        <w:rPr>
          <w:b/>
          <w:spacing w:val="-3"/>
          <w:lang w:val="en-CA"/>
        </w:rPr>
        <w:t>_Project</w:t>
      </w:r>
      <w:r w:rsidRPr="00867C28">
        <w:rPr>
          <w:spacing w:val="-3"/>
          <w:lang w:val="en-CA"/>
        </w:rPr>
        <w:t xml:space="preserve"> folder containing the Java source files </w:t>
      </w:r>
      <w:r w:rsidR="00A541BE">
        <w:rPr>
          <w:spacing w:val="-3"/>
          <w:lang w:val="en-CA"/>
        </w:rPr>
        <w:t xml:space="preserve">and the Visio class and sequence diagrams </w:t>
      </w:r>
      <w:r w:rsidRPr="00867C28">
        <w:rPr>
          <w:spacing w:val="-3"/>
          <w:lang w:val="en-CA"/>
        </w:rPr>
        <w:t xml:space="preserve">should be </w:t>
      </w:r>
      <w:r w:rsidR="00326D99">
        <w:rPr>
          <w:spacing w:val="-3"/>
          <w:lang w:val="en-CA"/>
        </w:rPr>
        <w:t xml:space="preserve">zipped and </w:t>
      </w:r>
      <w:r w:rsidR="0077122F">
        <w:rPr>
          <w:spacing w:val="-3"/>
          <w:lang w:val="en-CA"/>
        </w:rPr>
        <w:t xml:space="preserve">uploaded to </w:t>
      </w:r>
      <w:r w:rsidR="0077122F" w:rsidRPr="0077122F">
        <w:rPr>
          <w:b/>
          <w:spacing w:val="-3"/>
          <w:lang w:val="en-CA"/>
        </w:rPr>
        <w:t>Moodle</w:t>
      </w:r>
      <w:r w:rsidRPr="00867C28">
        <w:rPr>
          <w:spacing w:val="-3"/>
          <w:lang w:val="en-CA"/>
        </w:rPr>
        <w:t>.</w:t>
      </w:r>
    </w:p>
    <w:p w:rsidR="00084FAE" w:rsidRPr="00FE6FD5" w:rsidRDefault="00084FAE" w:rsidP="00FE6FD5">
      <w:pPr>
        <w:pBdr>
          <w:bottom w:val="single" w:sz="4" w:space="1" w:color="auto"/>
        </w:pBdr>
        <w:spacing w:before="240"/>
        <w:rPr>
          <w:b/>
        </w:rPr>
      </w:pPr>
      <w:r w:rsidRPr="00FE6FD5">
        <w:rPr>
          <w:b/>
        </w:rPr>
        <w:t>To Start:</w:t>
      </w:r>
    </w:p>
    <w:p w:rsidR="00084FAE" w:rsidRPr="00867C28" w:rsidRDefault="00F47AB6" w:rsidP="00FE6FD5">
      <w:pPr>
        <w:pStyle w:val="ListParagraph"/>
        <w:numPr>
          <w:ilvl w:val="0"/>
          <w:numId w:val="7"/>
        </w:numPr>
        <w:spacing w:line="240" w:lineRule="auto"/>
        <w:ind w:left="360"/>
      </w:pPr>
      <w:r>
        <w:t>Download and unzip</w:t>
      </w:r>
      <w:r w:rsidR="00084FAE" w:rsidRPr="00867C28">
        <w:t xml:space="preserve"> the </w:t>
      </w:r>
      <w:r w:rsidR="00084FAE" w:rsidRPr="00867C28">
        <w:rPr>
          <w:b/>
        </w:rPr>
        <w:t>B20_</w:t>
      </w:r>
      <w:r w:rsidR="00797A8D">
        <w:rPr>
          <w:b/>
        </w:rPr>
        <w:t>L07</w:t>
      </w:r>
      <w:r w:rsidR="00084FAE" w:rsidRPr="00867C28">
        <w:rPr>
          <w:b/>
        </w:rPr>
        <w:t>_</w:t>
      </w:r>
      <w:r w:rsidR="00084FAE" w:rsidRPr="00867C28">
        <w:rPr>
          <w:b/>
          <w:spacing w:val="-3"/>
        </w:rPr>
        <w:t>Project</w:t>
      </w:r>
      <w:r w:rsidR="00084FAE" w:rsidRPr="00867C28">
        <w:t xml:space="preserve"> </w:t>
      </w:r>
      <w:r w:rsidR="001F2D0E">
        <w:t xml:space="preserve">folder </w:t>
      </w:r>
      <w:r w:rsidR="00084FAE" w:rsidRPr="00867C28">
        <w:t xml:space="preserve">from </w:t>
      </w:r>
      <w:r w:rsidRPr="00F47AB6">
        <w:rPr>
          <w:b/>
        </w:rPr>
        <w:t>Moodle</w:t>
      </w:r>
      <w:r w:rsidR="00084FAE" w:rsidRPr="00867C28">
        <w:t xml:space="preserve">. Rename </w:t>
      </w:r>
      <w:r w:rsidR="001F2D0E" w:rsidRPr="00867C28">
        <w:rPr>
          <w:b/>
        </w:rPr>
        <w:t>B20_</w:t>
      </w:r>
      <w:r w:rsidR="00194DB4">
        <w:rPr>
          <w:b/>
        </w:rPr>
        <w:t>L07</w:t>
      </w:r>
      <w:r w:rsidR="001F2D0E" w:rsidRPr="00867C28">
        <w:rPr>
          <w:b/>
        </w:rPr>
        <w:t>_</w:t>
      </w:r>
      <w:r w:rsidR="001F2D0E" w:rsidRPr="00867C28">
        <w:rPr>
          <w:b/>
          <w:spacing w:val="-3"/>
        </w:rPr>
        <w:t>Project</w:t>
      </w:r>
      <w:r w:rsidR="00084FAE" w:rsidRPr="00867C28">
        <w:t xml:space="preserve"> to </w:t>
      </w:r>
      <w:r w:rsidR="00084FAE" w:rsidRPr="00867C28">
        <w:rPr>
          <w:b/>
          <w:i/>
          <w:spacing w:val="-3"/>
        </w:rPr>
        <w:t>username</w:t>
      </w:r>
      <w:r w:rsidR="00084FAE" w:rsidRPr="00867C28">
        <w:rPr>
          <w:b/>
          <w:spacing w:val="-3"/>
        </w:rPr>
        <w:t>_B20_</w:t>
      </w:r>
      <w:r w:rsidR="00797A8D">
        <w:rPr>
          <w:b/>
          <w:spacing w:val="-3"/>
        </w:rPr>
        <w:t>L07</w:t>
      </w:r>
      <w:r w:rsidR="00084FAE" w:rsidRPr="00867C28">
        <w:rPr>
          <w:b/>
          <w:spacing w:val="-3"/>
        </w:rPr>
        <w:t>_Project</w:t>
      </w:r>
      <w:r w:rsidR="00084FAE" w:rsidRPr="00867C28">
        <w:t>.</w:t>
      </w:r>
    </w:p>
    <w:p w:rsidR="00084FAE" w:rsidRPr="00867C28" w:rsidRDefault="00084FAE" w:rsidP="0088470E">
      <w:pPr>
        <w:pStyle w:val="ListParagraph"/>
        <w:numPr>
          <w:ilvl w:val="0"/>
          <w:numId w:val="7"/>
        </w:numPr>
        <w:spacing w:line="240" w:lineRule="auto"/>
        <w:ind w:left="360"/>
      </w:pPr>
      <w:r w:rsidRPr="00867C28">
        <w:t xml:space="preserve">Start </w:t>
      </w:r>
      <w:r w:rsidR="0077122F">
        <w:rPr>
          <w:b/>
        </w:rPr>
        <w:t>Eclipse</w:t>
      </w:r>
      <w:r w:rsidRPr="00867C28">
        <w:t xml:space="preserve">. </w:t>
      </w:r>
    </w:p>
    <w:p w:rsidR="00A93780" w:rsidRDefault="00A93780" w:rsidP="0088470E">
      <w:pPr>
        <w:pStyle w:val="ListParagraph"/>
        <w:numPr>
          <w:ilvl w:val="0"/>
          <w:numId w:val="7"/>
        </w:numPr>
        <w:spacing w:line="240" w:lineRule="auto"/>
        <w:ind w:left="360"/>
      </w:pPr>
      <w:r w:rsidRPr="0088470E">
        <w:t>Open</w:t>
      </w:r>
      <w:r w:rsidRPr="009966E7">
        <w:rPr>
          <w:lang w:val="en-US"/>
        </w:rPr>
        <w:t xml:space="preserve"> </w:t>
      </w:r>
      <w:r>
        <w:t xml:space="preserve">your </w:t>
      </w:r>
      <w:r w:rsidRPr="009966E7">
        <w:rPr>
          <w:b/>
        </w:rPr>
        <w:t>Labs</w:t>
      </w:r>
      <w:r>
        <w:t xml:space="preserve"> workspace in your </w:t>
      </w:r>
      <w:r w:rsidRPr="009966E7">
        <w:rPr>
          <w:b/>
        </w:rPr>
        <w:t>420-B20</w:t>
      </w:r>
      <w:r>
        <w:t xml:space="preserve"> folder.</w:t>
      </w:r>
    </w:p>
    <w:p w:rsidR="000367E1" w:rsidRDefault="0077122F" w:rsidP="0088470E">
      <w:pPr>
        <w:pStyle w:val="ListParagraph"/>
        <w:numPr>
          <w:ilvl w:val="0"/>
          <w:numId w:val="7"/>
        </w:numPr>
        <w:spacing w:line="240" w:lineRule="auto"/>
        <w:ind w:left="360"/>
      </w:pPr>
      <w:r>
        <w:t xml:space="preserve">Create a new </w:t>
      </w:r>
      <w:r w:rsidRPr="009A565B">
        <w:rPr>
          <w:b/>
        </w:rPr>
        <w:t>Java Project</w:t>
      </w:r>
      <w:r>
        <w:t xml:space="preserve"> called </w:t>
      </w:r>
      <w:r w:rsidRPr="009A565B">
        <w:rPr>
          <w:b/>
          <w:i/>
          <w:spacing w:val="-3"/>
          <w:lang w:val="en-US"/>
        </w:rPr>
        <w:t>username</w:t>
      </w:r>
      <w:r w:rsidRPr="00167AD8">
        <w:rPr>
          <w:b/>
          <w:spacing w:val="-3"/>
          <w:lang w:val="en-US"/>
        </w:rPr>
        <w:t>_B20_</w:t>
      </w:r>
      <w:r w:rsidR="00797A8D">
        <w:rPr>
          <w:b/>
          <w:spacing w:val="-3"/>
          <w:lang w:val="en-US"/>
        </w:rPr>
        <w:t>L07</w:t>
      </w:r>
      <w:r w:rsidRPr="00167AD8">
        <w:rPr>
          <w:b/>
          <w:spacing w:val="-3"/>
          <w:lang w:val="en-US"/>
        </w:rPr>
        <w:t>_Project</w:t>
      </w:r>
      <w:r w:rsidRPr="009A565B">
        <w:rPr>
          <w:spacing w:val="-3"/>
        </w:rPr>
        <w:t>.</w:t>
      </w:r>
      <w:r w:rsidR="000367E1" w:rsidRPr="000367E1">
        <w:t xml:space="preserve"> </w:t>
      </w:r>
    </w:p>
    <w:p w:rsidR="00D31ED5" w:rsidRPr="00B2315B" w:rsidRDefault="0092644E" w:rsidP="00693B2A">
      <w:pPr>
        <w:pStyle w:val="Heading1"/>
        <w:rPr>
          <w:highlight w:val="red"/>
        </w:rPr>
      </w:pPr>
      <w:r w:rsidRPr="00B2315B">
        <w:rPr>
          <w:highlight w:val="red"/>
        </w:rPr>
        <w:t>An Array of Objects</w:t>
      </w:r>
    </w:p>
    <w:p w:rsidR="00D31ED5" w:rsidRPr="00867C28" w:rsidRDefault="0092644E" w:rsidP="00411334">
      <w:pPr>
        <w:keepNext/>
        <w:ind w:left="1440" w:hanging="1440"/>
        <w:rPr>
          <w:spacing w:val="-3"/>
          <w:lang w:val="en-CA"/>
        </w:rPr>
      </w:pPr>
      <w:r w:rsidRPr="00867C28">
        <w:rPr>
          <w:b/>
          <w:i/>
          <w:spacing w:val="-3"/>
          <w:lang w:val="en-CA"/>
        </w:rPr>
        <w:t>Purpose:</w:t>
      </w:r>
      <w:r w:rsidRPr="00867C28">
        <w:rPr>
          <w:spacing w:val="-3"/>
          <w:lang w:val="en-CA"/>
        </w:rPr>
        <w:tab/>
        <w:t>Learn to create an array of objects and to invoke methods for array elements.</w:t>
      </w:r>
    </w:p>
    <w:p w:rsidR="00D31ED5" w:rsidRPr="00867C28" w:rsidRDefault="0092644E" w:rsidP="00411334">
      <w:pPr>
        <w:keepNext/>
        <w:spacing w:before="120"/>
        <w:rPr>
          <w:b/>
          <w:i/>
          <w:lang w:val="en-CA"/>
        </w:rPr>
      </w:pPr>
      <w:r w:rsidRPr="00867C28">
        <w:rPr>
          <w:b/>
          <w:i/>
          <w:lang w:val="en-CA"/>
        </w:rPr>
        <w:t>To Do:</w:t>
      </w:r>
    </w:p>
    <w:p w:rsidR="00A93780" w:rsidRPr="000E1CBA" w:rsidRDefault="00F47AB6" w:rsidP="00411334">
      <w:pPr>
        <w:pStyle w:val="Heading2"/>
        <w:rPr>
          <w:highlight w:val="yellow"/>
        </w:rPr>
      </w:pPr>
      <w:r w:rsidRPr="000E1CBA">
        <w:rPr>
          <w:highlight w:val="yellow"/>
        </w:rPr>
        <w:t xml:space="preserve">Open the </w:t>
      </w:r>
      <w:r w:rsidR="00200FCE" w:rsidRPr="000E1CBA">
        <w:rPr>
          <w:b/>
          <w:highlight w:val="yellow"/>
        </w:rPr>
        <w:t>Student</w:t>
      </w:r>
      <w:r w:rsidR="00200FCE" w:rsidRPr="000E1CBA">
        <w:rPr>
          <w:highlight w:val="yellow"/>
        </w:rPr>
        <w:t xml:space="preserve">, </w:t>
      </w:r>
      <w:r w:rsidRPr="000E1CBA">
        <w:rPr>
          <w:b/>
          <w:highlight w:val="yellow"/>
        </w:rPr>
        <w:t>Course</w:t>
      </w:r>
      <w:r w:rsidRPr="000E1CBA">
        <w:rPr>
          <w:highlight w:val="yellow"/>
        </w:rPr>
        <w:t xml:space="preserve"> and </w:t>
      </w:r>
      <w:r w:rsidRPr="000E1CBA">
        <w:rPr>
          <w:b/>
          <w:highlight w:val="yellow"/>
        </w:rPr>
        <w:t>School</w:t>
      </w:r>
      <w:r w:rsidRPr="000E1CBA">
        <w:rPr>
          <w:highlight w:val="yellow"/>
        </w:rPr>
        <w:t xml:space="preserve"> classes. R</w:t>
      </w:r>
      <w:r w:rsidR="00A93780" w:rsidRPr="000E1CBA">
        <w:rPr>
          <w:highlight w:val="yellow"/>
        </w:rPr>
        <w:t xml:space="preserve">un the </w:t>
      </w:r>
      <w:r w:rsidR="00A93780" w:rsidRPr="000E1CBA">
        <w:rPr>
          <w:b/>
          <w:highlight w:val="yellow"/>
        </w:rPr>
        <w:t>School</w:t>
      </w:r>
      <w:r w:rsidR="00A93780" w:rsidRPr="000E1CBA">
        <w:rPr>
          <w:highlight w:val="yellow"/>
        </w:rPr>
        <w:t xml:space="preserve"> class. Notice what the output is. It currently reads the data from </w:t>
      </w:r>
      <w:r w:rsidR="00A93780" w:rsidRPr="000E1CBA">
        <w:rPr>
          <w:i/>
          <w:highlight w:val="yellow"/>
        </w:rPr>
        <w:t>grades.txt</w:t>
      </w:r>
      <w:r w:rsidR="00A93780" w:rsidRPr="000E1CBA">
        <w:rPr>
          <w:highlight w:val="yellow"/>
        </w:rPr>
        <w:t xml:space="preserve"> and </w:t>
      </w:r>
      <w:r w:rsidRPr="000E1CBA">
        <w:rPr>
          <w:highlight w:val="yellow"/>
        </w:rPr>
        <w:t xml:space="preserve">prints it out. </w:t>
      </w:r>
      <w:r w:rsidR="00FC6843" w:rsidRPr="000E1CBA">
        <w:rPr>
          <w:highlight w:val="yellow"/>
        </w:rPr>
        <w:t xml:space="preserve">Open the grades.txt file – it contains two fields in each record – one for name and one for grade. </w:t>
      </w:r>
      <w:r w:rsidR="00200FCE" w:rsidRPr="000E1CBA">
        <w:rPr>
          <w:highlight w:val="yellow"/>
        </w:rPr>
        <w:t xml:space="preserve">Look in the </w:t>
      </w:r>
      <w:r w:rsidR="00200FCE" w:rsidRPr="000E1CBA">
        <w:rPr>
          <w:b/>
          <w:highlight w:val="yellow"/>
        </w:rPr>
        <w:t>Course</w:t>
      </w:r>
      <w:r w:rsidR="00200FCE" w:rsidRPr="000E1CBA">
        <w:rPr>
          <w:highlight w:val="yellow"/>
        </w:rPr>
        <w:t xml:space="preserve"> class. Notice that there are two arrays – one for the student names and one for the grades. Look in</w:t>
      </w:r>
      <w:r w:rsidR="00FC6843" w:rsidRPr="000E1CBA">
        <w:rPr>
          <w:highlight w:val="yellow"/>
        </w:rPr>
        <w:t xml:space="preserve"> </w:t>
      </w:r>
      <w:r w:rsidRPr="000E1CBA">
        <w:rPr>
          <w:highlight w:val="yellow"/>
        </w:rPr>
        <w:t xml:space="preserve">the </w:t>
      </w:r>
      <w:r w:rsidRPr="000E1CBA">
        <w:rPr>
          <w:b/>
          <w:highlight w:val="yellow"/>
        </w:rPr>
        <w:t>Student</w:t>
      </w:r>
      <w:r w:rsidRPr="000E1CBA">
        <w:rPr>
          <w:highlight w:val="yellow"/>
        </w:rPr>
        <w:t xml:space="preserve"> class. </w:t>
      </w:r>
      <w:r w:rsidR="00FC6843" w:rsidRPr="000E1CBA">
        <w:rPr>
          <w:highlight w:val="yellow"/>
        </w:rPr>
        <w:t xml:space="preserve">Notice that it contains two instance </w:t>
      </w:r>
      <w:r w:rsidR="00200FCE" w:rsidRPr="000E1CBA">
        <w:rPr>
          <w:highlight w:val="yellow"/>
        </w:rPr>
        <w:t>variables that</w:t>
      </w:r>
      <w:r w:rsidR="00FC6843" w:rsidRPr="000E1CBA">
        <w:rPr>
          <w:highlight w:val="yellow"/>
        </w:rPr>
        <w:t xml:space="preserve"> correspond to the two fields</w:t>
      </w:r>
      <w:r w:rsidR="00200FCE" w:rsidRPr="000E1CBA">
        <w:rPr>
          <w:highlight w:val="yellow"/>
        </w:rPr>
        <w:t xml:space="preserve"> from the file</w:t>
      </w:r>
      <w:r w:rsidR="00FC6843" w:rsidRPr="000E1CBA">
        <w:rPr>
          <w:highlight w:val="yellow"/>
        </w:rPr>
        <w:t xml:space="preserve">. Since each </w:t>
      </w:r>
      <w:r w:rsidR="00FC6843" w:rsidRPr="000E1CBA">
        <w:rPr>
          <w:b/>
          <w:highlight w:val="yellow"/>
        </w:rPr>
        <w:t>Student</w:t>
      </w:r>
      <w:r w:rsidR="00FC6843" w:rsidRPr="000E1CBA">
        <w:rPr>
          <w:highlight w:val="yellow"/>
        </w:rPr>
        <w:t xml:space="preserve"> object contains a name and a grade, w</w:t>
      </w:r>
      <w:r w:rsidR="00A93780" w:rsidRPr="000E1CBA">
        <w:rPr>
          <w:highlight w:val="yellow"/>
        </w:rPr>
        <w:t xml:space="preserve">e </w:t>
      </w:r>
      <w:r w:rsidRPr="000E1CBA">
        <w:rPr>
          <w:highlight w:val="yellow"/>
        </w:rPr>
        <w:t>can</w:t>
      </w:r>
      <w:r w:rsidR="00FC6843" w:rsidRPr="000E1CBA">
        <w:rPr>
          <w:highlight w:val="yellow"/>
        </w:rPr>
        <w:t xml:space="preserve"> </w:t>
      </w:r>
      <w:r w:rsidRPr="000E1CBA">
        <w:rPr>
          <w:highlight w:val="yellow"/>
        </w:rPr>
        <w:t xml:space="preserve">replace the </w:t>
      </w:r>
      <w:r w:rsidR="00A93780" w:rsidRPr="000E1CBA">
        <w:rPr>
          <w:highlight w:val="yellow"/>
        </w:rPr>
        <w:t xml:space="preserve">two arrays </w:t>
      </w:r>
      <w:r w:rsidRPr="000E1CBA">
        <w:rPr>
          <w:highlight w:val="yellow"/>
        </w:rPr>
        <w:t xml:space="preserve">in the </w:t>
      </w:r>
      <w:r w:rsidRPr="000E1CBA">
        <w:rPr>
          <w:b/>
          <w:highlight w:val="yellow"/>
        </w:rPr>
        <w:t>Course</w:t>
      </w:r>
      <w:r w:rsidRPr="000E1CBA">
        <w:rPr>
          <w:highlight w:val="yellow"/>
        </w:rPr>
        <w:t xml:space="preserve"> class </w:t>
      </w:r>
      <w:r w:rsidR="00A93780" w:rsidRPr="000E1CBA">
        <w:rPr>
          <w:highlight w:val="yellow"/>
        </w:rPr>
        <w:t xml:space="preserve">with a single array of </w:t>
      </w:r>
      <w:r w:rsidR="00A93780" w:rsidRPr="000E1CBA">
        <w:rPr>
          <w:b/>
          <w:highlight w:val="yellow"/>
        </w:rPr>
        <w:t>Student</w:t>
      </w:r>
      <w:r w:rsidR="00A93780" w:rsidRPr="000E1CBA">
        <w:rPr>
          <w:highlight w:val="yellow"/>
        </w:rPr>
        <w:t xml:space="preserve"> objects. </w:t>
      </w:r>
    </w:p>
    <w:p w:rsidR="00D31ED5" w:rsidRPr="000E1CBA" w:rsidRDefault="0092644E" w:rsidP="00411334">
      <w:pPr>
        <w:pStyle w:val="Heading2"/>
        <w:rPr>
          <w:highlight w:val="yellow"/>
        </w:rPr>
      </w:pPr>
      <w:r w:rsidRPr="000E1CBA">
        <w:rPr>
          <w:highlight w:val="yellow"/>
        </w:rPr>
        <w:lastRenderedPageBreak/>
        <w:t xml:space="preserve">In the </w:t>
      </w:r>
      <w:r w:rsidRPr="000E1CBA">
        <w:rPr>
          <w:b/>
          <w:bCs/>
          <w:highlight w:val="yellow"/>
        </w:rPr>
        <w:t xml:space="preserve">Course </w:t>
      </w:r>
      <w:r w:rsidR="00F47AB6" w:rsidRPr="000E1CBA">
        <w:rPr>
          <w:highlight w:val="yellow"/>
        </w:rPr>
        <w:t>class</w:t>
      </w:r>
      <w:r w:rsidRPr="000E1CBA">
        <w:rPr>
          <w:highlight w:val="yellow"/>
        </w:rPr>
        <w:t xml:space="preserve">, replace the character array of grades and the </w:t>
      </w:r>
      <w:r w:rsidRPr="000E1CBA">
        <w:rPr>
          <w:b/>
          <w:highlight w:val="yellow"/>
        </w:rPr>
        <w:t>String</w:t>
      </w:r>
      <w:r w:rsidRPr="000E1CBA">
        <w:rPr>
          <w:highlight w:val="yellow"/>
        </w:rPr>
        <w:t xml:space="preserve"> array of names with an array of </w:t>
      </w:r>
      <w:r w:rsidRPr="000E1CBA">
        <w:rPr>
          <w:b/>
          <w:iCs/>
          <w:highlight w:val="yellow"/>
        </w:rPr>
        <w:t>Student</w:t>
      </w:r>
      <w:r w:rsidRPr="000E1CBA">
        <w:rPr>
          <w:iCs/>
          <w:highlight w:val="yellow"/>
        </w:rPr>
        <w:t xml:space="preserve"> </w:t>
      </w:r>
      <w:r w:rsidRPr="000E1CBA">
        <w:rPr>
          <w:highlight w:val="yellow"/>
        </w:rPr>
        <w:t xml:space="preserve">objects called </w:t>
      </w:r>
      <w:r w:rsidR="00FC6843" w:rsidRPr="000E1CBA">
        <w:rPr>
          <w:b/>
          <w:bCs/>
          <w:highlight w:val="yellow"/>
        </w:rPr>
        <w:t>student</w:t>
      </w:r>
      <w:r w:rsidRPr="000E1CBA">
        <w:rPr>
          <w:highlight w:val="yellow"/>
        </w:rPr>
        <w:t>. The array declaration should be:</w:t>
      </w:r>
    </w:p>
    <w:p w:rsidR="00D31ED5" w:rsidRPr="000E1CBA" w:rsidRDefault="0092644E" w:rsidP="00411334">
      <w:pPr>
        <w:pStyle w:val="cplus"/>
        <w:tabs>
          <w:tab w:val="clear" w:pos="-720"/>
        </w:tabs>
        <w:rPr>
          <w:highlight w:val="yellow"/>
          <w:lang w:val="en-CA"/>
        </w:rPr>
      </w:pPr>
      <w:r w:rsidRPr="000E1CBA">
        <w:rPr>
          <w:highlight w:val="yellow"/>
          <w:lang w:val="en-CA"/>
        </w:rPr>
        <w:tab/>
      </w:r>
      <w:r w:rsidRPr="000E1CBA">
        <w:rPr>
          <w:highlight w:val="yellow"/>
          <w:lang w:val="en-CA"/>
        </w:rPr>
        <w:tab/>
        <w:t xml:space="preserve">private Student </w:t>
      </w:r>
      <w:r w:rsidR="00FC6843" w:rsidRPr="000E1CBA">
        <w:rPr>
          <w:highlight w:val="yellow"/>
          <w:lang w:val="en-CA"/>
        </w:rPr>
        <w:t>student</w:t>
      </w:r>
      <w:r w:rsidRPr="000E1CBA">
        <w:rPr>
          <w:highlight w:val="yellow"/>
          <w:lang w:val="en-CA"/>
        </w:rPr>
        <w:t xml:space="preserve"> [];</w:t>
      </w:r>
    </w:p>
    <w:p w:rsidR="00D31ED5" w:rsidRPr="000E1CBA" w:rsidRDefault="0092644E" w:rsidP="00411334">
      <w:pPr>
        <w:pStyle w:val="Heading2"/>
        <w:rPr>
          <w:highlight w:val="yellow"/>
        </w:rPr>
      </w:pPr>
      <w:r w:rsidRPr="000E1CBA">
        <w:rPr>
          <w:highlight w:val="yellow"/>
        </w:rPr>
        <w:t>Replace the creation of the two arrays in the constructor</w:t>
      </w:r>
      <w:r w:rsidR="009A56C9" w:rsidRPr="000E1CBA">
        <w:rPr>
          <w:highlight w:val="yellow"/>
        </w:rPr>
        <w:t>s</w:t>
      </w:r>
      <w:r w:rsidRPr="000E1CBA">
        <w:rPr>
          <w:highlight w:val="yellow"/>
        </w:rPr>
        <w:t xml:space="preserve"> to:</w:t>
      </w:r>
    </w:p>
    <w:p w:rsidR="00D31ED5" w:rsidRPr="000E1CBA" w:rsidRDefault="0092644E" w:rsidP="00411334">
      <w:pPr>
        <w:pStyle w:val="cplus"/>
        <w:tabs>
          <w:tab w:val="clear" w:pos="-720"/>
        </w:tabs>
        <w:rPr>
          <w:highlight w:val="yellow"/>
          <w:lang w:val="en-CA"/>
        </w:rPr>
      </w:pPr>
      <w:r w:rsidRPr="000E1CBA">
        <w:rPr>
          <w:highlight w:val="yellow"/>
          <w:lang w:val="en-CA"/>
        </w:rPr>
        <w:tab/>
      </w:r>
      <w:r w:rsidRPr="000E1CBA">
        <w:rPr>
          <w:highlight w:val="yellow"/>
          <w:lang w:val="en-CA"/>
        </w:rPr>
        <w:tab/>
      </w:r>
      <w:r w:rsidR="00FC6843" w:rsidRPr="000E1CBA">
        <w:rPr>
          <w:highlight w:val="yellow"/>
          <w:lang w:val="en-CA"/>
        </w:rPr>
        <w:t>student</w:t>
      </w:r>
      <w:r w:rsidRPr="000E1CBA">
        <w:rPr>
          <w:highlight w:val="yellow"/>
          <w:lang w:val="en-CA"/>
        </w:rPr>
        <w:t xml:space="preserve"> = new Student[50];</w:t>
      </w:r>
    </w:p>
    <w:p w:rsidR="00D31ED5" w:rsidRPr="000E1CBA" w:rsidRDefault="0092644E" w:rsidP="00411334">
      <w:pPr>
        <w:pStyle w:val="Heading2"/>
        <w:rPr>
          <w:highlight w:val="yellow"/>
        </w:rPr>
      </w:pPr>
      <w:r w:rsidRPr="000E1CBA">
        <w:rPr>
          <w:highlight w:val="yellow"/>
        </w:rPr>
        <w:t xml:space="preserve">Change the name of the </w:t>
      </w:r>
      <w:r w:rsidRPr="000E1CBA">
        <w:rPr>
          <w:b/>
          <w:highlight w:val="yellow"/>
        </w:rPr>
        <w:t>readGrades()</w:t>
      </w:r>
      <w:r w:rsidRPr="000E1CBA">
        <w:rPr>
          <w:highlight w:val="yellow"/>
        </w:rPr>
        <w:t xml:space="preserve"> method to </w:t>
      </w:r>
      <w:r w:rsidRPr="000E1CBA">
        <w:rPr>
          <w:b/>
          <w:highlight w:val="yellow"/>
        </w:rPr>
        <w:t>readStudents()</w:t>
      </w:r>
      <w:r w:rsidRPr="000E1CBA">
        <w:rPr>
          <w:highlight w:val="yellow"/>
        </w:rPr>
        <w:t>. Change the call</w:t>
      </w:r>
      <w:r w:rsidR="00C66706" w:rsidRPr="000E1CBA">
        <w:rPr>
          <w:highlight w:val="yellow"/>
        </w:rPr>
        <w:t>s</w:t>
      </w:r>
      <w:r w:rsidRPr="000E1CBA">
        <w:rPr>
          <w:highlight w:val="yellow"/>
        </w:rPr>
        <w:t xml:space="preserve"> in the </w:t>
      </w:r>
      <w:r w:rsidR="00AB797B" w:rsidRPr="000E1CBA">
        <w:rPr>
          <w:b/>
          <w:highlight w:val="yellow"/>
        </w:rPr>
        <w:t xml:space="preserve">Course </w:t>
      </w:r>
      <w:r w:rsidR="00AB797B" w:rsidRPr="000E1CBA">
        <w:rPr>
          <w:highlight w:val="yellow"/>
        </w:rPr>
        <w:t>constructor</w:t>
      </w:r>
      <w:r w:rsidR="00C66706" w:rsidRPr="000E1CBA">
        <w:rPr>
          <w:highlight w:val="yellow"/>
        </w:rPr>
        <w:t xml:space="preserve">s </w:t>
      </w:r>
      <w:r w:rsidRPr="000E1CBA">
        <w:rPr>
          <w:highlight w:val="yellow"/>
        </w:rPr>
        <w:t>as well.</w:t>
      </w:r>
    </w:p>
    <w:p w:rsidR="00D31ED5" w:rsidRPr="000E1CBA" w:rsidRDefault="0092644E" w:rsidP="00411334">
      <w:pPr>
        <w:pStyle w:val="Heading2"/>
        <w:rPr>
          <w:highlight w:val="yellow"/>
        </w:rPr>
      </w:pPr>
      <w:r w:rsidRPr="000E1CBA">
        <w:rPr>
          <w:highlight w:val="yellow"/>
        </w:rPr>
        <w:t xml:space="preserve">Change the </w:t>
      </w:r>
      <w:r w:rsidR="00FD5703" w:rsidRPr="000E1CBA">
        <w:rPr>
          <w:highlight w:val="yellow"/>
        </w:rPr>
        <w:t xml:space="preserve">two array assignment statements in </w:t>
      </w:r>
      <w:r w:rsidRPr="000E1CBA">
        <w:rPr>
          <w:highlight w:val="yellow"/>
        </w:rPr>
        <w:t xml:space="preserve">the </w:t>
      </w:r>
      <w:r w:rsidRPr="000E1CBA">
        <w:rPr>
          <w:b/>
          <w:highlight w:val="yellow"/>
        </w:rPr>
        <w:t>readStudents()</w:t>
      </w:r>
      <w:r w:rsidRPr="000E1CBA">
        <w:rPr>
          <w:highlight w:val="yellow"/>
        </w:rPr>
        <w:t xml:space="preserve"> method to the following</w:t>
      </w:r>
      <w:r w:rsidR="00FD5703" w:rsidRPr="000E1CBA">
        <w:rPr>
          <w:highlight w:val="yellow"/>
        </w:rPr>
        <w:t>:</w:t>
      </w:r>
      <w:r w:rsidRPr="000E1CBA">
        <w:rPr>
          <w:highlight w:val="yellow"/>
        </w:rPr>
        <w:t xml:space="preserve"> </w:t>
      </w:r>
    </w:p>
    <w:p w:rsidR="00D31ED5" w:rsidRPr="000E1CBA" w:rsidRDefault="00FC6843" w:rsidP="00FD5703">
      <w:pPr>
        <w:pBdr>
          <w:top w:val="single" w:sz="4" w:space="1" w:color="000000"/>
          <w:left w:val="single" w:sz="4" w:space="0" w:color="000000"/>
          <w:bottom w:val="single" w:sz="4" w:space="1" w:color="000000"/>
          <w:right w:val="single" w:sz="4" w:space="1" w:color="000000"/>
        </w:pBdr>
        <w:ind w:left="360"/>
        <w:rPr>
          <w:rFonts w:ascii="Courier New" w:hAnsi="Courier New" w:cs="Courier New"/>
          <w:b/>
          <w:szCs w:val="22"/>
          <w:highlight w:val="yellow"/>
          <w:lang w:val="en-CA"/>
        </w:rPr>
      </w:pPr>
      <w:r w:rsidRPr="000E1CBA">
        <w:rPr>
          <w:rFonts w:ascii="Courier New" w:hAnsi="Courier New" w:cs="Courier New"/>
          <w:b/>
          <w:szCs w:val="22"/>
          <w:highlight w:val="yellow"/>
          <w:lang w:val="en-CA"/>
        </w:rPr>
        <w:t>student</w:t>
      </w:r>
      <w:r w:rsidR="0092644E" w:rsidRPr="000E1CBA">
        <w:rPr>
          <w:rFonts w:ascii="Courier New" w:hAnsi="Courier New" w:cs="Courier New"/>
          <w:b/>
          <w:szCs w:val="22"/>
          <w:highlight w:val="yellow"/>
          <w:lang w:val="en-CA"/>
        </w:rPr>
        <w:t>[numStudents].setStudentName(</w:t>
      </w:r>
      <w:r w:rsidR="00AB797B" w:rsidRPr="000E1CBA">
        <w:rPr>
          <w:rFonts w:ascii="Courier New" w:hAnsi="Courier New" w:cs="Courier New"/>
          <w:b/>
          <w:szCs w:val="22"/>
          <w:highlight w:val="yellow"/>
          <w:lang w:val="en-CA"/>
        </w:rPr>
        <w:t>tokens.nextToken()</w:t>
      </w:r>
      <w:r w:rsidR="0092644E" w:rsidRPr="000E1CBA">
        <w:rPr>
          <w:rFonts w:ascii="Courier New" w:hAnsi="Courier New" w:cs="Courier New"/>
          <w:b/>
          <w:szCs w:val="22"/>
          <w:highlight w:val="yellow"/>
          <w:lang w:val="en-CA"/>
        </w:rPr>
        <w:t>);</w:t>
      </w:r>
    </w:p>
    <w:p w:rsidR="00AB797B" w:rsidRPr="000E1CBA" w:rsidRDefault="00FC6843" w:rsidP="00FD5703">
      <w:pPr>
        <w:pBdr>
          <w:top w:val="single" w:sz="4" w:space="1" w:color="000000"/>
          <w:left w:val="single" w:sz="4" w:space="0" w:color="000000"/>
          <w:bottom w:val="single" w:sz="4" w:space="1" w:color="000000"/>
          <w:right w:val="single" w:sz="4" w:space="1" w:color="000000"/>
        </w:pBdr>
        <w:ind w:left="360"/>
        <w:rPr>
          <w:rFonts w:ascii="Courier New" w:hAnsi="Courier New" w:cs="Courier New"/>
          <w:b/>
          <w:szCs w:val="22"/>
          <w:highlight w:val="yellow"/>
          <w:lang w:val="en-CA"/>
        </w:rPr>
      </w:pPr>
      <w:r w:rsidRPr="000E1CBA">
        <w:rPr>
          <w:rFonts w:ascii="Courier New" w:hAnsi="Courier New" w:cs="Courier New"/>
          <w:b/>
          <w:szCs w:val="22"/>
          <w:highlight w:val="yellow"/>
          <w:lang w:val="en-CA"/>
        </w:rPr>
        <w:t>student</w:t>
      </w:r>
      <w:r w:rsidR="0092644E" w:rsidRPr="000E1CBA">
        <w:rPr>
          <w:rFonts w:ascii="Courier New" w:hAnsi="Courier New" w:cs="Courier New"/>
          <w:b/>
          <w:szCs w:val="22"/>
          <w:highlight w:val="yellow"/>
          <w:lang w:val="en-CA"/>
        </w:rPr>
        <w:t>[numStudents].setStudentGrade(</w:t>
      </w:r>
    </w:p>
    <w:p w:rsidR="00D31ED5" w:rsidRPr="000E1CBA" w:rsidRDefault="00AB797B" w:rsidP="00FD5703">
      <w:pPr>
        <w:pBdr>
          <w:top w:val="single" w:sz="4" w:space="1" w:color="000000"/>
          <w:left w:val="single" w:sz="4" w:space="0" w:color="000000"/>
          <w:bottom w:val="single" w:sz="4" w:space="1" w:color="000000"/>
          <w:right w:val="single" w:sz="4" w:space="1" w:color="000000"/>
        </w:pBdr>
        <w:ind w:left="360"/>
        <w:rPr>
          <w:rFonts w:ascii="Courier New" w:hAnsi="Courier New" w:cs="Courier New"/>
          <w:b/>
          <w:szCs w:val="22"/>
          <w:highlight w:val="yellow"/>
          <w:lang w:val="en-CA"/>
        </w:rPr>
      </w:pPr>
      <w:r w:rsidRPr="000E1CBA">
        <w:rPr>
          <w:rFonts w:ascii="Courier New" w:hAnsi="Courier New" w:cs="Courier New"/>
          <w:szCs w:val="22"/>
          <w:highlight w:val="yellow"/>
          <w:lang w:val="en-CA"/>
        </w:rPr>
        <w:t xml:space="preserve">                                  tokens.nextToken().charAt(0)</w:t>
      </w:r>
      <w:r w:rsidR="0092644E" w:rsidRPr="000E1CBA">
        <w:rPr>
          <w:rFonts w:ascii="Courier New" w:hAnsi="Courier New" w:cs="Courier New"/>
          <w:b/>
          <w:szCs w:val="22"/>
          <w:highlight w:val="yellow"/>
          <w:lang w:val="en-CA"/>
        </w:rPr>
        <w:t>);</w:t>
      </w:r>
    </w:p>
    <w:p w:rsidR="00FD5703" w:rsidRDefault="00FD5703" w:rsidP="00FD5703">
      <w:pPr>
        <w:spacing w:before="120"/>
        <w:ind w:left="360"/>
      </w:pPr>
      <w:r w:rsidRPr="000E1CBA">
        <w:rPr>
          <w:highlight w:val="yellow"/>
        </w:rPr>
        <w:t>Notice how a method for a single object of the array of objects is invoked.</w:t>
      </w:r>
      <w:r w:rsidRPr="00867C28">
        <w:t xml:space="preserve"> </w:t>
      </w:r>
    </w:p>
    <w:p w:rsidR="00D31ED5" w:rsidRPr="00B2315B" w:rsidRDefault="0092644E" w:rsidP="008E3EA8">
      <w:pPr>
        <w:pStyle w:val="Heading2"/>
        <w:rPr>
          <w:highlight w:val="red"/>
        </w:rPr>
      </w:pPr>
      <w:r w:rsidRPr="00B2315B">
        <w:rPr>
          <w:highlight w:val="red"/>
        </w:rPr>
        <w:t xml:space="preserve">Change the </w:t>
      </w:r>
      <w:r w:rsidRPr="00B2315B">
        <w:rPr>
          <w:b/>
          <w:highlight w:val="red"/>
        </w:rPr>
        <w:t>displayDetailLine()</w:t>
      </w:r>
      <w:r w:rsidRPr="00B2315B">
        <w:rPr>
          <w:highlight w:val="red"/>
        </w:rPr>
        <w:t xml:space="preserve"> method to accept a single </w:t>
      </w:r>
      <w:r w:rsidRPr="00B2315B">
        <w:rPr>
          <w:b/>
          <w:highlight w:val="red"/>
        </w:rPr>
        <w:t>Student</w:t>
      </w:r>
      <w:r w:rsidRPr="00B2315B">
        <w:rPr>
          <w:highlight w:val="red"/>
        </w:rPr>
        <w:t xml:space="preserve"> parameter instead of the </w:t>
      </w:r>
      <w:r w:rsidRPr="00B2315B">
        <w:rPr>
          <w:b/>
          <w:highlight w:val="red"/>
        </w:rPr>
        <w:t xml:space="preserve">studentName </w:t>
      </w:r>
      <w:r w:rsidRPr="00B2315B">
        <w:rPr>
          <w:highlight w:val="red"/>
        </w:rPr>
        <w:t xml:space="preserve">and </w:t>
      </w:r>
      <w:r w:rsidRPr="00B2315B">
        <w:rPr>
          <w:b/>
          <w:highlight w:val="red"/>
        </w:rPr>
        <w:t xml:space="preserve">studentGrade </w:t>
      </w:r>
      <w:r w:rsidR="00C66706" w:rsidRPr="00B2315B">
        <w:rPr>
          <w:highlight w:val="red"/>
        </w:rPr>
        <w:t xml:space="preserve">parameters. Change the </w:t>
      </w:r>
      <w:r w:rsidR="00C66706" w:rsidRPr="00B2315B">
        <w:rPr>
          <w:b/>
          <w:highlight w:val="red"/>
        </w:rPr>
        <w:t>print</w:t>
      </w:r>
      <w:r w:rsidR="00956777" w:rsidRPr="00B2315B">
        <w:rPr>
          <w:b/>
          <w:highlight w:val="red"/>
        </w:rPr>
        <w:t>f</w:t>
      </w:r>
      <w:r w:rsidR="00C66706" w:rsidRPr="00B2315B">
        <w:rPr>
          <w:b/>
          <w:highlight w:val="red"/>
        </w:rPr>
        <w:t>()</w:t>
      </w:r>
      <w:r w:rsidRPr="00B2315B">
        <w:rPr>
          <w:highlight w:val="red"/>
        </w:rPr>
        <w:t xml:space="preserve"> to call the </w:t>
      </w:r>
      <w:r w:rsidRPr="00B2315B">
        <w:rPr>
          <w:b/>
          <w:highlight w:val="red"/>
        </w:rPr>
        <w:t>getStudentName()</w:t>
      </w:r>
      <w:r w:rsidRPr="00B2315B">
        <w:rPr>
          <w:highlight w:val="red"/>
        </w:rPr>
        <w:t xml:space="preserve"> and </w:t>
      </w:r>
      <w:r w:rsidRPr="00B2315B">
        <w:rPr>
          <w:b/>
          <w:highlight w:val="red"/>
        </w:rPr>
        <w:t>getStudentGrade ()</w:t>
      </w:r>
      <w:r w:rsidRPr="00B2315B">
        <w:rPr>
          <w:highlight w:val="red"/>
        </w:rPr>
        <w:t xml:space="preserve">  methods for the </w:t>
      </w:r>
      <w:r w:rsidRPr="00B2315B">
        <w:rPr>
          <w:b/>
          <w:highlight w:val="red"/>
        </w:rPr>
        <w:t xml:space="preserve">Student </w:t>
      </w:r>
      <w:r w:rsidRPr="00B2315B">
        <w:rPr>
          <w:highlight w:val="red"/>
        </w:rPr>
        <w:t xml:space="preserve">object instead of using the </w:t>
      </w:r>
      <w:r w:rsidRPr="00B2315B">
        <w:rPr>
          <w:b/>
          <w:highlight w:val="red"/>
        </w:rPr>
        <w:t xml:space="preserve">studentName </w:t>
      </w:r>
      <w:r w:rsidRPr="00B2315B">
        <w:rPr>
          <w:highlight w:val="red"/>
        </w:rPr>
        <w:t xml:space="preserve">and </w:t>
      </w:r>
      <w:r w:rsidRPr="00B2315B">
        <w:rPr>
          <w:b/>
          <w:highlight w:val="red"/>
        </w:rPr>
        <w:t xml:space="preserve">studentGrade </w:t>
      </w:r>
      <w:r w:rsidRPr="00B2315B">
        <w:rPr>
          <w:highlight w:val="red"/>
        </w:rPr>
        <w:t>parameters.</w:t>
      </w:r>
    </w:p>
    <w:p w:rsidR="00D31ED5" w:rsidRPr="00B2315B" w:rsidRDefault="0092644E" w:rsidP="008E3EA8">
      <w:pPr>
        <w:pStyle w:val="Heading2"/>
        <w:rPr>
          <w:highlight w:val="red"/>
        </w:rPr>
      </w:pPr>
      <w:r w:rsidRPr="00B2315B">
        <w:rPr>
          <w:highlight w:val="red"/>
        </w:rPr>
        <w:t xml:space="preserve">Change the call to </w:t>
      </w:r>
      <w:r w:rsidRPr="00B2315B">
        <w:rPr>
          <w:b/>
          <w:highlight w:val="red"/>
        </w:rPr>
        <w:t>displayDetailLine()</w:t>
      </w:r>
      <w:r w:rsidRPr="00B2315B">
        <w:rPr>
          <w:highlight w:val="red"/>
        </w:rPr>
        <w:t xml:space="preserve"> in the </w:t>
      </w:r>
      <w:r w:rsidRPr="00B2315B">
        <w:rPr>
          <w:b/>
          <w:highlight w:val="red"/>
        </w:rPr>
        <w:t>displayGradeList()</w:t>
      </w:r>
      <w:r w:rsidRPr="00B2315B">
        <w:rPr>
          <w:highlight w:val="red"/>
        </w:rPr>
        <w:t xml:space="preserve"> method to pass the current student instead of the current name and grade. </w:t>
      </w:r>
    </w:p>
    <w:p w:rsidR="00D31ED5" w:rsidRPr="00B2315B" w:rsidRDefault="0092644E" w:rsidP="008E3EA8">
      <w:pPr>
        <w:pStyle w:val="Heading2"/>
        <w:keepNext/>
        <w:rPr>
          <w:highlight w:val="yellow"/>
        </w:rPr>
      </w:pPr>
      <w:r w:rsidRPr="00B2315B">
        <w:rPr>
          <w:highlight w:val="yellow"/>
        </w:rPr>
        <w:t>Run the program</w:t>
      </w:r>
      <w:r w:rsidRPr="00B2315B">
        <w:rPr>
          <w:b/>
          <w:highlight w:val="yellow"/>
        </w:rPr>
        <w:t xml:space="preserve"> School</w:t>
      </w:r>
      <w:r w:rsidRPr="00B2315B">
        <w:rPr>
          <w:highlight w:val="yellow"/>
        </w:rPr>
        <w:t>. What happens?</w:t>
      </w:r>
    </w:p>
    <w:p w:rsidR="00D31ED5" w:rsidRPr="00B2315B" w:rsidRDefault="0092644E" w:rsidP="00411334">
      <w:pPr>
        <w:pBdr>
          <w:top w:val="single" w:sz="4" w:space="1" w:color="000000"/>
          <w:left w:val="single" w:sz="4" w:space="4" w:color="000000"/>
          <w:bottom w:val="single" w:sz="4" w:space="1" w:color="000000"/>
          <w:right w:val="single" w:sz="4" w:space="4" w:color="000000"/>
        </w:pBdr>
        <w:ind w:left="360"/>
        <w:rPr>
          <w:b/>
          <w:bCs/>
          <w:i/>
          <w:iCs/>
          <w:highlight w:val="yellow"/>
          <w:lang w:val="en-CA"/>
        </w:rPr>
      </w:pPr>
      <w:r w:rsidRPr="00B2315B">
        <w:rPr>
          <w:b/>
          <w:bCs/>
          <w:i/>
          <w:iCs/>
          <w:highlight w:val="yellow"/>
          <w:lang w:val="en-CA"/>
        </w:rPr>
        <w:t>Explanation:</w:t>
      </w:r>
    </w:p>
    <w:p w:rsidR="00D31ED5" w:rsidRPr="00B2315B" w:rsidRDefault="0092644E" w:rsidP="00411334">
      <w:pPr>
        <w:pBdr>
          <w:top w:val="single" w:sz="4" w:space="1" w:color="000000"/>
          <w:left w:val="single" w:sz="4" w:space="4" w:color="000000"/>
          <w:bottom w:val="single" w:sz="4" w:space="1" w:color="000000"/>
          <w:right w:val="single" w:sz="4" w:space="4" w:color="000000"/>
        </w:pBdr>
        <w:ind w:left="360"/>
        <w:rPr>
          <w:highlight w:val="yellow"/>
          <w:lang w:val="en-CA"/>
        </w:rPr>
      </w:pPr>
      <w:r w:rsidRPr="00B2315B">
        <w:rPr>
          <w:highlight w:val="yellow"/>
          <w:lang w:val="en-CA"/>
        </w:rPr>
        <w:t>The statement:</w:t>
      </w:r>
    </w:p>
    <w:p w:rsidR="00D31ED5" w:rsidRPr="00B2315B" w:rsidRDefault="0092644E" w:rsidP="00411334">
      <w:pPr>
        <w:pStyle w:val="cplus"/>
        <w:pBdr>
          <w:top w:val="single" w:sz="4" w:space="1" w:color="000000"/>
          <w:left w:val="single" w:sz="4" w:space="4" w:color="000000"/>
          <w:bottom w:val="single" w:sz="4" w:space="1" w:color="000000"/>
          <w:right w:val="single" w:sz="4" w:space="4" w:color="000000"/>
        </w:pBdr>
        <w:tabs>
          <w:tab w:val="clear" w:pos="-720"/>
        </w:tabs>
        <w:ind w:left="360"/>
        <w:rPr>
          <w:highlight w:val="yellow"/>
          <w:lang w:val="en-CA"/>
        </w:rPr>
      </w:pPr>
      <w:r w:rsidRPr="00B2315B">
        <w:rPr>
          <w:highlight w:val="yellow"/>
          <w:lang w:val="en-CA"/>
        </w:rPr>
        <w:tab/>
      </w:r>
      <w:r w:rsidRPr="00B2315B">
        <w:rPr>
          <w:highlight w:val="yellow"/>
          <w:lang w:val="en-CA"/>
        </w:rPr>
        <w:tab/>
      </w:r>
      <w:r w:rsidR="00FC6843" w:rsidRPr="00B2315B">
        <w:rPr>
          <w:highlight w:val="yellow"/>
          <w:lang w:val="en-CA"/>
        </w:rPr>
        <w:t>student</w:t>
      </w:r>
      <w:r w:rsidRPr="00B2315B">
        <w:rPr>
          <w:highlight w:val="yellow"/>
          <w:lang w:val="en-CA"/>
        </w:rPr>
        <w:t xml:space="preserve"> = new Student[50];</w:t>
      </w:r>
    </w:p>
    <w:p w:rsidR="00D31ED5" w:rsidRPr="00867C28" w:rsidRDefault="0092644E" w:rsidP="00411334">
      <w:pPr>
        <w:pBdr>
          <w:top w:val="single" w:sz="4" w:space="1" w:color="000000"/>
          <w:left w:val="single" w:sz="4" w:space="4" w:color="000000"/>
          <w:bottom w:val="single" w:sz="4" w:space="1" w:color="000000"/>
          <w:right w:val="single" w:sz="4" w:space="4" w:color="000000"/>
        </w:pBdr>
        <w:ind w:left="360"/>
        <w:rPr>
          <w:lang w:val="en-CA"/>
        </w:rPr>
      </w:pPr>
      <w:r w:rsidRPr="00B2315B">
        <w:rPr>
          <w:highlight w:val="yellow"/>
          <w:lang w:val="en-CA"/>
        </w:rPr>
        <w:t>creates an array of object references, but does not create the objects themselves. You must still instantiate each object in the array.</w:t>
      </w:r>
      <w:r w:rsidRPr="00867C28">
        <w:rPr>
          <w:lang w:val="en-CA"/>
        </w:rPr>
        <w:t xml:space="preserve"> </w:t>
      </w:r>
    </w:p>
    <w:p w:rsidR="00D31ED5" w:rsidRPr="00B2315B" w:rsidRDefault="0092644E" w:rsidP="00956777">
      <w:pPr>
        <w:pStyle w:val="Heading2"/>
        <w:keepNext/>
        <w:rPr>
          <w:highlight w:val="yellow"/>
        </w:rPr>
      </w:pPr>
      <w:r w:rsidRPr="00B2315B">
        <w:rPr>
          <w:highlight w:val="yellow"/>
        </w:rPr>
        <w:t xml:space="preserve">Add the following line at the beginning of the while loop in the </w:t>
      </w:r>
      <w:r w:rsidRPr="00B2315B">
        <w:rPr>
          <w:b/>
          <w:bCs/>
          <w:highlight w:val="yellow"/>
        </w:rPr>
        <w:t xml:space="preserve">readStudents() </w:t>
      </w:r>
      <w:r w:rsidRPr="00B2315B">
        <w:rPr>
          <w:highlight w:val="yellow"/>
        </w:rPr>
        <w:t>method:</w:t>
      </w:r>
    </w:p>
    <w:p w:rsidR="00D31ED5" w:rsidRPr="00B2315B" w:rsidRDefault="00FC6843" w:rsidP="00AB797B">
      <w:pPr>
        <w:ind w:left="720"/>
        <w:rPr>
          <w:rFonts w:ascii="Courier New" w:hAnsi="Courier New" w:cs="Courier New"/>
          <w:b/>
          <w:bCs/>
          <w:highlight w:val="yellow"/>
          <w:lang w:val="en-CA"/>
        </w:rPr>
      </w:pPr>
      <w:r w:rsidRPr="00B2315B">
        <w:rPr>
          <w:rFonts w:ascii="Courier New" w:hAnsi="Courier New" w:cs="Courier New"/>
          <w:b/>
          <w:bCs/>
          <w:highlight w:val="yellow"/>
          <w:lang w:val="en-CA"/>
        </w:rPr>
        <w:t>student</w:t>
      </w:r>
      <w:r w:rsidR="0092644E" w:rsidRPr="00B2315B">
        <w:rPr>
          <w:rFonts w:ascii="Courier New" w:hAnsi="Courier New" w:cs="Courier New"/>
          <w:b/>
          <w:bCs/>
          <w:highlight w:val="yellow"/>
          <w:lang w:val="en-CA"/>
        </w:rPr>
        <w:t>[numStudents] = new Student();</w:t>
      </w:r>
    </w:p>
    <w:p w:rsidR="00D31ED5" w:rsidRPr="00B2315B" w:rsidRDefault="0092644E" w:rsidP="00411334">
      <w:pPr>
        <w:pStyle w:val="Heading2"/>
        <w:rPr>
          <w:highlight w:val="yellow"/>
        </w:rPr>
      </w:pPr>
      <w:r w:rsidRPr="00B2315B">
        <w:rPr>
          <w:highlight w:val="yellow"/>
        </w:rPr>
        <w:t>Run the program again.</w:t>
      </w:r>
    </w:p>
    <w:p w:rsidR="00ED1B2D" w:rsidRDefault="00ED1B2D" w:rsidP="00ED1B2D">
      <w:pPr>
        <w:pStyle w:val="Heading1"/>
        <w:tabs>
          <w:tab w:val="num" w:pos="720"/>
        </w:tabs>
        <w:ind w:left="720" w:hanging="720"/>
      </w:pPr>
      <w:r>
        <w:t>Video Store Case Study</w:t>
      </w:r>
    </w:p>
    <w:p w:rsidR="00ED1B2D" w:rsidRPr="003A380B" w:rsidRDefault="00ED1B2D" w:rsidP="00ED1B2D">
      <w:pPr>
        <w:ind w:left="1080" w:hanging="1080"/>
        <w:rPr>
          <w:bCs/>
          <w:lang w:val="en-CA"/>
        </w:rPr>
      </w:pPr>
      <w:r w:rsidRPr="003A380B">
        <w:rPr>
          <w:b/>
          <w:i/>
          <w:spacing w:val="-3"/>
          <w:lang w:val="en-CA"/>
        </w:rPr>
        <w:t>Purpose:</w:t>
      </w:r>
      <w:r w:rsidRPr="003A380B">
        <w:rPr>
          <w:spacing w:val="-3"/>
          <w:lang w:val="en-CA"/>
        </w:rPr>
        <w:tab/>
      </w:r>
      <w:r>
        <w:rPr>
          <w:spacing w:val="-3"/>
          <w:lang w:val="en-CA"/>
        </w:rPr>
        <w:tab/>
        <w:t xml:space="preserve">Learn to </w:t>
      </w:r>
      <w:r>
        <w:rPr>
          <w:bCs/>
          <w:lang w:val="en-CA"/>
        </w:rPr>
        <w:t>d</w:t>
      </w:r>
      <w:r w:rsidRPr="003A380B">
        <w:rPr>
          <w:bCs/>
          <w:lang w:val="en-CA"/>
        </w:rPr>
        <w:t>eclare, create and</w:t>
      </w:r>
      <w:r>
        <w:rPr>
          <w:bCs/>
          <w:lang w:val="en-CA"/>
        </w:rPr>
        <w:t xml:space="preserve"> initialize an array of objects.</w:t>
      </w:r>
    </w:p>
    <w:p w:rsidR="00ED1B2D" w:rsidRPr="003A380B" w:rsidRDefault="00ED1B2D" w:rsidP="00ED1B2D">
      <w:pPr>
        <w:keepNext/>
        <w:spacing w:before="120"/>
        <w:rPr>
          <w:b/>
          <w:i/>
          <w:lang w:val="en-CA"/>
        </w:rPr>
      </w:pPr>
      <w:r w:rsidRPr="003A380B">
        <w:rPr>
          <w:b/>
          <w:i/>
          <w:lang w:val="en-CA"/>
        </w:rPr>
        <w:t>To Do:</w:t>
      </w:r>
    </w:p>
    <w:p w:rsidR="00ED1B2D" w:rsidRPr="00B2315B" w:rsidRDefault="00E556FD" w:rsidP="00B2315B">
      <w:pPr>
        <w:pStyle w:val="Heading2"/>
        <w:keepNext/>
        <w:tabs>
          <w:tab w:val="left" w:pos="360"/>
        </w:tabs>
        <w:spacing w:line="276" w:lineRule="auto"/>
        <w:rPr>
          <w:highlight w:val="yellow"/>
        </w:rPr>
      </w:pPr>
      <w:r w:rsidRPr="00B2315B">
        <w:rPr>
          <w:highlight w:val="yellow"/>
        </w:rPr>
        <w:t xml:space="preserve">The </w:t>
      </w:r>
      <w:r w:rsidRPr="00B2315B">
        <w:rPr>
          <w:b/>
          <w:bCs/>
          <w:highlight w:val="yellow"/>
        </w:rPr>
        <w:t xml:space="preserve">InventoryReportsFrame </w:t>
      </w:r>
      <w:r w:rsidRPr="00B2315B">
        <w:rPr>
          <w:highlight w:val="yellow"/>
        </w:rPr>
        <w:t xml:space="preserve">class displays a frame with three report options and an option to display the information about one product. At the moment it only works for the button to display all the products. </w:t>
      </w:r>
      <w:r w:rsidR="00ED1B2D" w:rsidRPr="00B2315B">
        <w:rPr>
          <w:highlight w:val="yellow"/>
        </w:rPr>
        <w:t xml:space="preserve">Run </w:t>
      </w:r>
      <w:r w:rsidR="00ED1B2D" w:rsidRPr="00B2315B">
        <w:rPr>
          <w:b/>
          <w:highlight w:val="yellow"/>
        </w:rPr>
        <w:t xml:space="preserve">InventoryReportsFrame </w:t>
      </w:r>
      <w:r w:rsidR="00ED1B2D" w:rsidRPr="00B2315B">
        <w:rPr>
          <w:highlight w:val="yellow"/>
        </w:rPr>
        <w:t xml:space="preserve">in the </w:t>
      </w:r>
      <w:r w:rsidR="00ED1B2D" w:rsidRPr="00B2315B">
        <w:rPr>
          <w:b/>
          <w:highlight w:val="yellow"/>
        </w:rPr>
        <w:t>videoStoreSystem</w:t>
      </w:r>
      <w:r w:rsidR="00ED1B2D" w:rsidRPr="00B2315B">
        <w:rPr>
          <w:highlight w:val="yellow"/>
        </w:rPr>
        <w:t xml:space="preserve"> package</w:t>
      </w:r>
      <w:r w:rsidRPr="00B2315B">
        <w:rPr>
          <w:highlight w:val="yellow"/>
        </w:rPr>
        <w:t xml:space="preserve"> and click the </w:t>
      </w:r>
      <w:r w:rsidRPr="00B2315B">
        <w:rPr>
          <w:i/>
          <w:highlight w:val="yellow"/>
        </w:rPr>
        <w:t>List All Products</w:t>
      </w:r>
      <w:r w:rsidRPr="00B2315B">
        <w:rPr>
          <w:highlight w:val="yellow"/>
        </w:rPr>
        <w:t xml:space="preserve"> button. </w:t>
      </w:r>
      <w:r w:rsidR="00ED1B2D" w:rsidRPr="00B2315B">
        <w:rPr>
          <w:highlight w:val="yellow"/>
        </w:rPr>
        <w:t>How many products were listed? _</w:t>
      </w:r>
      <w:r w:rsidR="00B2315B" w:rsidRPr="00B2315B">
        <w:rPr>
          <w:highlight w:val="yellow"/>
          <w:u w:val="single"/>
        </w:rPr>
        <w:t>1</w:t>
      </w:r>
      <w:r w:rsidR="00ED1B2D" w:rsidRPr="00B2315B">
        <w:rPr>
          <w:highlight w:val="yellow"/>
        </w:rPr>
        <w:t>_________ Open "inventory.txt". How many products are there? __</w:t>
      </w:r>
      <w:r w:rsidR="00B2315B" w:rsidRPr="00B2315B">
        <w:rPr>
          <w:highlight w:val="yellow"/>
          <w:u w:val="single"/>
        </w:rPr>
        <w:t>31</w:t>
      </w:r>
      <w:r w:rsidR="00ED1B2D" w:rsidRPr="00B2315B">
        <w:rPr>
          <w:highlight w:val="yellow"/>
        </w:rPr>
        <w:t>________ Which one was printed? _</w:t>
      </w:r>
      <w:r w:rsidR="00B2315B" w:rsidRPr="00B2315B">
        <w:rPr>
          <w:highlight w:val="yellow"/>
          <w:u w:val="single"/>
        </w:rPr>
        <w:t>The last one</w:t>
      </w:r>
      <w:r w:rsidR="00ED1B2D" w:rsidRPr="00B2315B">
        <w:rPr>
          <w:highlight w:val="yellow"/>
        </w:rPr>
        <w:t>_ Why? _</w:t>
      </w:r>
      <w:r w:rsidR="00B2315B" w:rsidRPr="00B2315B">
        <w:rPr>
          <w:highlight w:val="yellow"/>
          <w:u w:val="single"/>
        </w:rPr>
        <w:t>The program doesn’t look until there’s nothing left to print, it just prints the last item.</w:t>
      </w:r>
      <w:r w:rsidR="00B2315B" w:rsidRPr="00B2315B">
        <w:rPr>
          <w:highlight w:val="yellow"/>
        </w:rPr>
        <w:t>_</w:t>
      </w:r>
      <w:r w:rsidR="00ED1B2D" w:rsidRPr="00B2315B">
        <w:rPr>
          <w:highlight w:val="yellow"/>
        </w:rPr>
        <w:t>_______</w:t>
      </w:r>
    </w:p>
    <w:p w:rsidR="00ED1B2D" w:rsidRDefault="00ED1B2D" w:rsidP="00ED1B2D">
      <w:pPr>
        <w:spacing w:before="240"/>
        <w:ind w:left="360"/>
        <w:rPr>
          <w:lang w:val="en-CA"/>
        </w:rPr>
      </w:pPr>
      <w:r w:rsidRPr="00B2315B">
        <w:rPr>
          <w:highlight w:val="yellow"/>
          <w:lang w:val="en-CA"/>
        </w:rPr>
        <w:t xml:space="preserve">We want to be able to load all of the products into memory and then loop through them to produce the report. To do this you are going to create an array of </w:t>
      </w:r>
      <w:r w:rsidRPr="00B2315B">
        <w:rPr>
          <w:b/>
          <w:highlight w:val="yellow"/>
          <w:lang w:val="en-CA"/>
        </w:rPr>
        <w:t>Product</w:t>
      </w:r>
      <w:r w:rsidRPr="00B2315B">
        <w:rPr>
          <w:highlight w:val="yellow"/>
          <w:lang w:val="en-CA"/>
        </w:rPr>
        <w:t xml:space="preserve"> objects.</w:t>
      </w:r>
    </w:p>
    <w:p w:rsidR="00ED1B2D" w:rsidRPr="00B33E72" w:rsidRDefault="00ED1B2D" w:rsidP="00ED1B2D">
      <w:pPr>
        <w:keepNext/>
        <w:spacing w:before="120"/>
        <w:rPr>
          <w:b/>
          <w:bCs/>
          <w:i/>
          <w:iCs/>
        </w:rPr>
      </w:pPr>
      <w:r w:rsidRPr="00B33E72">
        <w:rPr>
          <w:b/>
          <w:bCs/>
          <w:i/>
          <w:iCs/>
        </w:rPr>
        <w:t>In the Inventory class:</w:t>
      </w:r>
    </w:p>
    <w:p w:rsidR="00ED1B2D" w:rsidRPr="00725737" w:rsidRDefault="00ED1B2D" w:rsidP="00ED1B2D">
      <w:pPr>
        <w:pStyle w:val="Heading2"/>
        <w:keepNext/>
        <w:tabs>
          <w:tab w:val="left" w:pos="360"/>
        </w:tabs>
        <w:rPr>
          <w:highlight w:val="yellow"/>
        </w:rPr>
      </w:pPr>
      <w:r w:rsidRPr="00725737">
        <w:rPr>
          <w:highlight w:val="yellow"/>
        </w:rPr>
        <w:t>Change</w:t>
      </w:r>
    </w:p>
    <w:p w:rsidR="00ED1B2D" w:rsidRPr="00725737" w:rsidRDefault="00ED1B2D" w:rsidP="00ED1B2D">
      <w:pPr>
        <w:pStyle w:val="java"/>
        <w:spacing w:before="0"/>
        <w:rPr>
          <w:highlight w:val="yellow"/>
        </w:rPr>
      </w:pPr>
      <w:r w:rsidRPr="00725737">
        <w:rPr>
          <w:highlight w:val="yellow"/>
        </w:rPr>
        <w:tab/>
        <w:t xml:space="preserve">private Product product; </w:t>
      </w:r>
    </w:p>
    <w:p w:rsidR="00ED1B2D" w:rsidRPr="00725737" w:rsidRDefault="00ED1B2D" w:rsidP="00ED1B2D">
      <w:pPr>
        <w:ind w:firstLine="360"/>
        <w:rPr>
          <w:highlight w:val="yellow"/>
        </w:rPr>
      </w:pPr>
      <w:r w:rsidRPr="00725737">
        <w:rPr>
          <w:highlight w:val="yellow"/>
        </w:rPr>
        <w:t xml:space="preserve">to </w:t>
      </w:r>
    </w:p>
    <w:p w:rsidR="00ED1B2D" w:rsidRPr="002B49BE" w:rsidRDefault="00ED1B2D" w:rsidP="00ED1B2D">
      <w:pPr>
        <w:pStyle w:val="java"/>
        <w:spacing w:before="0"/>
      </w:pPr>
      <w:r w:rsidRPr="00725737">
        <w:rPr>
          <w:highlight w:val="yellow"/>
        </w:rPr>
        <w:tab/>
        <w:t>private Product product[];</w:t>
      </w:r>
    </w:p>
    <w:p w:rsidR="00ED1B2D" w:rsidRPr="00725737" w:rsidRDefault="00ED1B2D" w:rsidP="00ED1B2D">
      <w:pPr>
        <w:pStyle w:val="Heading2"/>
        <w:keepNext/>
        <w:tabs>
          <w:tab w:val="left" w:pos="360"/>
        </w:tabs>
        <w:rPr>
          <w:highlight w:val="yellow"/>
        </w:rPr>
      </w:pPr>
      <w:r w:rsidRPr="00725737">
        <w:rPr>
          <w:highlight w:val="yellow"/>
        </w:rPr>
        <w:t xml:space="preserve">Add an integer instance variable called </w:t>
      </w:r>
      <w:r w:rsidRPr="00725737">
        <w:rPr>
          <w:b/>
          <w:highlight w:val="yellow"/>
        </w:rPr>
        <w:t>numProducts</w:t>
      </w:r>
      <w:r w:rsidRPr="00725737">
        <w:rPr>
          <w:highlight w:val="yellow"/>
        </w:rPr>
        <w:t xml:space="preserve"> to count the number of products that are read in. </w:t>
      </w:r>
    </w:p>
    <w:p w:rsidR="00ED1B2D" w:rsidRPr="00725737" w:rsidRDefault="00ED1B2D" w:rsidP="00ED1B2D">
      <w:pPr>
        <w:pStyle w:val="Heading2"/>
        <w:keepNext/>
        <w:tabs>
          <w:tab w:val="left" w:pos="360"/>
        </w:tabs>
        <w:rPr>
          <w:highlight w:val="yellow"/>
        </w:rPr>
      </w:pPr>
      <w:r w:rsidRPr="00725737">
        <w:rPr>
          <w:highlight w:val="yellow"/>
        </w:rPr>
        <w:t xml:space="preserve">In the constructor before calling the </w:t>
      </w:r>
      <w:r w:rsidRPr="00725737">
        <w:rPr>
          <w:b/>
          <w:highlight w:val="yellow"/>
        </w:rPr>
        <w:t>load()</w:t>
      </w:r>
      <w:r w:rsidRPr="00725737">
        <w:rPr>
          <w:highlight w:val="yellow"/>
        </w:rPr>
        <w:t xml:space="preserve"> method, initialize </w:t>
      </w:r>
      <w:r w:rsidRPr="00725737">
        <w:rPr>
          <w:b/>
          <w:highlight w:val="yellow"/>
        </w:rPr>
        <w:t>numProducts</w:t>
      </w:r>
      <w:r w:rsidRPr="00725737">
        <w:rPr>
          <w:highlight w:val="yellow"/>
        </w:rPr>
        <w:t xml:space="preserve"> to 0 and instantiate the </w:t>
      </w:r>
      <w:r w:rsidRPr="00725737">
        <w:rPr>
          <w:b/>
          <w:highlight w:val="yellow"/>
        </w:rPr>
        <w:t>product</w:t>
      </w:r>
      <w:r w:rsidRPr="00725737">
        <w:rPr>
          <w:highlight w:val="yellow"/>
        </w:rPr>
        <w:t xml:space="preserve"> array with 100 </w:t>
      </w:r>
      <w:r w:rsidRPr="00725737">
        <w:rPr>
          <w:b/>
          <w:highlight w:val="yellow"/>
        </w:rPr>
        <w:t>Product</w:t>
      </w:r>
      <w:r w:rsidRPr="00725737">
        <w:rPr>
          <w:highlight w:val="yellow"/>
        </w:rPr>
        <w:t xml:space="preserve"> objects:</w:t>
      </w:r>
    </w:p>
    <w:p w:rsidR="00ED1B2D" w:rsidRDefault="00ED1B2D" w:rsidP="00ED1B2D">
      <w:pPr>
        <w:pStyle w:val="java"/>
        <w:ind w:firstLine="360"/>
      </w:pPr>
      <w:r w:rsidRPr="00725737">
        <w:rPr>
          <w:highlight w:val="yellow"/>
        </w:rPr>
        <w:t>product = new Product[100];</w:t>
      </w:r>
    </w:p>
    <w:p w:rsidR="00ED1B2D" w:rsidRPr="00725737" w:rsidRDefault="00ED1B2D" w:rsidP="00ED1B2D">
      <w:pPr>
        <w:pStyle w:val="Heading2"/>
        <w:keepNext/>
        <w:tabs>
          <w:tab w:val="left" w:pos="360"/>
        </w:tabs>
        <w:rPr>
          <w:highlight w:val="yellow"/>
        </w:rPr>
      </w:pPr>
      <w:r w:rsidRPr="00725737">
        <w:rPr>
          <w:highlight w:val="yellow"/>
        </w:rPr>
        <w:t xml:space="preserve">In the </w:t>
      </w:r>
      <w:r w:rsidRPr="00725737">
        <w:rPr>
          <w:b/>
          <w:highlight w:val="yellow"/>
        </w:rPr>
        <w:t>load()</w:t>
      </w:r>
      <w:r w:rsidRPr="00725737">
        <w:rPr>
          <w:highlight w:val="yellow"/>
        </w:rPr>
        <w:t xml:space="preserve"> method: </w:t>
      </w:r>
    </w:p>
    <w:p w:rsidR="00ED1B2D" w:rsidRPr="00725737" w:rsidRDefault="00ED1B2D" w:rsidP="00ED1B2D">
      <w:pPr>
        <w:pStyle w:val="Heading3"/>
        <w:tabs>
          <w:tab w:val="num" w:pos="720"/>
        </w:tabs>
        <w:rPr>
          <w:highlight w:val="yellow"/>
        </w:rPr>
      </w:pPr>
      <w:r w:rsidRPr="00725737">
        <w:rPr>
          <w:highlight w:val="yellow"/>
        </w:rPr>
        <w:t xml:space="preserve">change all references to </w:t>
      </w:r>
      <w:r w:rsidRPr="00725737">
        <w:rPr>
          <w:b/>
          <w:highlight w:val="yellow"/>
        </w:rPr>
        <w:t>product</w:t>
      </w:r>
      <w:r w:rsidRPr="00725737">
        <w:rPr>
          <w:highlight w:val="yellow"/>
        </w:rPr>
        <w:t xml:space="preserve"> to </w:t>
      </w:r>
      <w:r w:rsidRPr="00725737">
        <w:rPr>
          <w:b/>
          <w:highlight w:val="yellow"/>
        </w:rPr>
        <w:t>product[numProducts]</w:t>
      </w:r>
    </w:p>
    <w:p w:rsidR="00ED1B2D" w:rsidRPr="00725737" w:rsidRDefault="00ED1B2D" w:rsidP="00ED1B2D">
      <w:pPr>
        <w:pStyle w:val="Heading3"/>
        <w:tabs>
          <w:tab w:val="num" w:pos="720"/>
        </w:tabs>
        <w:rPr>
          <w:highlight w:val="yellow"/>
        </w:rPr>
      </w:pPr>
      <w:r w:rsidRPr="00725737">
        <w:rPr>
          <w:highlight w:val="yellow"/>
        </w:rPr>
        <w:t>Increment</w:t>
      </w:r>
      <w:r w:rsidRPr="00725737">
        <w:rPr>
          <w:b/>
          <w:highlight w:val="yellow"/>
        </w:rPr>
        <w:t xml:space="preserve"> numProducts </w:t>
      </w:r>
      <w:r w:rsidRPr="00725737">
        <w:rPr>
          <w:highlight w:val="yellow"/>
        </w:rPr>
        <w:t xml:space="preserve">before the end of the </w:t>
      </w:r>
      <w:r w:rsidRPr="00725737">
        <w:rPr>
          <w:b/>
          <w:highlight w:val="yellow"/>
        </w:rPr>
        <w:t>if (inputLine.countTokens() &gt;= 6)</w:t>
      </w:r>
      <w:r w:rsidRPr="00725737">
        <w:rPr>
          <w:highlight w:val="yellow"/>
        </w:rPr>
        <w:t xml:space="preserve"> block.</w:t>
      </w:r>
    </w:p>
    <w:p w:rsidR="00ED1B2D" w:rsidRPr="00725737" w:rsidRDefault="00ED1B2D" w:rsidP="00ED1B2D">
      <w:pPr>
        <w:pStyle w:val="Heading2"/>
        <w:keepNext/>
        <w:tabs>
          <w:tab w:val="left" w:pos="360"/>
        </w:tabs>
        <w:rPr>
          <w:highlight w:val="yellow"/>
        </w:rPr>
      </w:pPr>
      <w:r w:rsidRPr="00725737">
        <w:rPr>
          <w:highlight w:val="yellow"/>
        </w:rPr>
        <w:t xml:space="preserve">In the </w:t>
      </w:r>
      <w:r w:rsidRPr="00725737">
        <w:rPr>
          <w:b/>
          <w:highlight w:val="yellow"/>
        </w:rPr>
        <w:t>getProduct()</w:t>
      </w:r>
      <w:r w:rsidRPr="00725737">
        <w:rPr>
          <w:highlight w:val="yellow"/>
        </w:rPr>
        <w:t xml:space="preserve"> method:</w:t>
      </w:r>
    </w:p>
    <w:p w:rsidR="00ED1B2D" w:rsidRPr="00725737" w:rsidRDefault="00ED1B2D" w:rsidP="00ED1B2D">
      <w:pPr>
        <w:pStyle w:val="Heading3"/>
        <w:tabs>
          <w:tab w:val="num" w:pos="720"/>
        </w:tabs>
        <w:rPr>
          <w:highlight w:val="yellow"/>
        </w:rPr>
      </w:pPr>
      <w:r w:rsidRPr="00725737">
        <w:rPr>
          <w:highlight w:val="yellow"/>
        </w:rPr>
        <w:t xml:space="preserve">Add an integer parameter called </w:t>
      </w:r>
      <w:r w:rsidRPr="00725737">
        <w:rPr>
          <w:b/>
          <w:highlight w:val="yellow"/>
        </w:rPr>
        <w:t>subscript</w:t>
      </w:r>
      <w:r w:rsidRPr="00725737">
        <w:rPr>
          <w:highlight w:val="yellow"/>
        </w:rPr>
        <w:t>.</w:t>
      </w:r>
    </w:p>
    <w:p w:rsidR="00ED1B2D" w:rsidRPr="00725737" w:rsidRDefault="00ED1B2D" w:rsidP="00ED1B2D">
      <w:pPr>
        <w:pStyle w:val="Heading3"/>
        <w:tabs>
          <w:tab w:val="num" w:pos="720"/>
        </w:tabs>
        <w:rPr>
          <w:highlight w:val="yellow"/>
        </w:rPr>
      </w:pPr>
      <w:r w:rsidRPr="00725737">
        <w:rPr>
          <w:highlight w:val="yellow"/>
        </w:rPr>
        <w:t xml:space="preserve">If </w:t>
      </w:r>
      <w:r w:rsidRPr="00725737">
        <w:rPr>
          <w:b/>
          <w:highlight w:val="yellow"/>
        </w:rPr>
        <w:t>subscript</w:t>
      </w:r>
      <w:r w:rsidRPr="00725737">
        <w:rPr>
          <w:highlight w:val="yellow"/>
        </w:rPr>
        <w:t xml:space="preserve"> is between </w:t>
      </w:r>
      <w:r w:rsidRPr="00725737">
        <w:rPr>
          <w:b/>
          <w:highlight w:val="yellow"/>
        </w:rPr>
        <w:t>0</w:t>
      </w:r>
      <w:r w:rsidRPr="00725737">
        <w:rPr>
          <w:highlight w:val="yellow"/>
        </w:rPr>
        <w:t xml:space="preserve"> and </w:t>
      </w:r>
      <w:r w:rsidRPr="00725737">
        <w:rPr>
          <w:b/>
          <w:highlight w:val="yellow"/>
        </w:rPr>
        <w:t>numProducts</w:t>
      </w:r>
      <w:r w:rsidRPr="00725737">
        <w:rPr>
          <w:highlight w:val="yellow"/>
        </w:rPr>
        <w:t xml:space="preserve">, return </w:t>
      </w:r>
      <w:r w:rsidRPr="00725737">
        <w:rPr>
          <w:b/>
          <w:highlight w:val="yellow"/>
        </w:rPr>
        <w:t>product[subscript]</w:t>
      </w:r>
      <w:r w:rsidRPr="00725737">
        <w:rPr>
          <w:highlight w:val="yellow"/>
        </w:rPr>
        <w:t xml:space="preserve">. Otherwise return </w:t>
      </w:r>
      <w:r w:rsidRPr="00725737">
        <w:rPr>
          <w:b/>
          <w:highlight w:val="yellow"/>
        </w:rPr>
        <w:t>null</w:t>
      </w:r>
      <w:r w:rsidRPr="00725737">
        <w:rPr>
          <w:highlight w:val="yellow"/>
        </w:rPr>
        <w:t>.</w:t>
      </w:r>
    </w:p>
    <w:p w:rsidR="00ED1B2D" w:rsidRPr="00725737" w:rsidRDefault="00ED1B2D" w:rsidP="00ED1B2D">
      <w:pPr>
        <w:pStyle w:val="Heading2"/>
        <w:tabs>
          <w:tab w:val="left" w:pos="360"/>
        </w:tabs>
        <w:rPr>
          <w:highlight w:val="yellow"/>
        </w:rPr>
      </w:pPr>
      <w:r w:rsidRPr="00725737">
        <w:rPr>
          <w:highlight w:val="yellow"/>
        </w:rPr>
        <w:t xml:space="preserve">Add an accessor method for </w:t>
      </w:r>
      <w:r w:rsidRPr="00725737">
        <w:rPr>
          <w:b/>
          <w:highlight w:val="yellow"/>
        </w:rPr>
        <w:t>numProducts</w:t>
      </w:r>
      <w:r w:rsidRPr="00725737">
        <w:rPr>
          <w:highlight w:val="yellow"/>
        </w:rPr>
        <w:t xml:space="preserve"> called </w:t>
      </w:r>
      <w:r w:rsidRPr="00725737">
        <w:rPr>
          <w:b/>
          <w:highlight w:val="yellow"/>
        </w:rPr>
        <w:t>getNumProducts()</w:t>
      </w:r>
      <w:r w:rsidRPr="00725737">
        <w:rPr>
          <w:highlight w:val="yellow"/>
        </w:rPr>
        <w:t>.</w:t>
      </w:r>
    </w:p>
    <w:p w:rsidR="00ED1B2D" w:rsidRPr="00B33E72" w:rsidRDefault="00ED1B2D" w:rsidP="00ED1B2D">
      <w:pPr>
        <w:keepNext/>
        <w:spacing w:before="120"/>
        <w:rPr>
          <w:b/>
          <w:bCs/>
          <w:i/>
          <w:iCs/>
        </w:rPr>
      </w:pPr>
      <w:r w:rsidRPr="00B33E72">
        <w:rPr>
          <w:b/>
          <w:bCs/>
          <w:i/>
          <w:iCs/>
        </w:rPr>
        <w:t>In the InventoryReportsFrame class:</w:t>
      </w:r>
    </w:p>
    <w:p w:rsidR="00ED1B2D" w:rsidRPr="00E51792" w:rsidRDefault="00ED1B2D" w:rsidP="00E556FD">
      <w:pPr>
        <w:pStyle w:val="Heading2"/>
        <w:rPr>
          <w:highlight w:val="yellow"/>
        </w:rPr>
      </w:pPr>
      <w:r w:rsidRPr="00E51792">
        <w:rPr>
          <w:highlight w:val="yellow"/>
        </w:rPr>
        <w:t xml:space="preserve">In the </w:t>
      </w:r>
      <w:r w:rsidR="00E556FD" w:rsidRPr="00E51792">
        <w:rPr>
          <w:b/>
          <w:highlight w:val="yellow"/>
        </w:rPr>
        <w:t xml:space="preserve">btnListAllProducts_actionPerformed() </w:t>
      </w:r>
      <w:r w:rsidRPr="00E51792">
        <w:rPr>
          <w:highlight w:val="yellow"/>
        </w:rPr>
        <w:t>method:</w:t>
      </w:r>
    </w:p>
    <w:p w:rsidR="00ED1B2D" w:rsidRPr="00E51792" w:rsidRDefault="00ED1B2D" w:rsidP="00ED1B2D">
      <w:pPr>
        <w:pStyle w:val="Heading3"/>
        <w:tabs>
          <w:tab w:val="num" w:pos="720"/>
        </w:tabs>
        <w:rPr>
          <w:highlight w:val="yellow"/>
        </w:rPr>
      </w:pPr>
      <w:r w:rsidRPr="00E51792">
        <w:rPr>
          <w:highlight w:val="yellow"/>
        </w:rPr>
        <w:t xml:space="preserve">Loop through all the products and call </w:t>
      </w:r>
      <w:r w:rsidRPr="00E51792">
        <w:rPr>
          <w:b/>
          <w:highlight w:val="yellow"/>
        </w:rPr>
        <w:t>displayDetailLine()</w:t>
      </w:r>
      <w:r w:rsidRPr="00E51792">
        <w:rPr>
          <w:highlight w:val="yellow"/>
        </w:rPr>
        <w:t xml:space="preserve"> for each product. Use </w:t>
      </w:r>
      <w:r w:rsidRPr="00E51792">
        <w:rPr>
          <w:b/>
          <w:highlight w:val="yellow"/>
        </w:rPr>
        <w:t>getNumProducts()</w:t>
      </w:r>
      <w:r w:rsidRPr="00E51792">
        <w:rPr>
          <w:highlight w:val="yellow"/>
        </w:rPr>
        <w:t xml:space="preserve"> to determine how many times to loop and use </w:t>
      </w:r>
      <w:r w:rsidRPr="00E51792">
        <w:rPr>
          <w:b/>
          <w:highlight w:val="yellow"/>
        </w:rPr>
        <w:t>getProduct()</w:t>
      </w:r>
      <w:r w:rsidRPr="00E51792">
        <w:rPr>
          <w:highlight w:val="yellow"/>
        </w:rPr>
        <w:t xml:space="preserve"> to get the next product from the inventory.</w:t>
      </w:r>
    </w:p>
    <w:p w:rsidR="00ED1B2D" w:rsidRPr="00E51792" w:rsidRDefault="00ED1B2D" w:rsidP="00ED1B2D">
      <w:pPr>
        <w:pStyle w:val="Heading3"/>
        <w:keepNext w:val="0"/>
        <w:tabs>
          <w:tab w:val="num" w:pos="720"/>
        </w:tabs>
        <w:rPr>
          <w:highlight w:val="yellow"/>
        </w:rPr>
      </w:pPr>
      <w:r w:rsidRPr="00E51792">
        <w:rPr>
          <w:highlight w:val="yellow"/>
        </w:rPr>
        <w:t xml:space="preserve">Add a line to the display the total number of products.  </w:t>
      </w:r>
    </w:p>
    <w:p w:rsidR="00ED1B2D" w:rsidRPr="00E51792" w:rsidRDefault="00ED1B2D" w:rsidP="00ED1B2D">
      <w:pPr>
        <w:pStyle w:val="Heading2"/>
        <w:keepNext/>
        <w:tabs>
          <w:tab w:val="left" w:pos="360"/>
        </w:tabs>
        <w:rPr>
          <w:highlight w:val="yellow"/>
        </w:rPr>
      </w:pPr>
      <w:r w:rsidRPr="00E51792">
        <w:rPr>
          <w:highlight w:val="yellow"/>
        </w:rPr>
        <w:t xml:space="preserve">Run </w:t>
      </w:r>
      <w:r w:rsidRPr="00E51792">
        <w:rPr>
          <w:b/>
          <w:highlight w:val="yellow"/>
        </w:rPr>
        <w:t>InventoryReportsFrame</w:t>
      </w:r>
      <w:r w:rsidRPr="00E51792">
        <w:rPr>
          <w:highlight w:val="yellow"/>
        </w:rPr>
        <w:t xml:space="preserve"> again. How many products are listed now? _</w:t>
      </w:r>
      <w:r w:rsidR="00E51792" w:rsidRPr="00E51792">
        <w:rPr>
          <w:highlight w:val="yellow"/>
          <w:u w:val="single"/>
        </w:rPr>
        <w:t>31</w:t>
      </w:r>
      <w:r w:rsidRPr="00E51792">
        <w:rPr>
          <w:highlight w:val="yellow"/>
        </w:rPr>
        <w:t xml:space="preserve">___ </w:t>
      </w:r>
    </w:p>
    <w:p w:rsidR="00766294" w:rsidRPr="003A380B" w:rsidRDefault="00766294" w:rsidP="00766294">
      <w:pPr>
        <w:rPr>
          <w:lang w:val="en-CA"/>
        </w:rPr>
      </w:pPr>
    </w:p>
    <w:p w:rsidR="00766294" w:rsidRDefault="00766294" w:rsidP="00766294">
      <w:pPr>
        <w:rPr>
          <w:rFonts w:cs="Arial"/>
          <w:b/>
          <w:spacing w:val="-3"/>
          <w:lang w:val="en-CA"/>
        </w:rPr>
      </w:pPr>
    </w:p>
    <w:p w:rsidR="00A5438E" w:rsidRDefault="00A5438E" w:rsidP="00766294">
      <w:pPr>
        <w:rPr>
          <w:rFonts w:cs="Arial"/>
          <w:b/>
          <w:spacing w:val="-3"/>
          <w:lang w:val="en-CA"/>
        </w:rPr>
      </w:pPr>
    </w:p>
    <w:p w:rsidR="00D31ED5" w:rsidRPr="00867C28" w:rsidRDefault="00392010" w:rsidP="00FD5703">
      <w:pPr>
        <w:pStyle w:val="Heading1"/>
      </w:pPr>
      <w:r w:rsidRPr="00867C28">
        <w:t xml:space="preserve">Table </w:t>
      </w:r>
      <w:r w:rsidR="0092644E" w:rsidRPr="00867C28">
        <w:t xml:space="preserve">Lookup </w:t>
      </w:r>
    </w:p>
    <w:p w:rsidR="00D31ED5" w:rsidRPr="00867C28" w:rsidRDefault="0092644E" w:rsidP="00FD5703">
      <w:pPr>
        <w:keepNext/>
        <w:ind w:left="1440" w:hanging="1440"/>
        <w:rPr>
          <w:spacing w:val="-3"/>
          <w:lang w:val="en-CA"/>
        </w:rPr>
      </w:pPr>
      <w:r w:rsidRPr="00867C28">
        <w:rPr>
          <w:b/>
          <w:i/>
          <w:spacing w:val="-3"/>
          <w:lang w:val="en-CA"/>
        </w:rPr>
        <w:t>Purpose:</w:t>
      </w:r>
      <w:r w:rsidRPr="00867C28">
        <w:rPr>
          <w:spacing w:val="-3"/>
          <w:lang w:val="en-CA"/>
        </w:rPr>
        <w:tab/>
        <w:t xml:space="preserve">Learn to use a </w:t>
      </w:r>
      <w:r w:rsidR="00392010" w:rsidRPr="00867C28">
        <w:rPr>
          <w:spacing w:val="-3"/>
          <w:lang w:val="en-CA"/>
        </w:rPr>
        <w:t xml:space="preserve">table </w:t>
      </w:r>
      <w:r w:rsidRPr="00867C28">
        <w:rPr>
          <w:spacing w:val="-3"/>
          <w:lang w:val="en-CA"/>
        </w:rPr>
        <w:t>lookup to find a given entry in an array.</w:t>
      </w:r>
    </w:p>
    <w:p w:rsidR="00D31ED5" w:rsidRPr="00867C28" w:rsidRDefault="0092644E" w:rsidP="00FD5703">
      <w:pPr>
        <w:keepNext/>
        <w:spacing w:before="120"/>
        <w:rPr>
          <w:b/>
          <w:i/>
          <w:lang w:val="en-CA"/>
        </w:rPr>
      </w:pPr>
      <w:r w:rsidRPr="00867C28">
        <w:rPr>
          <w:b/>
          <w:i/>
          <w:lang w:val="en-CA"/>
        </w:rPr>
        <w:t>To Do:</w:t>
      </w:r>
    </w:p>
    <w:p w:rsidR="006100AB" w:rsidRDefault="006100AB" w:rsidP="006100AB">
      <w:pPr>
        <w:spacing w:before="120"/>
        <w:rPr>
          <w:lang w:val="en-CA"/>
        </w:rPr>
      </w:pPr>
      <w:r>
        <w:rPr>
          <w:lang w:val="en-CA"/>
        </w:rPr>
        <w:t xml:space="preserve">The get and set Category methods in the </w:t>
      </w:r>
      <w:r w:rsidRPr="009A14A2">
        <w:rPr>
          <w:b/>
          <w:lang w:val="en-CA"/>
        </w:rPr>
        <w:t>Game</w:t>
      </w:r>
      <w:r>
        <w:rPr>
          <w:lang w:val="en-CA"/>
        </w:rPr>
        <w:t xml:space="preserve"> and </w:t>
      </w:r>
      <w:r w:rsidRPr="009A14A2">
        <w:rPr>
          <w:b/>
          <w:lang w:val="en-CA"/>
        </w:rPr>
        <w:t>Movie</w:t>
      </w:r>
      <w:r>
        <w:rPr>
          <w:lang w:val="en-CA"/>
        </w:rPr>
        <w:t xml:space="preserve"> classes use an if statement to determine the category name for a given category code. We want to change the methods to look the value up in an array in</w:t>
      </w:r>
      <w:r w:rsidR="00B62306">
        <w:rPr>
          <w:lang w:val="en-CA"/>
        </w:rPr>
        <w:t xml:space="preserve">stead. </w:t>
      </w:r>
    </w:p>
    <w:p w:rsidR="006100AB" w:rsidRPr="00867C28" w:rsidRDefault="006100AB" w:rsidP="006100AB">
      <w:pPr>
        <w:spacing w:before="120"/>
        <w:rPr>
          <w:lang w:val="en-CA"/>
        </w:rPr>
      </w:pPr>
      <w:r w:rsidRPr="00867C28">
        <w:rPr>
          <w:lang w:val="en-CA"/>
        </w:rPr>
        <w:t xml:space="preserve">In the </w:t>
      </w:r>
      <w:r>
        <w:rPr>
          <w:b/>
          <w:lang w:val="en-CA"/>
        </w:rPr>
        <w:t xml:space="preserve">Movie </w:t>
      </w:r>
      <w:r w:rsidRPr="00867C28">
        <w:rPr>
          <w:lang w:val="en-CA"/>
        </w:rPr>
        <w:t>class</w:t>
      </w:r>
      <w:r w:rsidR="00B62306">
        <w:rPr>
          <w:lang w:val="en-CA"/>
        </w:rPr>
        <w:t xml:space="preserve"> in the </w:t>
      </w:r>
      <w:r w:rsidR="009224D3">
        <w:rPr>
          <w:b/>
          <w:lang w:val="en-CA"/>
        </w:rPr>
        <w:t>v</w:t>
      </w:r>
      <w:r w:rsidR="00B62306" w:rsidRPr="00B62306">
        <w:rPr>
          <w:b/>
          <w:lang w:val="en-CA"/>
        </w:rPr>
        <w:t>ideoStoreSystem</w:t>
      </w:r>
      <w:r w:rsidR="00B62306">
        <w:rPr>
          <w:lang w:val="en-CA"/>
        </w:rPr>
        <w:t xml:space="preserve"> package</w:t>
      </w:r>
      <w:r w:rsidRPr="00867C28">
        <w:rPr>
          <w:lang w:val="en-CA"/>
        </w:rPr>
        <w:t>:</w:t>
      </w:r>
    </w:p>
    <w:p w:rsidR="006100AB" w:rsidRPr="00E51792" w:rsidRDefault="006100AB" w:rsidP="006100AB">
      <w:pPr>
        <w:pStyle w:val="Heading2"/>
        <w:rPr>
          <w:highlight w:val="yellow"/>
        </w:rPr>
      </w:pPr>
      <w:r w:rsidRPr="00E51792">
        <w:rPr>
          <w:highlight w:val="yellow"/>
        </w:rPr>
        <w:t xml:space="preserve">Add a private array of constants to the </w:t>
      </w:r>
      <w:r w:rsidRPr="00E51792">
        <w:rPr>
          <w:b/>
          <w:highlight w:val="yellow"/>
        </w:rPr>
        <w:t>Movie</w:t>
      </w:r>
      <w:r w:rsidRPr="00E51792">
        <w:rPr>
          <w:highlight w:val="yellow"/>
        </w:rPr>
        <w:t xml:space="preserve"> class:</w:t>
      </w:r>
    </w:p>
    <w:p w:rsidR="006100AB" w:rsidRPr="00E51792" w:rsidRDefault="006100AB" w:rsidP="006100AB">
      <w:pPr>
        <w:rPr>
          <w:rFonts w:ascii="Courier New" w:hAnsi="Courier New" w:cs="Courier New"/>
          <w:b/>
          <w:szCs w:val="22"/>
          <w:highlight w:val="yellow"/>
          <w:lang w:val="en-CA"/>
        </w:rPr>
      </w:pPr>
      <w:r w:rsidRPr="00E51792">
        <w:rPr>
          <w:rFonts w:ascii="Courier New" w:hAnsi="Courier New" w:cs="Courier New"/>
          <w:b/>
          <w:szCs w:val="22"/>
          <w:highlight w:val="yellow"/>
          <w:lang w:val="en-CA"/>
        </w:rPr>
        <w:t xml:space="preserve">  private </w:t>
      </w:r>
      <w:r w:rsidR="00C074A8" w:rsidRPr="00E51792">
        <w:rPr>
          <w:rFonts w:ascii="Courier New" w:hAnsi="Courier New" w:cs="Courier New"/>
          <w:b/>
          <w:szCs w:val="22"/>
          <w:highlight w:val="yellow"/>
          <w:lang w:val="en-CA"/>
        </w:rPr>
        <w:t xml:space="preserve">static </w:t>
      </w:r>
      <w:r w:rsidRPr="00E51792">
        <w:rPr>
          <w:rFonts w:ascii="Courier New" w:hAnsi="Courier New" w:cs="Courier New"/>
          <w:b/>
          <w:szCs w:val="22"/>
          <w:highlight w:val="yellow"/>
          <w:lang w:val="en-CA"/>
        </w:rPr>
        <w:t xml:space="preserve">final String categoryName[] = { "Unknown", "Family", </w:t>
      </w:r>
    </w:p>
    <w:p w:rsidR="006100AB" w:rsidRDefault="006100AB" w:rsidP="006100AB">
      <w:pPr>
        <w:rPr>
          <w:rFonts w:ascii="Courier New" w:hAnsi="Courier New" w:cs="Courier New"/>
          <w:b/>
          <w:szCs w:val="22"/>
          <w:lang w:val="en-CA"/>
        </w:rPr>
      </w:pPr>
      <w:r w:rsidRPr="00E51792">
        <w:rPr>
          <w:rFonts w:ascii="Courier New" w:hAnsi="Courier New" w:cs="Courier New"/>
          <w:b/>
          <w:szCs w:val="22"/>
          <w:highlight w:val="yellow"/>
          <w:lang w:val="en-CA"/>
        </w:rPr>
        <w:t xml:space="preserve">         "Action", "Comedy", "Western", "Drama", "Horror", "Sci-Fi" };</w:t>
      </w:r>
    </w:p>
    <w:p w:rsidR="006100AB" w:rsidRPr="00E51792" w:rsidRDefault="006100AB" w:rsidP="00C02ED9">
      <w:pPr>
        <w:pStyle w:val="Heading2"/>
        <w:rPr>
          <w:rFonts w:ascii="Courier New" w:hAnsi="Courier New" w:cs="Courier New"/>
          <w:b/>
          <w:szCs w:val="22"/>
          <w:highlight w:val="yellow"/>
        </w:rPr>
      </w:pPr>
      <w:r w:rsidRPr="00E51792">
        <w:rPr>
          <w:highlight w:val="yellow"/>
        </w:rPr>
        <w:t xml:space="preserve">In the </w:t>
      </w:r>
      <w:r w:rsidRPr="00E51792">
        <w:rPr>
          <w:b/>
          <w:highlight w:val="yellow"/>
        </w:rPr>
        <w:t>getCategory ()</w:t>
      </w:r>
      <w:r w:rsidRPr="00E51792">
        <w:rPr>
          <w:highlight w:val="yellow"/>
        </w:rPr>
        <w:t xml:space="preserve"> method delete the switch statement and use the </w:t>
      </w:r>
      <w:r w:rsidRPr="00E51792">
        <w:rPr>
          <w:b/>
          <w:highlight w:val="yellow"/>
        </w:rPr>
        <w:t>categoryCode</w:t>
      </w:r>
      <w:r w:rsidRPr="00E51792">
        <w:rPr>
          <w:highlight w:val="yellow"/>
        </w:rPr>
        <w:t xml:space="preserve"> instance variable as an index into the </w:t>
      </w:r>
      <w:r w:rsidRPr="00E51792">
        <w:rPr>
          <w:b/>
          <w:highlight w:val="yellow"/>
        </w:rPr>
        <w:t>categoryName</w:t>
      </w:r>
      <w:r w:rsidRPr="00E51792">
        <w:rPr>
          <w:highlight w:val="yellow"/>
        </w:rPr>
        <w:t xml:space="preserve"> array to return the name of the category</w:t>
      </w:r>
      <w:r w:rsidR="00C02ED9" w:rsidRPr="00E51792">
        <w:rPr>
          <w:highlight w:val="yellow"/>
        </w:rPr>
        <w:t xml:space="preserve"> if </w:t>
      </w:r>
      <w:r w:rsidR="00C02ED9" w:rsidRPr="00E51792">
        <w:rPr>
          <w:b/>
          <w:highlight w:val="yellow"/>
        </w:rPr>
        <w:t>categoryCode</w:t>
      </w:r>
      <w:r w:rsidR="00C02ED9" w:rsidRPr="00E51792">
        <w:rPr>
          <w:highlight w:val="yellow"/>
        </w:rPr>
        <w:t xml:space="preserve"> is between 0 and the length of the </w:t>
      </w:r>
      <w:r w:rsidR="00C02ED9" w:rsidRPr="00E51792">
        <w:rPr>
          <w:b/>
          <w:highlight w:val="yellow"/>
        </w:rPr>
        <w:t>categoryName</w:t>
      </w:r>
      <w:r w:rsidR="00C02ED9" w:rsidRPr="00E51792">
        <w:rPr>
          <w:highlight w:val="yellow"/>
        </w:rPr>
        <w:t xml:space="preserve"> array. Otherwise return "Unknown".</w:t>
      </w:r>
    </w:p>
    <w:p w:rsidR="006100AB" w:rsidRPr="00E51792" w:rsidRDefault="006100AB" w:rsidP="008E3EA8">
      <w:pPr>
        <w:pStyle w:val="Heading2"/>
        <w:keepNext/>
        <w:rPr>
          <w:highlight w:val="yellow"/>
        </w:rPr>
      </w:pPr>
      <w:r w:rsidRPr="00E51792">
        <w:rPr>
          <w:highlight w:val="yellow"/>
        </w:rPr>
        <w:t xml:space="preserve">In the </w:t>
      </w:r>
      <w:r w:rsidRPr="00E51792">
        <w:rPr>
          <w:b/>
          <w:highlight w:val="yellow"/>
        </w:rPr>
        <w:t>setCategoryCode(String)</w:t>
      </w:r>
      <w:r w:rsidRPr="00E51792">
        <w:rPr>
          <w:highlight w:val="yellow"/>
        </w:rPr>
        <w:t xml:space="preserve"> method replace the nested if statement with the following </w:t>
      </w:r>
      <w:r w:rsidR="009D7185" w:rsidRPr="00E51792">
        <w:rPr>
          <w:highlight w:val="yellow"/>
        </w:rPr>
        <w:t>algorithm</w:t>
      </w:r>
      <w:r w:rsidRPr="00E51792">
        <w:rPr>
          <w:highlight w:val="yellow"/>
        </w:rPr>
        <w:t xml:space="preserve">: </w:t>
      </w:r>
    </w:p>
    <w:tbl>
      <w:tblPr>
        <w:tblW w:w="9550" w:type="dxa"/>
        <w:tblInd w:w="108" w:type="dxa"/>
        <w:tblLayout w:type="fixed"/>
        <w:tblLook w:val="0000" w:firstRow="0" w:lastRow="0" w:firstColumn="0" w:lastColumn="0" w:noHBand="0" w:noVBand="0"/>
      </w:tblPr>
      <w:tblGrid>
        <w:gridCol w:w="1620"/>
        <w:gridCol w:w="6300"/>
        <w:gridCol w:w="1630"/>
      </w:tblGrid>
      <w:tr w:rsidR="009D7185" w:rsidRPr="00E51792" w:rsidTr="0038766D">
        <w:trPr>
          <w:trHeight w:val="276"/>
        </w:trPr>
        <w:tc>
          <w:tcPr>
            <w:tcW w:w="1620" w:type="dxa"/>
            <w:tcBorders>
              <w:top w:val="single" w:sz="4" w:space="0" w:color="000000"/>
              <w:left w:val="single" w:sz="4" w:space="0" w:color="000000"/>
              <w:bottom w:val="single" w:sz="4" w:space="0" w:color="000000"/>
            </w:tcBorders>
            <w:shd w:val="clear" w:color="auto" w:fill="F2F2F2"/>
          </w:tcPr>
          <w:p w:rsidR="009D7185" w:rsidRPr="00E51792" w:rsidRDefault="009D7185" w:rsidP="0038766D">
            <w:pPr>
              <w:keepNext/>
              <w:snapToGrid w:val="0"/>
              <w:rPr>
                <w:b/>
                <w:highlight w:val="yellow"/>
                <w:lang w:val="en-CA"/>
              </w:rPr>
            </w:pPr>
            <w:r w:rsidRPr="00E51792">
              <w:rPr>
                <w:b/>
                <w:highlight w:val="yellow"/>
                <w:lang w:val="en-CA"/>
              </w:rPr>
              <w:t>Input</w:t>
            </w:r>
          </w:p>
        </w:tc>
        <w:tc>
          <w:tcPr>
            <w:tcW w:w="6300" w:type="dxa"/>
            <w:tcBorders>
              <w:top w:val="single" w:sz="4" w:space="0" w:color="000000"/>
              <w:left w:val="single" w:sz="4" w:space="0" w:color="000000"/>
              <w:bottom w:val="single" w:sz="4" w:space="0" w:color="000000"/>
            </w:tcBorders>
            <w:shd w:val="clear" w:color="auto" w:fill="F2F2F2"/>
          </w:tcPr>
          <w:p w:rsidR="009D7185" w:rsidRPr="00E51792" w:rsidRDefault="009D7185" w:rsidP="0038766D">
            <w:pPr>
              <w:keepNext/>
              <w:snapToGrid w:val="0"/>
              <w:rPr>
                <w:b/>
                <w:highlight w:val="yellow"/>
                <w:lang w:val="en-CA"/>
              </w:rPr>
            </w:pPr>
            <w:r w:rsidRPr="00E51792">
              <w:rPr>
                <w:b/>
                <w:highlight w:val="yellow"/>
                <w:lang w:val="en-CA"/>
              </w:rPr>
              <w:t>Process</w:t>
            </w:r>
          </w:p>
        </w:tc>
        <w:tc>
          <w:tcPr>
            <w:tcW w:w="1630" w:type="dxa"/>
            <w:tcBorders>
              <w:top w:val="single" w:sz="4" w:space="0" w:color="000000"/>
              <w:left w:val="single" w:sz="4" w:space="0" w:color="000000"/>
              <w:bottom w:val="single" w:sz="4" w:space="0" w:color="000000"/>
              <w:right w:val="single" w:sz="4" w:space="0" w:color="000000"/>
            </w:tcBorders>
            <w:shd w:val="clear" w:color="auto" w:fill="F2F2F2"/>
          </w:tcPr>
          <w:p w:rsidR="009D7185" w:rsidRPr="00E51792" w:rsidRDefault="009D7185" w:rsidP="0038766D">
            <w:pPr>
              <w:keepNext/>
              <w:snapToGrid w:val="0"/>
              <w:rPr>
                <w:b/>
                <w:highlight w:val="yellow"/>
                <w:lang w:val="en-CA"/>
              </w:rPr>
            </w:pPr>
            <w:r w:rsidRPr="00E51792">
              <w:rPr>
                <w:b/>
                <w:highlight w:val="yellow"/>
                <w:lang w:val="en-CA"/>
              </w:rPr>
              <w:t>Output</w:t>
            </w:r>
          </w:p>
        </w:tc>
      </w:tr>
      <w:tr w:rsidR="009D7185" w:rsidRPr="00867C28" w:rsidTr="0038766D">
        <w:trPr>
          <w:cantSplit/>
          <w:trHeight w:val="276"/>
        </w:trPr>
        <w:tc>
          <w:tcPr>
            <w:tcW w:w="1620" w:type="dxa"/>
            <w:tcBorders>
              <w:left w:val="single" w:sz="4" w:space="0" w:color="000000"/>
              <w:bottom w:val="single" w:sz="4" w:space="0" w:color="000000"/>
            </w:tcBorders>
          </w:tcPr>
          <w:p w:rsidR="009D7185" w:rsidRPr="00E51792" w:rsidRDefault="009D7185" w:rsidP="009D7185">
            <w:pPr>
              <w:snapToGrid w:val="0"/>
              <w:rPr>
                <w:highlight w:val="yellow"/>
                <w:lang w:val="en-CA"/>
              </w:rPr>
            </w:pPr>
            <w:r w:rsidRPr="00E51792">
              <w:rPr>
                <w:highlight w:val="yellow"/>
                <w:lang w:val="en-CA"/>
              </w:rPr>
              <w:t>the category name, catName</w:t>
            </w:r>
          </w:p>
        </w:tc>
        <w:tc>
          <w:tcPr>
            <w:tcW w:w="6300" w:type="dxa"/>
            <w:tcBorders>
              <w:left w:val="single" w:sz="4" w:space="0" w:color="000000"/>
              <w:bottom w:val="single" w:sz="4" w:space="0" w:color="000000"/>
            </w:tcBorders>
          </w:tcPr>
          <w:p w:rsidR="009D7185" w:rsidRPr="00E51792" w:rsidRDefault="009D7185" w:rsidP="0038766D">
            <w:pPr>
              <w:rPr>
                <w:highlight w:val="yellow"/>
                <w:lang w:val="en-CA"/>
              </w:rPr>
            </w:pPr>
            <w:r w:rsidRPr="00E51792">
              <w:rPr>
                <w:highlight w:val="yellow"/>
                <w:lang w:val="en-CA"/>
              </w:rPr>
              <w:t xml:space="preserve">Declare numeric </w:t>
            </w:r>
            <w:r w:rsidR="00C074A8" w:rsidRPr="00E51792">
              <w:rPr>
                <w:highlight w:val="yellow"/>
                <w:lang w:val="en-CA"/>
              </w:rPr>
              <w:t>k</w:t>
            </w:r>
          </w:p>
          <w:p w:rsidR="009D7185" w:rsidRPr="00E51792" w:rsidRDefault="009D7185" w:rsidP="0038766D">
            <w:pPr>
              <w:rPr>
                <w:highlight w:val="yellow"/>
                <w:lang w:val="en-CA"/>
              </w:rPr>
            </w:pPr>
          </w:p>
          <w:p w:rsidR="009D7185" w:rsidRPr="00E51792" w:rsidRDefault="00C074A8" w:rsidP="0038766D">
            <w:pPr>
              <w:numPr>
                <w:ilvl w:val="0"/>
                <w:numId w:val="4"/>
              </w:numPr>
              <w:tabs>
                <w:tab w:val="clear" w:pos="360"/>
              </w:tabs>
              <w:rPr>
                <w:highlight w:val="yellow"/>
                <w:lang w:val="en-CA"/>
              </w:rPr>
            </w:pPr>
            <w:r w:rsidRPr="00E51792">
              <w:rPr>
                <w:highlight w:val="yellow"/>
                <w:lang w:val="en-CA"/>
              </w:rPr>
              <w:t>k</w:t>
            </w:r>
            <w:r w:rsidR="009D7185" w:rsidRPr="00E51792">
              <w:rPr>
                <w:highlight w:val="yellow"/>
                <w:lang w:val="en-CA"/>
              </w:rPr>
              <w:t xml:space="preserve"> = 0</w:t>
            </w:r>
          </w:p>
          <w:p w:rsidR="00956777" w:rsidRPr="00E51792" w:rsidRDefault="00956777" w:rsidP="0038766D">
            <w:pPr>
              <w:numPr>
                <w:ilvl w:val="0"/>
                <w:numId w:val="4"/>
              </w:numPr>
              <w:tabs>
                <w:tab w:val="clear" w:pos="360"/>
              </w:tabs>
              <w:rPr>
                <w:highlight w:val="yellow"/>
                <w:lang w:val="en-CA"/>
              </w:rPr>
            </w:pPr>
            <w:r w:rsidRPr="00E51792">
              <w:rPr>
                <w:highlight w:val="yellow"/>
                <w:lang w:val="en-CA"/>
              </w:rPr>
              <w:t>categoryCode = 0</w:t>
            </w:r>
          </w:p>
          <w:p w:rsidR="009D7185" w:rsidRPr="00E51792" w:rsidRDefault="009D7185" w:rsidP="0038766D">
            <w:pPr>
              <w:numPr>
                <w:ilvl w:val="0"/>
                <w:numId w:val="4"/>
              </w:numPr>
              <w:tabs>
                <w:tab w:val="clear" w:pos="360"/>
              </w:tabs>
              <w:rPr>
                <w:highlight w:val="yellow"/>
                <w:lang w:val="en-CA"/>
              </w:rPr>
            </w:pPr>
            <w:r w:rsidRPr="00E51792">
              <w:rPr>
                <w:highlight w:val="yellow"/>
                <w:lang w:val="en-CA"/>
              </w:rPr>
              <w:t xml:space="preserve">loop while </w:t>
            </w:r>
            <w:r w:rsidR="00C074A8" w:rsidRPr="00E51792">
              <w:rPr>
                <w:highlight w:val="yellow"/>
                <w:lang w:val="en-CA"/>
              </w:rPr>
              <w:t>k</w:t>
            </w:r>
            <w:r w:rsidRPr="00E51792">
              <w:rPr>
                <w:highlight w:val="yellow"/>
                <w:lang w:val="en-CA"/>
              </w:rPr>
              <w:t xml:space="preserve"> &lt; categoryName.length </w:t>
            </w:r>
          </w:p>
          <w:p w:rsidR="009D7185" w:rsidRPr="00E51792" w:rsidRDefault="009D7185" w:rsidP="0038766D">
            <w:pPr>
              <w:ind w:left="756" w:hanging="252"/>
              <w:rPr>
                <w:highlight w:val="yellow"/>
                <w:lang w:val="en-CA"/>
              </w:rPr>
            </w:pPr>
            <w:r w:rsidRPr="00E51792">
              <w:rPr>
                <w:highlight w:val="yellow"/>
                <w:lang w:val="en-CA"/>
              </w:rPr>
              <w:t>if catName = categoryName[</w:t>
            </w:r>
            <w:r w:rsidR="00C074A8" w:rsidRPr="00E51792">
              <w:rPr>
                <w:highlight w:val="yellow"/>
                <w:lang w:val="en-CA"/>
              </w:rPr>
              <w:t>k</w:t>
            </w:r>
            <w:r w:rsidRPr="00E51792">
              <w:rPr>
                <w:highlight w:val="yellow"/>
                <w:lang w:val="en-CA"/>
              </w:rPr>
              <w:t>]</w:t>
            </w:r>
          </w:p>
          <w:p w:rsidR="009D7185" w:rsidRPr="00E51792" w:rsidRDefault="009D7185" w:rsidP="0038766D">
            <w:pPr>
              <w:ind w:left="756" w:hanging="252"/>
              <w:rPr>
                <w:highlight w:val="yellow"/>
                <w:lang w:val="en-CA"/>
              </w:rPr>
            </w:pPr>
            <w:r w:rsidRPr="00E51792">
              <w:rPr>
                <w:highlight w:val="yellow"/>
                <w:lang w:val="en-CA"/>
              </w:rPr>
              <w:tab/>
              <w:t xml:space="preserve">categoryCode = </w:t>
            </w:r>
            <w:r w:rsidR="00C074A8" w:rsidRPr="00E51792">
              <w:rPr>
                <w:highlight w:val="yellow"/>
                <w:lang w:val="en-CA"/>
              </w:rPr>
              <w:t>k</w:t>
            </w:r>
          </w:p>
          <w:p w:rsidR="009D7185" w:rsidRPr="00E51792" w:rsidRDefault="009D7185" w:rsidP="0038766D">
            <w:pPr>
              <w:ind w:left="756" w:hanging="252"/>
              <w:rPr>
                <w:highlight w:val="yellow"/>
                <w:lang w:val="en-CA"/>
              </w:rPr>
            </w:pPr>
            <w:r w:rsidRPr="00E51792">
              <w:rPr>
                <w:highlight w:val="yellow"/>
                <w:lang w:val="en-CA"/>
              </w:rPr>
              <w:t xml:space="preserve">end if </w:t>
            </w:r>
          </w:p>
          <w:p w:rsidR="009D7185" w:rsidRPr="00E51792" w:rsidRDefault="00C074A8" w:rsidP="0038766D">
            <w:pPr>
              <w:ind w:left="756" w:hanging="252"/>
              <w:rPr>
                <w:highlight w:val="yellow"/>
                <w:lang w:val="en-CA"/>
              </w:rPr>
            </w:pPr>
            <w:r w:rsidRPr="00E51792">
              <w:rPr>
                <w:highlight w:val="yellow"/>
                <w:lang w:val="en-CA"/>
              </w:rPr>
              <w:t>k</w:t>
            </w:r>
            <w:r w:rsidR="009D7185" w:rsidRPr="00E51792">
              <w:rPr>
                <w:highlight w:val="yellow"/>
                <w:lang w:val="en-CA"/>
              </w:rPr>
              <w:t xml:space="preserve"> = </w:t>
            </w:r>
            <w:r w:rsidRPr="00E51792">
              <w:rPr>
                <w:highlight w:val="yellow"/>
                <w:lang w:val="en-CA"/>
              </w:rPr>
              <w:t>k</w:t>
            </w:r>
            <w:r w:rsidR="009D7185" w:rsidRPr="00E51792">
              <w:rPr>
                <w:highlight w:val="yellow"/>
                <w:lang w:val="en-CA"/>
              </w:rPr>
              <w:t xml:space="preserve"> + 1</w:t>
            </w:r>
          </w:p>
          <w:p w:rsidR="009D7185" w:rsidRPr="00E51792" w:rsidRDefault="009D7185" w:rsidP="00956777">
            <w:pPr>
              <w:ind w:left="342"/>
              <w:rPr>
                <w:highlight w:val="yellow"/>
                <w:lang w:val="en-CA"/>
              </w:rPr>
            </w:pPr>
            <w:r w:rsidRPr="00E51792">
              <w:rPr>
                <w:highlight w:val="yellow"/>
                <w:lang w:val="en-CA"/>
              </w:rPr>
              <w:t>end loop</w:t>
            </w:r>
          </w:p>
        </w:tc>
        <w:tc>
          <w:tcPr>
            <w:tcW w:w="1630" w:type="dxa"/>
            <w:tcBorders>
              <w:left w:val="single" w:sz="4" w:space="0" w:color="000000"/>
              <w:bottom w:val="single" w:sz="4" w:space="0" w:color="000000"/>
              <w:right w:val="single" w:sz="4" w:space="0" w:color="000000"/>
            </w:tcBorders>
          </w:tcPr>
          <w:p w:rsidR="009D7185" w:rsidRPr="00867C28" w:rsidRDefault="009D7185" w:rsidP="0038766D">
            <w:pPr>
              <w:snapToGrid w:val="0"/>
              <w:rPr>
                <w:lang w:val="en-CA"/>
              </w:rPr>
            </w:pPr>
            <w:r w:rsidRPr="00E51792">
              <w:rPr>
                <w:highlight w:val="yellow"/>
                <w:lang w:val="en-CA"/>
              </w:rPr>
              <w:t>None</w:t>
            </w:r>
          </w:p>
        </w:tc>
      </w:tr>
    </w:tbl>
    <w:p w:rsidR="00FA3C45" w:rsidRPr="005734B3" w:rsidRDefault="006100AB" w:rsidP="00B62306">
      <w:pPr>
        <w:pStyle w:val="Heading2"/>
        <w:rPr>
          <w:highlight w:val="yellow"/>
        </w:rPr>
      </w:pPr>
      <w:r w:rsidRPr="005734B3">
        <w:rPr>
          <w:highlight w:val="yellow"/>
        </w:rPr>
        <w:t xml:space="preserve">Run </w:t>
      </w:r>
      <w:r w:rsidR="00F92876" w:rsidRPr="005734B3">
        <w:rPr>
          <w:b/>
          <w:highlight w:val="yellow"/>
        </w:rPr>
        <w:t>AddProductFrame</w:t>
      </w:r>
      <w:r w:rsidRPr="005734B3">
        <w:rPr>
          <w:highlight w:val="yellow"/>
        </w:rPr>
        <w:t xml:space="preserve"> and add a movie. </w:t>
      </w:r>
      <w:r w:rsidR="00FA3C45" w:rsidRPr="005734B3">
        <w:rPr>
          <w:highlight w:val="yellow"/>
        </w:rPr>
        <w:t xml:space="preserve">Open the "inventory.txt" file to verify that the </w:t>
      </w:r>
      <w:r w:rsidR="00FA3C45" w:rsidRPr="005734B3">
        <w:rPr>
          <w:b/>
          <w:highlight w:val="yellow"/>
        </w:rPr>
        <w:t>setCategory()</w:t>
      </w:r>
      <w:r w:rsidR="00FA3C45" w:rsidRPr="005734B3">
        <w:rPr>
          <w:highlight w:val="yellow"/>
        </w:rPr>
        <w:t xml:space="preserve"> method works properly.</w:t>
      </w:r>
    </w:p>
    <w:p w:rsidR="00FA3C45" w:rsidRPr="005734B3" w:rsidRDefault="00FA3C45" w:rsidP="00B62306">
      <w:pPr>
        <w:pStyle w:val="Heading2"/>
        <w:rPr>
          <w:highlight w:val="yellow"/>
        </w:rPr>
      </w:pPr>
      <w:r w:rsidRPr="005734B3">
        <w:rPr>
          <w:highlight w:val="yellow"/>
        </w:rPr>
        <w:t xml:space="preserve">Run </w:t>
      </w:r>
      <w:r w:rsidR="009224D3" w:rsidRPr="005734B3">
        <w:rPr>
          <w:b/>
          <w:highlight w:val="yellow"/>
        </w:rPr>
        <w:t>InventoryReportsFrame</w:t>
      </w:r>
      <w:r w:rsidR="009224D3" w:rsidRPr="005734B3">
        <w:rPr>
          <w:highlight w:val="yellow"/>
        </w:rPr>
        <w:t xml:space="preserve"> </w:t>
      </w:r>
      <w:r w:rsidRPr="005734B3">
        <w:rPr>
          <w:highlight w:val="yellow"/>
        </w:rPr>
        <w:t xml:space="preserve">and click on </w:t>
      </w:r>
      <w:r w:rsidRPr="005734B3">
        <w:rPr>
          <w:b/>
          <w:highlight w:val="yellow"/>
        </w:rPr>
        <w:t xml:space="preserve">List </w:t>
      </w:r>
      <w:r w:rsidR="00E544BF" w:rsidRPr="005734B3">
        <w:rPr>
          <w:b/>
          <w:highlight w:val="yellow"/>
        </w:rPr>
        <w:t>all products</w:t>
      </w:r>
      <w:r w:rsidRPr="005734B3">
        <w:rPr>
          <w:highlight w:val="yellow"/>
        </w:rPr>
        <w:t xml:space="preserve"> to verify that your </w:t>
      </w:r>
      <w:r w:rsidRPr="005734B3">
        <w:rPr>
          <w:b/>
          <w:highlight w:val="yellow"/>
        </w:rPr>
        <w:t>getCategory()</w:t>
      </w:r>
      <w:r w:rsidRPr="005734B3">
        <w:rPr>
          <w:highlight w:val="yellow"/>
        </w:rPr>
        <w:t xml:space="preserve"> method works properly.</w:t>
      </w:r>
    </w:p>
    <w:p w:rsidR="00D31ED5" w:rsidRPr="005734B3" w:rsidRDefault="006100AB" w:rsidP="00B62306">
      <w:pPr>
        <w:pStyle w:val="Heading2"/>
        <w:rPr>
          <w:highlight w:val="yellow"/>
        </w:rPr>
      </w:pPr>
      <w:r w:rsidRPr="005734B3">
        <w:rPr>
          <w:highlight w:val="yellow"/>
        </w:rPr>
        <w:t xml:space="preserve">Modify the </w:t>
      </w:r>
      <w:r w:rsidRPr="005734B3">
        <w:rPr>
          <w:b/>
          <w:highlight w:val="yellow"/>
        </w:rPr>
        <w:t>setCategory</w:t>
      </w:r>
      <w:r w:rsidR="00CD490B" w:rsidRPr="005734B3">
        <w:rPr>
          <w:b/>
          <w:highlight w:val="yellow"/>
        </w:rPr>
        <w:t>Code</w:t>
      </w:r>
      <w:r w:rsidRPr="005734B3">
        <w:rPr>
          <w:b/>
          <w:highlight w:val="yellow"/>
        </w:rPr>
        <w:t>(String)</w:t>
      </w:r>
      <w:r w:rsidRPr="005734B3">
        <w:rPr>
          <w:highlight w:val="yellow"/>
        </w:rPr>
        <w:t xml:space="preserve"> and </w:t>
      </w:r>
      <w:r w:rsidRPr="005734B3">
        <w:rPr>
          <w:b/>
          <w:highlight w:val="yellow"/>
        </w:rPr>
        <w:t>getCategory()</w:t>
      </w:r>
      <w:r w:rsidRPr="005734B3">
        <w:rPr>
          <w:highlight w:val="yellow"/>
        </w:rPr>
        <w:t xml:space="preserve"> methods in the </w:t>
      </w:r>
      <w:r w:rsidRPr="005734B3">
        <w:rPr>
          <w:b/>
          <w:highlight w:val="yellow"/>
        </w:rPr>
        <w:t>Game</w:t>
      </w:r>
      <w:r w:rsidRPr="005734B3">
        <w:rPr>
          <w:highlight w:val="yellow"/>
        </w:rPr>
        <w:t xml:space="preserve"> class to use table lookup instead of if and switch statements to set and get the category. The categories for a game are:</w:t>
      </w:r>
    </w:p>
    <w:tbl>
      <w:tblPr>
        <w:tblW w:w="508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1"/>
        <w:gridCol w:w="2298"/>
      </w:tblGrid>
      <w:tr w:rsidR="006100AB" w:rsidRPr="005734B3" w:rsidTr="006100AB">
        <w:tc>
          <w:tcPr>
            <w:tcW w:w="2791" w:type="dxa"/>
          </w:tcPr>
          <w:p w:rsidR="006100AB" w:rsidRPr="005734B3" w:rsidRDefault="006100AB" w:rsidP="00B62306">
            <w:pPr>
              <w:keepNext/>
              <w:tabs>
                <w:tab w:val="right" w:pos="9360"/>
              </w:tabs>
              <w:suppressAutoHyphens/>
              <w:rPr>
                <w:b/>
                <w:highlight w:val="yellow"/>
              </w:rPr>
            </w:pPr>
            <w:r w:rsidRPr="005734B3">
              <w:rPr>
                <w:b/>
                <w:highlight w:val="yellow"/>
              </w:rPr>
              <w:t>Game Category Code</w:t>
            </w:r>
          </w:p>
        </w:tc>
        <w:tc>
          <w:tcPr>
            <w:tcW w:w="2298" w:type="dxa"/>
          </w:tcPr>
          <w:p w:rsidR="006100AB" w:rsidRPr="005734B3" w:rsidRDefault="006100AB" w:rsidP="00B62306">
            <w:pPr>
              <w:keepNext/>
              <w:tabs>
                <w:tab w:val="right" w:pos="9360"/>
              </w:tabs>
              <w:suppressAutoHyphens/>
              <w:rPr>
                <w:b/>
                <w:highlight w:val="yellow"/>
              </w:rPr>
            </w:pPr>
            <w:r w:rsidRPr="005734B3">
              <w:rPr>
                <w:b/>
                <w:highlight w:val="yellow"/>
              </w:rPr>
              <w:t>Meaning</w:t>
            </w:r>
          </w:p>
        </w:tc>
      </w:tr>
      <w:tr w:rsidR="006100AB" w:rsidRPr="005734B3" w:rsidTr="006100AB">
        <w:tc>
          <w:tcPr>
            <w:tcW w:w="2791" w:type="dxa"/>
          </w:tcPr>
          <w:p w:rsidR="006100AB" w:rsidRPr="005734B3" w:rsidRDefault="006100AB" w:rsidP="00B62306">
            <w:pPr>
              <w:keepNext/>
              <w:tabs>
                <w:tab w:val="right" w:pos="9360"/>
              </w:tabs>
              <w:suppressAutoHyphens/>
              <w:jc w:val="center"/>
              <w:rPr>
                <w:highlight w:val="yellow"/>
              </w:rPr>
            </w:pPr>
            <w:r w:rsidRPr="005734B3">
              <w:rPr>
                <w:highlight w:val="yellow"/>
              </w:rPr>
              <w:t>0</w:t>
            </w:r>
          </w:p>
        </w:tc>
        <w:tc>
          <w:tcPr>
            <w:tcW w:w="2298" w:type="dxa"/>
          </w:tcPr>
          <w:p w:rsidR="006100AB" w:rsidRPr="005734B3" w:rsidRDefault="006100AB" w:rsidP="00B62306">
            <w:pPr>
              <w:keepNext/>
              <w:tabs>
                <w:tab w:val="right" w:pos="9360"/>
              </w:tabs>
              <w:suppressAutoHyphens/>
              <w:rPr>
                <w:highlight w:val="yellow"/>
              </w:rPr>
            </w:pPr>
            <w:r w:rsidRPr="005734B3">
              <w:rPr>
                <w:highlight w:val="yellow"/>
              </w:rPr>
              <w:t>Unknown (default)</w:t>
            </w:r>
          </w:p>
        </w:tc>
      </w:tr>
      <w:tr w:rsidR="006100AB" w:rsidRPr="005734B3" w:rsidTr="006100AB">
        <w:tc>
          <w:tcPr>
            <w:tcW w:w="2791" w:type="dxa"/>
          </w:tcPr>
          <w:p w:rsidR="006100AB" w:rsidRPr="005734B3" w:rsidRDefault="006100AB" w:rsidP="00B62306">
            <w:pPr>
              <w:keepNext/>
              <w:tabs>
                <w:tab w:val="right" w:pos="9360"/>
              </w:tabs>
              <w:suppressAutoHyphens/>
              <w:jc w:val="center"/>
              <w:rPr>
                <w:highlight w:val="yellow"/>
              </w:rPr>
            </w:pPr>
            <w:r w:rsidRPr="005734B3">
              <w:rPr>
                <w:highlight w:val="yellow"/>
              </w:rPr>
              <w:t>1</w:t>
            </w:r>
          </w:p>
        </w:tc>
        <w:tc>
          <w:tcPr>
            <w:tcW w:w="2298" w:type="dxa"/>
          </w:tcPr>
          <w:p w:rsidR="006100AB" w:rsidRPr="005734B3" w:rsidRDefault="006100AB" w:rsidP="00B62306">
            <w:pPr>
              <w:keepNext/>
              <w:tabs>
                <w:tab w:val="right" w:pos="9360"/>
              </w:tabs>
              <w:suppressAutoHyphens/>
              <w:rPr>
                <w:highlight w:val="yellow"/>
              </w:rPr>
            </w:pPr>
            <w:r w:rsidRPr="005734B3">
              <w:rPr>
                <w:highlight w:val="yellow"/>
              </w:rPr>
              <w:t>RPG</w:t>
            </w:r>
          </w:p>
        </w:tc>
      </w:tr>
      <w:tr w:rsidR="006100AB" w:rsidRPr="005734B3" w:rsidTr="006100AB">
        <w:tc>
          <w:tcPr>
            <w:tcW w:w="2791" w:type="dxa"/>
            <w:tcBorders>
              <w:bottom w:val="single" w:sz="4" w:space="0" w:color="000000"/>
            </w:tcBorders>
          </w:tcPr>
          <w:p w:rsidR="006100AB" w:rsidRPr="005734B3" w:rsidRDefault="006100AB" w:rsidP="00B62306">
            <w:pPr>
              <w:keepNext/>
              <w:tabs>
                <w:tab w:val="right" w:pos="9360"/>
              </w:tabs>
              <w:suppressAutoHyphens/>
              <w:jc w:val="center"/>
              <w:rPr>
                <w:highlight w:val="yellow"/>
              </w:rPr>
            </w:pPr>
            <w:r w:rsidRPr="005734B3">
              <w:rPr>
                <w:highlight w:val="yellow"/>
              </w:rPr>
              <w:t>2</w:t>
            </w:r>
          </w:p>
        </w:tc>
        <w:tc>
          <w:tcPr>
            <w:tcW w:w="2298" w:type="dxa"/>
            <w:tcBorders>
              <w:bottom w:val="single" w:sz="4" w:space="0" w:color="000000"/>
            </w:tcBorders>
          </w:tcPr>
          <w:p w:rsidR="006100AB" w:rsidRPr="005734B3" w:rsidRDefault="006100AB" w:rsidP="00B62306">
            <w:pPr>
              <w:keepNext/>
              <w:tabs>
                <w:tab w:val="right" w:pos="9360"/>
              </w:tabs>
              <w:suppressAutoHyphens/>
              <w:rPr>
                <w:highlight w:val="yellow"/>
              </w:rPr>
            </w:pPr>
            <w:r w:rsidRPr="005734B3">
              <w:rPr>
                <w:highlight w:val="yellow"/>
              </w:rPr>
              <w:t>Action</w:t>
            </w:r>
          </w:p>
        </w:tc>
      </w:tr>
      <w:tr w:rsidR="006100AB" w:rsidRPr="005734B3" w:rsidTr="006100AB">
        <w:tc>
          <w:tcPr>
            <w:tcW w:w="2791" w:type="dxa"/>
            <w:tcBorders>
              <w:bottom w:val="single" w:sz="4" w:space="0" w:color="auto"/>
            </w:tcBorders>
          </w:tcPr>
          <w:p w:rsidR="006100AB" w:rsidRPr="005734B3" w:rsidRDefault="006100AB" w:rsidP="006100AB">
            <w:pPr>
              <w:tabs>
                <w:tab w:val="right" w:pos="9360"/>
              </w:tabs>
              <w:suppressAutoHyphens/>
              <w:jc w:val="center"/>
              <w:rPr>
                <w:highlight w:val="yellow"/>
              </w:rPr>
            </w:pPr>
            <w:r w:rsidRPr="005734B3">
              <w:rPr>
                <w:highlight w:val="yellow"/>
              </w:rPr>
              <w:t>3</w:t>
            </w:r>
          </w:p>
        </w:tc>
        <w:tc>
          <w:tcPr>
            <w:tcW w:w="2298" w:type="dxa"/>
            <w:tcBorders>
              <w:bottom w:val="single" w:sz="4" w:space="0" w:color="auto"/>
            </w:tcBorders>
          </w:tcPr>
          <w:p w:rsidR="006100AB" w:rsidRPr="005734B3" w:rsidRDefault="006100AB" w:rsidP="00C66706">
            <w:pPr>
              <w:tabs>
                <w:tab w:val="right" w:pos="9360"/>
              </w:tabs>
              <w:suppressAutoHyphens/>
              <w:rPr>
                <w:highlight w:val="yellow"/>
              </w:rPr>
            </w:pPr>
            <w:r w:rsidRPr="005734B3">
              <w:rPr>
                <w:highlight w:val="yellow"/>
              </w:rPr>
              <w:t>Education</w:t>
            </w:r>
          </w:p>
        </w:tc>
      </w:tr>
    </w:tbl>
    <w:p w:rsidR="00B205D0" w:rsidRPr="005734B3" w:rsidRDefault="00E670E5" w:rsidP="009D7185">
      <w:pPr>
        <w:pStyle w:val="Heading2"/>
        <w:rPr>
          <w:highlight w:val="yellow"/>
        </w:rPr>
      </w:pPr>
      <w:r w:rsidRPr="005734B3">
        <w:rPr>
          <w:highlight w:val="yellow"/>
        </w:rPr>
        <w:t xml:space="preserve">Run </w:t>
      </w:r>
      <w:r w:rsidR="00F92876" w:rsidRPr="005734B3">
        <w:rPr>
          <w:b/>
          <w:highlight w:val="yellow"/>
        </w:rPr>
        <w:t>AddProductFrame</w:t>
      </w:r>
      <w:r w:rsidRPr="005734B3">
        <w:rPr>
          <w:highlight w:val="yellow"/>
        </w:rPr>
        <w:t xml:space="preserve"> again and add a game. Run </w:t>
      </w:r>
      <w:r w:rsidRPr="005734B3">
        <w:rPr>
          <w:b/>
          <w:highlight w:val="yellow"/>
        </w:rPr>
        <w:t>InventoryReports</w:t>
      </w:r>
      <w:r w:rsidRPr="005734B3">
        <w:rPr>
          <w:highlight w:val="yellow"/>
        </w:rPr>
        <w:t xml:space="preserve"> to verity that your change worked.</w:t>
      </w:r>
    </w:p>
    <w:p w:rsidR="00B205D0" w:rsidRPr="00D86F6D" w:rsidRDefault="00B205D0" w:rsidP="009D7185">
      <w:pPr>
        <w:pStyle w:val="Heading2"/>
        <w:rPr>
          <w:highlight w:val="yellow"/>
        </w:rPr>
      </w:pPr>
      <w:r w:rsidRPr="00D86F6D">
        <w:rPr>
          <w:highlight w:val="yellow"/>
        </w:rPr>
        <w:t xml:space="preserve">Modify the set and get methods for </w:t>
      </w:r>
      <w:r w:rsidRPr="00D86F6D">
        <w:rPr>
          <w:i/>
          <w:highlight w:val="yellow"/>
        </w:rPr>
        <w:t>format code</w:t>
      </w:r>
      <w:r w:rsidRPr="00D86F6D">
        <w:rPr>
          <w:highlight w:val="yellow"/>
        </w:rPr>
        <w:t xml:space="preserve"> in both the </w:t>
      </w:r>
      <w:r w:rsidRPr="00D86F6D">
        <w:rPr>
          <w:b/>
          <w:highlight w:val="yellow"/>
        </w:rPr>
        <w:t>Movie</w:t>
      </w:r>
      <w:r w:rsidRPr="00D86F6D">
        <w:rPr>
          <w:highlight w:val="yellow"/>
        </w:rPr>
        <w:t xml:space="preserve"> and </w:t>
      </w:r>
      <w:r w:rsidRPr="00D86F6D">
        <w:rPr>
          <w:b/>
          <w:highlight w:val="yellow"/>
        </w:rPr>
        <w:t>Game</w:t>
      </w:r>
      <w:r w:rsidRPr="00D86F6D">
        <w:rPr>
          <w:highlight w:val="yellow"/>
        </w:rPr>
        <w:t xml:space="preserve"> classes to use an array lookup instead of hard-coding the String values in the methods. </w:t>
      </w:r>
      <w:r w:rsidR="008E3EA8" w:rsidRPr="00D86F6D">
        <w:rPr>
          <w:highlight w:val="yellow"/>
        </w:rPr>
        <w:t>Note that the default for format is 1, not 0.</w:t>
      </w:r>
    </w:p>
    <w:p w:rsidR="00B205D0" w:rsidRPr="00D86F6D" w:rsidRDefault="00B205D0" w:rsidP="009D7185">
      <w:pPr>
        <w:pStyle w:val="Heading2"/>
        <w:rPr>
          <w:highlight w:val="yellow"/>
        </w:rPr>
      </w:pPr>
      <w:r w:rsidRPr="00D86F6D">
        <w:rPr>
          <w:highlight w:val="yellow"/>
        </w:rPr>
        <w:t xml:space="preserve">Modify the set and get methods for the </w:t>
      </w:r>
      <w:r w:rsidRPr="00D86F6D">
        <w:rPr>
          <w:b/>
          <w:highlight w:val="yellow"/>
        </w:rPr>
        <w:t>Game</w:t>
      </w:r>
      <w:r w:rsidRPr="00D86F6D">
        <w:rPr>
          <w:highlight w:val="yellow"/>
        </w:rPr>
        <w:t xml:space="preserve"> platform code to use an array lookup.</w:t>
      </w:r>
    </w:p>
    <w:p w:rsidR="00A80712" w:rsidRPr="00D86F6D" w:rsidRDefault="00B205D0" w:rsidP="009D7185">
      <w:pPr>
        <w:pStyle w:val="Heading2"/>
        <w:rPr>
          <w:highlight w:val="yellow"/>
        </w:rPr>
      </w:pPr>
      <w:r w:rsidRPr="00D86F6D">
        <w:rPr>
          <w:highlight w:val="yellow"/>
        </w:rPr>
        <w:t xml:space="preserve">Test your changes. </w:t>
      </w:r>
    </w:p>
    <w:p w:rsidR="00B205D0" w:rsidRPr="00D86F6D" w:rsidRDefault="00A80712" w:rsidP="00A80712">
      <w:pPr>
        <w:pStyle w:val="Heading2"/>
        <w:numPr>
          <w:ilvl w:val="0"/>
          <w:numId w:val="0"/>
        </w:numPr>
        <w:rPr>
          <w:highlight w:val="yellow"/>
        </w:rPr>
      </w:pPr>
      <w:r w:rsidRPr="00D86F6D">
        <w:rPr>
          <w:highlight w:val="yellow"/>
        </w:rPr>
        <w:t>Complete the coding of the report display buttons:</w:t>
      </w:r>
      <w:r w:rsidR="00B205D0" w:rsidRPr="00D86F6D">
        <w:rPr>
          <w:highlight w:val="yellow"/>
        </w:rPr>
        <w:t xml:space="preserve"> </w:t>
      </w:r>
    </w:p>
    <w:p w:rsidR="00D052EB" w:rsidRPr="00D86F6D" w:rsidRDefault="00D052EB" w:rsidP="001779B8">
      <w:pPr>
        <w:pStyle w:val="Heading2"/>
        <w:rPr>
          <w:highlight w:val="yellow"/>
        </w:rPr>
      </w:pPr>
      <w:r w:rsidRPr="00D86F6D">
        <w:rPr>
          <w:highlight w:val="yellow"/>
        </w:rPr>
        <w:t xml:space="preserve">Code the </w:t>
      </w:r>
      <w:r w:rsidR="001779B8" w:rsidRPr="00D86F6D">
        <w:rPr>
          <w:b/>
          <w:highlight w:val="yellow"/>
        </w:rPr>
        <w:t xml:space="preserve">btnListMovies_actionPerformed() </w:t>
      </w:r>
      <w:r w:rsidRPr="00D86F6D">
        <w:rPr>
          <w:highlight w:val="yellow"/>
        </w:rPr>
        <w:t xml:space="preserve">method. It should only display movies. The type parameter on the calls to the </w:t>
      </w:r>
      <w:r w:rsidRPr="00D86F6D">
        <w:rPr>
          <w:b/>
          <w:highlight w:val="yellow"/>
        </w:rPr>
        <w:t>displayHeadings()</w:t>
      </w:r>
      <w:r w:rsidRPr="00D86F6D">
        <w:rPr>
          <w:highlight w:val="yellow"/>
        </w:rPr>
        <w:t xml:space="preserve"> and </w:t>
      </w:r>
      <w:r w:rsidRPr="00D86F6D">
        <w:rPr>
          <w:b/>
          <w:highlight w:val="yellow"/>
        </w:rPr>
        <w:t>displayDetailLine()</w:t>
      </w:r>
      <w:r w:rsidRPr="00D86F6D">
        <w:rPr>
          <w:highlight w:val="yellow"/>
        </w:rPr>
        <w:t xml:space="preserve"> methods should be 'M'.</w:t>
      </w:r>
    </w:p>
    <w:p w:rsidR="00DA4B91" w:rsidRPr="00D86F6D" w:rsidRDefault="00DA4B91" w:rsidP="00DA4B91">
      <w:pPr>
        <w:pStyle w:val="Heading2"/>
        <w:rPr>
          <w:highlight w:val="yellow"/>
        </w:rPr>
      </w:pPr>
      <w:r w:rsidRPr="00D86F6D">
        <w:rPr>
          <w:highlight w:val="yellow"/>
        </w:rPr>
        <w:t xml:space="preserve">Code the </w:t>
      </w:r>
      <w:r w:rsidR="001779B8" w:rsidRPr="00D86F6D">
        <w:rPr>
          <w:b/>
          <w:highlight w:val="yellow"/>
        </w:rPr>
        <w:t>btnListGames_actionPerformed()</w:t>
      </w:r>
      <w:r w:rsidR="001779B8" w:rsidRPr="00D86F6D">
        <w:rPr>
          <w:rFonts w:ascii="Courier New" w:hAnsi="Courier New" w:cs="Courier New"/>
          <w:color w:val="000000"/>
          <w:sz w:val="20"/>
          <w:highlight w:val="yellow"/>
          <w:lang w:eastAsia="en-CA"/>
        </w:rPr>
        <w:t xml:space="preserve"> </w:t>
      </w:r>
      <w:r w:rsidRPr="00D86F6D">
        <w:rPr>
          <w:highlight w:val="yellow"/>
        </w:rPr>
        <w:t xml:space="preserve">method. It should only display </w:t>
      </w:r>
      <w:r w:rsidR="001779B8" w:rsidRPr="00D86F6D">
        <w:rPr>
          <w:highlight w:val="yellow"/>
        </w:rPr>
        <w:t>games</w:t>
      </w:r>
      <w:r w:rsidRPr="00D86F6D">
        <w:rPr>
          <w:highlight w:val="yellow"/>
        </w:rPr>
        <w:t xml:space="preserve">. The type parameter on the calls to the </w:t>
      </w:r>
      <w:r w:rsidRPr="00D86F6D">
        <w:rPr>
          <w:b/>
          <w:highlight w:val="yellow"/>
        </w:rPr>
        <w:t>displayHeadings()</w:t>
      </w:r>
      <w:r w:rsidRPr="00D86F6D">
        <w:rPr>
          <w:highlight w:val="yellow"/>
        </w:rPr>
        <w:t xml:space="preserve"> and </w:t>
      </w:r>
      <w:r w:rsidRPr="00D86F6D">
        <w:rPr>
          <w:b/>
          <w:highlight w:val="yellow"/>
        </w:rPr>
        <w:t>displayDetailLine()</w:t>
      </w:r>
      <w:r w:rsidRPr="00D86F6D">
        <w:rPr>
          <w:highlight w:val="yellow"/>
        </w:rPr>
        <w:t xml:space="preserve"> methods should be 'G'.</w:t>
      </w:r>
    </w:p>
    <w:p w:rsidR="00D31ED5" w:rsidRPr="00D86F6D" w:rsidRDefault="00D052EB" w:rsidP="00B377F2">
      <w:pPr>
        <w:pStyle w:val="Heading2"/>
        <w:rPr>
          <w:highlight w:val="yellow"/>
        </w:rPr>
      </w:pPr>
      <w:r w:rsidRPr="00D86F6D">
        <w:rPr>
          <w:highlight w:val="yellow"/>
        </w:rPr>
        <w:t>Test your changes.</w:t>
      </w:r>
    </w:p>
    <w:p w:rsidR="00B74710" w:rsidRDefault="00B74710" w:rsidP="00B74710">
      <w:pPr>
        <w:pStyle w:val="Heading1"/>
      </w:pPr>
      <w:bookmarkStart w:id="1" w:name="_GoBack"/>
      <w:bookmarkEnd w:id="1"/>
      <w:r>
        <w:t>Homework</w:t>
      </w:r>
    </w:p>
    <w:p w:rsidR="00B74710" w:rsidRPr="00F81428" w:rsidRDefault="00B74710" w:rsidP="00B74710">
      <w:pPr>
        <w:pStyle w:val="Heading2"/>
        <w:widowControl w:val="0"/>
        <w:suppressAutoHyphens/>
      </w:pPr>
      <w:r>
        <w:t xml:space="preserve">Complete the </w:t>
      </w:r>
      <w:r>
        <w:rPr>
          <w:b/>
        </w:rPr>
        <w:t>Week 7</w:t>
      </w:r>
      <w:r w:rsidRPr="00706A8F">
        <w:rPr>
          <w:b/>
        </w:rPr>
        <w:t xml:space="preserve"> Quiz</w:t>
      </w:r>
      <w:r>
        <w:t xml:space="preserve"> on Moodle by Mar. 13. </w:t>
      </w:r>
    </w:p>
    <w:p w:rsidR="00B74710" w:rsidRPr="00B74710" w:rsidRDefault="00B74710" w:rsidP="00B74710">
      <w:pPr>
        <w:rPr>
          <w:lang w:val="en-CA"/>
        </w:rPr>
      </w:pPr>
    </w:p>
    <w:sectPr w:rsidR="00B74710" w:rsidRPr="00B74710" w:rsidSect="00D31ED5">
      <w:footerReference w:type="default" r:id="rId8"/>
      <w:footnotePr>
        <w:pos w:val="beneathText"/>
        <w:numRestart w:val="eachPage"/>
      </w:footnotePr>
      <w:endnotePr>
        <w:numFmt w:val="decimal"/>
      </w:endnotePr>
      <w:pgSz w:w="12240" w:h="15840"/>
      <w:pgMar w:top="1440" w:right="1440" w:bottom="1440" w:left="1440" w:header="720" w:footer="706"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BCD" w:rsidRDefault="00813BCD">
      <w:r>
        <w:separator/>
      </w:r>
    </w:p>
  </w:endnote>
  <w:endnote w:type="continuationSeparator" w:id="0">
    <w:p w:rsidR="00813BCD" w:rsidRDefault="00813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90B" w:rsidRDefault="00797A8D">
    <w:pPr>
      <w:pStyle w:val="Footer"/>
      <w:pBdr>
        <w:top w:val="single" w:sz="4" w:space="1" w:color="000000"/>
      </w:pBdr>
      <w:tabs>
        <w:tab w:val="clear" w:pos="8640"/>
        <w:tab w:val="right" w:pos="9360"/>
      </w:tabs>
    </w:pPr>
    <w:r>
      <w:rPr>
        <w:i/>
        <w:sz w:val="20"/>
      </w:rPr>
      <w:t>420-B20 Lab 7</w:t>
    </w:r>
    <w:r w:rsidR="00CD490B">
      <w:rPr>
        <w:i/>
        <w:sz w:val="20"/>
      </w:rPr>
      <w:tab/>
    </w:r>
    <w:r w:rsidR="00CD490B">
      <w:rPr>
        <w:i/>
        <w:sz w:val="20"/>
      </w:rPr>
      <w:tab/>
      <w:t xml:space="preserve">Page </w:t>
    </w:r>
    <w:r w:rsidR="00CD490B">
      <w:rPr>
        <w:rStyle w:val="PageNumber"/>
        <w:i/>
        <w:sz w:val="20"/>
      </w:rPr>
      <w:fldChar w:fldCharType="begin"/>
    </w:r>
    <w:r w:rsidR="00CD490B">
      <w:rPr>
        <w:rStyle w:val="PageNumber"/>
        <w:i/>
        <w:sz w:val="20"/>
      </w:rPr>
      <w:instrText xml:space="preserve"> PAGE </w:instrText>
    </w:r>
    <w:r w:rsidR="00CD490B">
      <w:rPr>
        <w:rStyle w:val="PageNumber"/>
        <w:i/>
        <w:sz w:val="20"/>
      </w:rPr>
      <w:fldChar w:fldCharType="separate"/>
    </w:r>
    <w:r w:rsidR="00325599">
      <w:rPr>
        <w:rStyle w:val="PageNumber"/>
        <w:i/>
        <w:noProof/>
        <w:sz w:val="20"/>
      </w:rPr>
      <w:t>3</w:t>
    </w:r>
    <w:r w:rsidR="00CD490B">
      <w:rPr>
        <w:rStyle w:val="PageNumber"/>
        <w:i/>
        <w:sz w:val="20"/>
      </w:rPr>
      <w:fldChar w:fldCharType="end"/>
    </w:r>
    <w:r w:rsidR="00CD490B">
      <w:rPr>
        <w:rStyle w:val="PageNumber"/>
        <w:i/>
        <w:sz w:val="20"/>
      </w:rPr>
      <w:t xml:space="preserve"> of </w:t>
    </w:r>
    <w:r w:rsidR="00CD490B">
      <w:rPr>
        <w:rStyle w:val="PageNumber"/>
        <w:i/>
        <w:sz w:val="20"/>
      </w:rPr>
      <w:fldChar w:fldCharType="begin"/>
    </w:r>
    <w:r w:rsidR="00CD490B">
      <w:rPr>
        <w:rStyle w:val="PageNumber"/>
        <w:i/>
        <w:sz w:val="20"/>
      </w:rPr>
      <w:instrText xml:space="preserve"> NUMPAGES \*Arabic </w:instrText>
    </w:r>
    <w:r w:rsidR="00CD490B">
      <w:rPr>
        <w:rStyle w:val="PageNumber"/>
        <w:i/>
        <w:sz w:val="20"/>
      </w:rPr>
      <w:fldChar w:fldCharType="separate"/>
    </w:r>
    <w:r w:rsidR="00325599">
      <w:rPr>
        <w:rStyle w:val="PageNumber"/>
        <w:i/>
        <w:noProof/>
        <w:sz w:val="20"/>
      </w:rPr>
      <w:t>3</w:t>
    </w:r>
    <w:r w:rsidR="00CD490B">
      <w:rPr>
        <w:rStyle w:val="PageNumber"/>
        <w:i/>
        <w:sz w:val="20"/>
      </w:rPr>
      <w:fldChar w:fldCharType="end"/>
    </w:r>
  </w:p>
  <w:p w:rsidR="00BE0793" w:rsidRDefault="00BE07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BCD" w:rsidRDefault="00813BCD">
      <w:r>
        <w:separator/>
      </w:r>
    </w:p>
  </w:footnote>
  <w:footnote w:type="continuationSeparator" w:id="0">
    <w:p w:rsidR="00813BCD" w:rsidRDefault="00813B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CC266B6"/>
    <w:lvl w:ilvl="0">
      <w:start w:val="1"/>
      <w:numFmt w:val="upperLetter"/>
      <w:pStyle w:val="Heading1"/>
      <w:lvlText w:val="%1."/>
      <w:lvlJc w:val="left"/>
      <w:pPr>
        <w:tabs>
          <w:tab w:val="num" w:pos="720"/>
        </w:tabs>
        <w:ind w:left="720" w:hanging="720"/>
      </w:pPr>
    </w:lvl>
    <w:lvl w:ilvl="1">
      <w:start w:val="1"/>
      <w:numFmt w:val="decimal"/>
      <w:pStyle w:val="Heading2"/>
      <w:lvlText w:val="%2."/>
      <w:lvlJc w:val="left"/>
      <w:pPr>
        <w:tabs>
          <w:tab w:val="num" w:pos="720"/>
        </w:tabs>
        <w:ind w:left="720" w:hanging="720"/>
      </w:pPr>
    </w:lvl>
    <w:lvl w:ilvl="2">
      <w:start w:val="1"/>
      <w:numFmt w:val="lowerLetter"/>
      <w:pStyle w:val="Heading3"/>
      <w:lvlText w:val="%3."/>
      <w:lvlJc w:val="left"/>
      <w:pPr>
        <w:tabs>
          <w:tab w:val="num" w:pos="2160"/>
        </w:tabs>
        <w:ind w:left="2160" w:hanging="720"/>
      </w:pPr>
    </w:lvl>
    <w:lvl w:ilvl="3">
      <w:start w:val="1"/>
      <w:numFmt w:val="lowerRoman"/>
      <w:pStyle w:val="Heading4"/>
      <w:lvlText w:val="%4."/>
      <w:lvlJc w:val="left"/>
      <w:pPr>
        <w:tabs>
          <w:tab w:val="num" w:pos="2880"/>
        </w:tabs>
        <w:ind w:left="2880" w:hanging="720"/>
      </w:pPr>
    </w:lvl>
    <w:lvl w:ilvl="4">
      <w:start w:val="1"/>
      <w:numFmt w:val="decimal"/>
      <w:pStyle w:val="Heading5"/>
      <w:lvlText w:val="%5."/>
      <w:lvlJc w:val="left"/>
      <w:pPr>
        <w:tabs>
          <w:tab w:val="num" w:pos="0"/>
        </w:tabs>
        <w:ind w:left="0" w:firstLine="0"/>
      </w:pPr>
    </w:lvl>
    <w:lvl w:ilvl="5">
      <w:start w:val="1"/>
      <w:numFmt w:val="decimal"/>
      <w:pStyle w:val="Heading6"/>
      <w:lvlText w:val="%6."/>
      <w:lvlJc w:val="left"/>
      <w:pPr>
        <w:tabs>
          <w:tab w:val="num" w:pos="0"/>
        </w:tabs>
        <w:ind w:left="0" w:firstLine="0"/>
      </w:pPr>
    </w:lvl>
    <w:lvl w:ilvl="6">
      <w:start w:val="1"/>
      <w:numFmt w:val="lowerLetter"/>
      <w:pStyle w:val="Heading7"/>
      <w:lvlText w:val="%7."/>
      <w:lvlJc w:val="left"/>
      <w:pPr>
        <w:tabs>
          <w:tab w:val="num" w:pos="0"/>
        </w:tabs>
        <w:ind w:left="0" w:firstLine="0"/>
      </w:pPr>
    </w:lvl>
    <w:lvl w:ilvl="7">
      <w:start w:val="1"/>
      <w:numFmt w:val="lowerRoman"/>
      <w:pStyle w:val="Heading8"/>
      <w:lvlText w:val="%8."/>
      <w:lvlJc w:val="left"/>
      <w:pPr>
        <w:tabs>
          <w:tab w:val="num" w:pos="0"/>
        </w:tabs>
        <w:ind w:left="0" w:firstLine="0"/>
      </w:pPr>
    </w:lvl>
    <w:lvl w:ilvl="8">
      <w:numFmt w:val="none"/>
      <w:pStyle w:val="Heading9"/>
      <w:lvlText w:val=""/>
      <w:lvlJc w:val="left"/>
      <w:pPr>
        <w:tabs>
          <w:tab w:val="num" w:pos="0"/>
        </w:tabs>
        <w:ind w:left="0" w:firstLine="0"/>
      </w:pPr>
    </w:lvl>
  </w:abstractNum>
  <w:abstractNum w:abstractNumId="1" w15:restartNumberingAfterBreak="0">
    <w:nsid w:val="00000001"/>
    <w:multiLevelType w:val="multilevel"/>
    <w:tmpl w:val="00000001"/>
    <w:lvl w:ilvl="0">
      <w:start w:val="1"/>
      <w:numFmt w:val="upperLetter"/>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Roman"/>
      <w:lvlText w:val="%4."/>
      <w:lvlJc w:val="left"/>
      <w:pPr>
        <w:tabs>
          <w:tab w:val="num" w:pos="1440"/>
        </w:tabs>
        <w:ind w:left="1440" w:hanging="36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lowerLetter"/>
      <w:suff w:val="nothing"/>
      <w:lvlText w:val="%7."/>
      <w:lvlJc w:val="left"/>
      <w:pPr>
        <w:tabs>
          <w:tab w:val="num" w:pos="0"/>
        </w:tabs>
        <w:ind w:left="0" w:firstLine="0"/>
      </w:pPr>
    </w:lvl>
    <w:lvl w:ilvl="7">
      <w:start w:val="1"/>
      <w:numFmt w:val="lowerRoman"/>
      <w:suff w:val="nothing"/>
      <w:lvlText w:val="%8."/>
      <w:lvlJc w:val="left"/>
      <w:pPr>
        <w:tabs>
          <w:tab w:val="num" w:pos="0"/>
        </w:tabs>
        <w:ind w:left="0" w:firstLine="0"/>
      </w:pPr>
    </w:lvl>
    <w:lvl w:ilvl="8">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decimal"/>
      <w:lvlText w:val="%1."/>
      <w:lvlJc w:val="left"/>
      <w:pPr>
        <w:tabs>
          <w:tab w:val="num" w:pos="360"/>
        </w:tabs>
        <w:ind w:left="360" w:hanging="360"/>
      </w:pPr>
    </w:lvl>
  </w:abstractNum>
  <w:abstractNum w:abstractNumId="3" w15:restartNumberingAfterBreak="0">
    <w:nsid w:val="00000003"/>
    <w:multiLevelType w:val="singleLevel"/>
    <w:tmpl w:val="00000003"/>
    <w:name w:val="WW8Num10"/>
    <w:lvl w:ilvl="0">
      <w:start w:val="1"/>
      <w:numFmt w:val="decimal"/>
      <w:lvlText w:val="%1."/>
      <w:lvlJc w:val="left"/>
      <w:pPr>
        <w:tabs>
          <w:tab w:val="num" w:pos="360"/>
        </w:tabs>
        <w:ind w:left="360" w:hanging="360"/>
      </w:pPr>
    </w:lvl>
  </w:abstractNum>
  <w:abstractNum w:abstractNumId="4" w15:restartNumberingAfterBreak="0">
    <w:nsid w:val="00000004"/>
    <w:multiLevelType w:val="singleLevel"/>
    <w:tmpl w:val="00000004"/>
    <w:name w:val="WW8Num11"/>
    <w:lvl w:ilvl="0">
      <w:start w:val="1"/>
      <w:numFmt w:val="decimal"/>
      <w:lvlText w:val="%1."/>
      <w:lvlJc w:val="left"/>
      <w:pPr>
        <w:tabs>
          <w:tab w:val="num" w:pos="360"/>
        </w:tabs>
        <w:ind w:left="360" w:hanging="360"/>
      </w:pPr>
    </w:lvl>
  </w:abstractNum>
  <w:abstractNum w:abstractNumId="5" w15:restartNumberingAfterBreak="0">
    <w:nsid w:val="00000005"/>
    <w:multiLevelType w:val="singleLevel"/>
    <w:tmpl w:val="00000005"/>
    <w:name w:val="WW8Num12"/>
    <w:lvl w:ilvl="0">
      <w:start w:val="1"/>
      <w:numFmt w:val="decimal"/>
      <w:lvlText w:val="%1."/>
      <w:lvlJc w:val="left"/>
      <w:pPr>
        <w:tabs>
          <w:tab w:val="num" w:pos="540"/>
        </w:tabs>
        <w:ind w:left="540" w:hanging="360"/>
      </w:pPr>
    </w:lvl>
  </w:abstractNum>
  <w:abstractNum w:abstractNumId="6" w15:restartNumberingAfterBreak="0">
    <w:nsid w:val="06E66120"/>
    <w:multiLevelType w:val="hybridMultilevel"/>
    <w:tmpl w:val="CD4A478A"/>
    <w:name w:val="WW8Num112"/>
    <w:lvl w:ilvl="0" w:tplc="C84E14FA">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37805F0"/>
    <w:multiLevelType w:val="hybridMultilevel"/>
    <w:tmpl w:val="C69CC5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42C1090"/>
    <w:multiLevelType w:val="hybridMultilevel"/>
    <w:tmpl w:val="3CF01C8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162301AB"/>
    <w:multiLevelType w:val="multilevel"/>
    <w:tmpl w:val="75A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6049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540E5E"/>
    <w:multiLevelType w:val="hybridMultilevel"/>
    <w:tmpl w:val="3F6448DC"/>
    <w:lvl w:ilvl="0" w:tplc="ADA88246">
      <w:start w:val="1"/>
      <w:numFmt w:val="decimal"/>
      <w:lvlText w:val="%1."/>
      <w:lvlJc w:val="left"/>
      <w:pPr>
        <w:tabs>
          <w:tab w:val="num" w:pos="720"/>
        </w:tabs>
        <w:ind w:left="720" w:hanging="360"/>
      </w:pPr>
    </w:lvl>
    <w:lvl w:ilvl="1" w:tplc="20F8376A">
      <w:numFmt w:val="none"/>
      <w:lvlText w:val=""/>
      <w:lvlJc w:val="left"/>
      <w:pPr>
        <w:tabs>
          <w:tab w:val="num" w:pos="360"/>
        </w:tabs>
      </w:pPr>
    </w:lvl>
    <w:lvl w:ilvl="2" w:tplc="2A0C7FC6">
      <w:numFmt w:val="none"/>
      <w:lvlText w:val=""/>
      <w:lvlJc w:val="left"/>
      <w:pPr>
        <w:tabs>
          <w:tab w:val="num" w:pos="360"/>
        </w:tabs>
      </w:pPr>
    </w:lvl>
    <w:lvl w:ilvl="3" w:tplc="45DA4A62">
      <w:numFmt w:val="none"/>
      <w:lvlText w:val=""/>
      <w:lvlJc w:val="left"/>
      <w:pPr>
        <w:tabs>
          <w:tab w:val="num" w:pos="360"/>
        </w:tabs>
      </w:pPr>
    </w:lvl>
    <w:lvl w:ilvl="4" w:tplc="E828059C">
      <w:numFmt w:val="none"/>
      <w:lvlText w:val=""/>
      <w:lvlJc w:val="left"/>
      <w:pPr>
        <w:tabs>
          <w:tab w:val="num" w:pos="360"/>
        </w:tabs>
      </w:pPr>
    </w:lvl>
    <w:lvl w:ilvl="5" w:tplc="AAA896DE">
      <w:numFmt w:val="none"/>
      <w:lvlText w:val=""/>
      <w:lvlJc w:val="left"/>
      <w:pPr>
        <w:tabs>
          <w:tab w:val="num" w:pos="360"/>
        </w:tabs>
      </w:pPr>
    </w:lvl>
    <w:lvl w:ilvl="6" w:tplc="704CB12A">
      <w:numFmt w:val="none"/>
      <w:lvlText w:val=""/>
      <w:lvlJc w:val="left"/>
      <w:pPr>
        <w:tabs>
          <w:tab w:val="num" w:pos="360"/>
        </w:tabs>
      </w:pPr>
    </w:lvl>
    <w:lvl w:ilvl="7" w:tplc="2CBCB388">
      <w:numFmt w:val="none"/>
      <w:lvlText w:val=""/>
      <w:lvlJc w:val="left"/>
      <w:pPr>
        <w:tabs>
          <w:tab w:val="num" w:pos="360"/>
        </w:tabs>
      </w:pPr>
    </w:lvl>
    <w:lvl w:ilvl="8" w:tplc="155CDB74">
      <w:numFmt w:val="none"/>
      <w:lvlText w:val=""/>
      <w:lvlJc w:val="left"/>
      <w:pPr>
        <w:tabs>
          <w:tab w:val="num" w:pos="360"/>
        </w:tabs>
      </w:pPr>
    </w:lvl>
  </w:abstractNum>
  <w:abstractNum w:abstractNumId="12" w15:restartNumberingAfterBreak="0">
    <w:nsid w:val="5BA47D9E"/>
    <w:multiLevelType w:val="hybridMultilevel"/>
    <w:tmpl w:val="C69CC5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BB66399"/>
    <w:multiLevelType w:val="hybridMultilevel"/>
    <w:tmpl w:val="5AB8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6481"/>
    <w:multiLevelType w:val="multilevel"/>
    <w:tmpl w:val="CA384B6C"/>
    <w:lvl w:ilvl="0">
      <w:start w:val="1"/>
      <w:numFmt w:val="decimal"/>
      <w:lvlText w:val="%1."/>
      <w:lvlJc w:val="left"/>
      <w:pPr>
        <w:tabs>
          <w:tab w:val="num" w:pos="720"/>
        </w:tabs>
        <w:suppressAutoHyphens/>
        <w:ind w:left="720" w:hanging="360"/>
      </w:pPr>
    </w:lvl>
    <w:lvl w:ilvl="1">
      <w:start w:val="1"/>
      <w:numFmt w:val="lowerLetter"/>
      <w:lvlText w:val="%2."/>
      <w:lvlJc w:val="left"/>
      <w:pPr>
        <w:tabs>
          <w:tab w:val="num" w:pos="1800"/>
        </w:tabs>
        <w:suppressAutoHyphens/>
        <w:ind w:left="1800" w:hanging="360"/>
      </w:pPr>
    </w:lvl>
    <w:lvl w:ilvl="2">
      <w:start w:val="1"/>
      <w:numFmt w:val="lowerRoman"/>
      <w:lvlText w:val="%3."/>
      <w:lvlJc w:val="left"/>
      <w:pPr>
        <w:tabs>
          <w:tab w:val="num" w:pos="2520"/>
        </w:tabs>
        <w:suppressAutoHyphens/>
        <w:ind w:left="2520" w:hanging="2520"/>
      </w:pPr>
    </w:lvl>
    <w:lvl w:ilvl="3">
      <w:start w:val="1"/>
      <w:numFmt w:val="decimal"/>
      <w:lvlText w:val="%4."/>
      <w:lvlJc w:val="left"/>
      <w:pPr>
        <w:tabs>
          <w:tab w:val="num" w:pos="3240"/>
        </w:tabs>
        <w:suppressAutoHyphens/>
        <w:ind w:left="3240" w:hanging="360"/>
      </w:pPr>
    </w:lvl>
    <w:lvl w:ilvl="4">
      <w:start w:val="1"/>
      <w:numFmt w:val="lowerLetter"/>
      <w:lvlText w:val="%5."/>
      <w:lvlJc w:val="left"/>
      <w:pPr>
        <w:tabs>
          <w:tab w:val="num" w:pos="3960"/>
        </w:tabs>
        <w:suppressAutoHyphens/>
        <w:ind w:left="3960" w:hanging="360"/>
      </w:pPr>
    </w:lvl>
    <w:lvl w:ilvl="5">
      <w:start w:val="1"/>
      <w:numFmt w:val="lowerRoman"/>
      <w:lvlText w:val="%6."/>
      <w:lvlJc w:val="left"/>
      <w:pPr>
        <w:tabs>
          <w:tab w:val="num" w:pos="4680"/>
        </w:tabs>
        <w:suppressAutoHyphens/>
        <w:ind w:left="4680" w:hanging="4680"/>
      </w:pPr>
    </w:lvl>
    <w:lvl w:ilvl="6">
      <w:start w:val="1"/>
      <w:numFmt w:val="decimal"/>
      <w:lvlText w:val="%7."/>
      <w:lvlJc w:val="left"/>
      <w:pPr>
        <w:tabs>
          <w:tab w:val="num" w:pos="5400"/>
        </w:tabs>
        <w:suppressAutoHyphens/>
        <w:ind w:left="5400" w:hanging="360"/>
      </w:pPr>
    </w:lvl>
    <w:lvl w:ilvl="7">
      <w:start w:val="1"/>
      <w:numFmt w:val="lowerLetter"/>
      <w:lvlText w:val="%8."/>
      <w:lvlJc w:val="left"/>
      <w:pPr>
        <w:tabs>
          <w:tab w:val="num" w:pos="6120"/>
        </w:tabs>
        <w:suppressAutoHyphens/>
        <w:ind w:left="6120" w:hanging="360"/>
      </w:pPr>
    </w:lvl>
    <w:lvl w:ilvl="8">
      <w:start w:val="1"/>
      <w:numFmt w:val="lowerRoman"/>
      <w:lvlText w:val="%9."/>
      <w:lvlJc w:val="left"/>
      <w:pPr>
        <w:tabs>
          <w:tab w:val="num" w:pos="6840"/>
        </w:tabs>
        <w:suppressAutoHyphens/>
        <w:ind w:left="6840" w:hanging="6840"/>
      </w:pPr>
    </w:lvl>
  </w:abstractNum>
  <w:abstractNum w:abstractNumId="15" w15:restartNumberingAfterBreak="0">
    <w:nsid w:val="7BE00880"/>
    <w:multiLevelType w:val="hybridMultilevel"/>
    <w:tmpl w:val="93F2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1"/>
  </w:num>
  <w:num w:numId="7">
    <w:abstractNumId w:val="12"/>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9"/>
  </w:num>
  <w:num w:numId="18">
    <w:abstractNumId w:val="15"/>
  </w:num>
  <w:num w:numId="19">
    <w:abstractNumId w:val="10"/>
  </w:num>
  <w:num w:numId="20">
    <w:abstractNumId w:val="13"/>
  </w:num>
  <w:num w:numId="21">
    <w:abstractNumId w:val="6"/>
  </w:num>
  <w:num w:numId="22">
    <w:abstractNumId w:val="14"/>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36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AE"/>
    <w:rsid w:val="000367E1"/>
    <w:rsid w:val="00070F40"/>
    <w:rsid w:val="00084FAE"/>
    <w:rsid w:val="000E1CBA"/>
    <w:rsid w:val="000E727E"/>
    <w:rsid w:val="000F727A"/>
    <w:rsid w:val="001173B6"/>
    <w:rsid w:val="001177B6"/>
    <w:rsid w:val="0015249A"/>
    <w:rsid w:val="001779B8"/>
    <w:rsid w:val="001862FB"/>
    <w:rsid w:val="00194DB4"/>
    <w:rsid w:val="001A7952"/>
    <w:rsid w:val="001B1315"/>
    <w:rsid w:val="001D2D81"/>
    <w:rsid w:val="001E6A0C"/>
    <w:rsid w:val="001E7ABA"/>
    <w:rsid w:val="001F09F8"/>
    <w:rsid w:val="001F2D0E"/>
    <w:rsid w:val="00200FCE"/>
    <w:rsid w:val="002458EC"/>
    <w:rsid w:val="00253A23"/>
    <w:rsid w:val="002A51AC"/>
    <w:rsid w:val="0032543F"/>
    <w:rsid w:val="00325599"/>
    <w:rsid w:val="00326D99"/>
    <w:rsid w:val="0038766D"/>
    <w:rsid w:val="00392010"/>
    <w:rsid w:val="003C4831"/>
    <w:rsid w:val="00411334"/>
    <w:rsid w:val="00454FAA"/>
    <w:rsid w:val="00477969"/>
    <w:rsid w:val="004A33E1"/>
    <w:rsid w:val="004A413F"/>
    <w:rsid w:val="0050044D"/>
    <w:rsid w:val="00551C51"/>
    <w:rsid w:val="0055595E"/>
    <w:rsid w:val="005623D0"/>
    <w:rsid w:val="005734B3"/>
    <w:rsid w:val="005A48BD"/>
    <w:rsid w:val="005C5893"/>
    <w:rsid w:val="005C78F6"/>
    <w:rsid w:val="006100AB"/>
    <w:rsid w:val="00625DCD"/>
    <w:rsid w:val="0064643D"/>
    <w:rsid w:val="00650490"/>
    <w:rsid w:val="0066436A"/>
    <w:rsid w:val="00665E1E"/>
    <w:rsid w:val="00693B2A"/>
    <w:rsid w:val="006A4549"/>
    <w:rsid w:val="006E268D"/>
    <w:rsid w:val="00725737"/>
    <w:rsid w:val="00732CB9"/>
    <w:rsid w:val="00750428"/>
    <w:rsid w:val="007605DC"/>
    <w:rsid w:val="00766294"/>
    <w:rsid w:val="0077122F"/>
    <w:rsid w:val="00782415"/>
    <w:rsid w:val="00783C65"/>
    <w:rsid w:val="00797A8D"/>
    <w:rsid w:val="007D4D85"/>
    <w:rsid w:val="00813BCD"/>
    <w:rsid w:val="008205F2"/>
    <w:rsid w:val="00831D76"/>
    <w:rsid w:val="008641AD"/>
    <w:rsid w:val="00867C28"/>
    <w:rsid w:val="0088470E"/>
    <w:rsid w:val="008873CF"/>
    <w:rsid w:val="008A38DF"/>
    <w:rsid w:val="008C75B6"/>
    <w:rsid w:val="008E3EA8"/>
    <w:rsid w:val="009224D3"/>
    <w:rsid w:val="0092644E"/>
    <w:rsid w:val="00956777"/>
    <w:rsid w:val="009929B2"/>
    <w:rsid w:val="009A14A2"/>
    <w:rsid w:val="009A56C9"/>
    <w:rsid w:val="009B7325"/>
    <w:rsid w:val="009D7185"/>
    <w:rsid w:val="009E5C43"/>
    <w:rsid w:val="00A22318"/>
    <w:rsid w:val="00A3787F"/>
    <w:rsid w:val="00A541BE"/>
    <w:rsid w:val="00A5438E"/>
    <w:rsid w:val="00A57761"/>
    <w:rsid w:val="00A77FE8"/>
    <w:rsid w:val="00A80712"/>
    <w:rsid w:val="00A93780"/>
    <w:rsid w:val="00AB5326"/>
    <w:rsid w:val="00AB797B"/>
    <w:rsid w:val="00AF41ED"/>
    <w:rsid w:val="00B15B6B"/>
    <w:rsid w:val="00B205D0"/>
    <w:rsid w:val="00B2315B"/>
    <w:rsid w:val="00B377F2"/>
    <w:rsid w:val="00B62306"/>
    <w:rsid w:val="00B74710"/>
    <w:rsid w:val="00BD237F"/>
    <w:rsid w:val="00BD3471"/>
    <w:rsid w:val="00BD4584"/>
    <w:rsid w:val="00BE0793"/>
    <w:rsid w:val="00C02ED9"/>
    <w:rsid w:val="00C074A8"/>
    <w:rsid w:val="00C22960"/>
    <w:rsid w:val="00C265E5"/>
    <w:rsid w:val="00C53F89"/>
    <w:rsid w:val="00C66706"/>
    <w:rsid w:val="00C91F49"/>
    <w:rsid w:val="00CB0DF2"/>
    <w:rsid w:val="00CB4728"/>
    <w:rsid w:val="00CD490B"/>
    <w:rsid w:val="00D052EB"/>
    <w:rsid w:val="00D31ED5"/>
    <w:rsid w:val="00D720C0"/>
    <w:rsid w:val="00D745A0"/>
    <w:rsid w:val="00D86F6D"/>
    <w:rsid w:val="00D962BA"/>
    <w:rsid w:val="00DA4B91"/>
    <w:rsid w:val="00DA67B4"/>
    <w:rsid w:val="00DA6CB4"/>
    <w:rsid w:val="00E06809"/>
    <w:rsid w:val="00E452FF"/>
    <w:rsid w:val="00E51792"/>
    <w:rsid w:val="00E544BF"/>
    <w:rsid w:val="00E556FD"/>
    <w:rsid w:val="00E609B6"/>
    <w:rsid w:val="00E65DE4"/>
    <w:rsid w:val="00E670E5"/>
    <w:rsid w:val="00EA7FC8"/>
    <w:rsid w:val="00EC6A3B"/>
    <w:rsid w:val="00ED1B2D"/>
    <w:rsid w:val="00F04011"/>
    <w:rsid w:val="00F13340"/>
    <w:rsid w:val="00F25345"/>
    <w:rsid w:val="00F32F8E"/>
    <w:rsid w:val="00F47AB6"/>
    <w:rsid w:val="00F86491"/>
    <w:rsid w:val="00F9059A"/>
    <w:rsid w:val="00F92876"/>
    <w:rsid w:val="00F92988"/>
    <w:rsid w:val="00FA3C45"/>
    <w:rsid w:val="00FC4CF6"/>
    <w:rsid w:val="00FC6843"/>
    <w:rsid w:val="00FD5703"/>
    <w:rsid w:val="00FE3985"/>
    <w:rsid w:val="00FE61E1"/>
    <w:rsid w:val="00FE6F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white">
      <v:fill color="white"/>
    </o:shapedefaults>
    <o:shapelayout v:ext="edit">
      <o:idmap v:ext="edit" data="1"/>
    </o:shapelayout>
  </w:shapeDefaults>
  <w:decimalSymbol w:val="."/>
  <w:listSeparator w:val=","/>
  <w15:docId w15:val="{A1A87B92-16E8-4881-BACC-DC7DF8E4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EA8"/>
    <w:rPr>
      <w:rFonts w:ascii="Verdana" w:hAnsi="Verdana"/>
      <w:sz w:val="22"/>
      <w:lang w:val="en-US" w:eastAsia="en-US"/>
    </w:rPr>
  </w:style>
  <w:style w:type="paragraph" w:styleId="Heading1">
    <w:name w:val="heading 1"/>
    <w:basedOn w:val="Normal"/>
    <w:next w:val="Normal"/>
    <w:qFormat/>
    <w:rsid w:val="00693B2A"/>
    <w:pPr>
      <w:keepNext/>
      <w:numPr>
        <w:numId w:val="16"/>
      </w:numPr>
      <w:tabs>
        <w:tab w:val="clear" w:pos="720"/>
      </w:tabs>
      <w:spacing w:before="240" w:after="120"/>
      <w:ind w:left="360" w:hanging="360"/>
      <w:outlineLvl w:val="0"/>
    </w:pPr>
    <w:rPr>
      <w:b/>
      <w:spacing w:val="-3"/>
      <w:kern w:val="28"/>
      <w:sz w:val="28"/>
      <w:lang w:val="en-CA"/>
    </w:rPr>
  </w:style>
  <w:style w:type="paragraph" w:styleId="Heading2">
    <w:name w:val="heading 2"/>
    <w:basedOn w:val="Normal"/>
    <w:next w:val="Normal"/>
    <w:qFormat/>
    <w:rsid w:val="008E3EA8"/>
    <w:pPr>
      <w:numPr>
        <w:ilvl w:val="1"/>
        <w:numId w:val="16"/>
      </w:numPr>
      <w:spacing w:before="120"/>
      <w:ind w:left="360" w:hanging="360"/>
      <w:outlineLvl w:val="1"/>
    </w:pPr>
    <w:rPr>
      <w:spacing w:val="-3"/>
      <w:lang w:val="en-CA"/>
    </w:rPr>
  </w:style>
  <w:style w:type="paragraph" w:styleId="Heading3">
    <w:name w:val="heading 3"/>
    <w:basedOn w:val="Normal"/>
    <w:next w:val="Normal"/>
    <w:link w:val="Heading3Char"/>
    <w:uiPriority w:val="9"/>
    <w:qFormat/>
    <w:rsid w:val="00411334"/>
    <w:pPr>
      <w:keepNext/>
      <w:numPr>
        <w:ilvl w:val="2"/>
        <w:numId w:val="16"/>
      </w:numPr>
      <w:tabs>
        <w:tab w:val="clear" w:pos="2160"/>
      </w:tabs>
      <w:spacing w:before="120"/>
      <w:ind w:left="720" w:hanging="360"/>
      <w:outlineLvl w:val="2"/>
    </w:pPr>
    <w:rPr>
      <w:spacing w:val="-3"/>
      <w:lang w:val="en-CA"/>
    </w:rPr>
  </w:style>
  <w:style w:type="paragraph" w:styleId="Heading4">
    <w:name w:val="heading 4"/>
    <w:basedOn w:val="Normal"/>
    <w:next w:val="Normal"/>
    <w:qFormat/>
    <w:rsid w:val="00411334"/>
    <w:pPr>
      <w:keepNext/>
      <w:numPr>
        <w:ilvl w:val="3"/>
        <w:numId w:val="16"/>
      </w:numPr>
      <w:tabs>
        <w:tab w:val="clear" w:pos="2880"/>
      </w:tabs>
      <w:spacing w:before="120"/>
      <w:ind w:left="1080" w:hanging="360"/>
      <w:outlineLvl w:val="3"/>
    </w:pPr>
    <w:rPr>
      <w:i/>
      <w:spacing w:val="-3"/>
      <w:lang w:val="en-CA"/>
    </w:rPr>
  </w:style>
  <w:style w:type="paragraph" w:styleId="Heading5">
    <w:name w:val="heading 5"/>
    <w:basedOn w:val="Normal"/>
    <w:next w:val="Normal"/>
    <w:qFormat/>
    <w:rsid w:val="00411334"/>
    <w:pPr>
      <w:numPr>
        <w:ilvl w:val="4"/>
        <w:numId w:val="16"/>
      </w:numPr>
      <w:spacing w:before="240" w:after="60"/>
      <w:outlineLvl w:val="4"/>
    </w:pPr>
    <w:rPr>
      <w:spacing w:val="-3"/>
      <w:lang w:val="en-CA"/>
    </w:rPr>
  </w:style>
  <w:style w:type="paragraph" w:styleId="Heading6">
    <w:name w:val="heading 6"/>
    <w:basedOn w:val="Normal"/>
    <w:next w:val="Normal"/>
    <w:qFormat/>
    <w:rsid w:val="00411334"/>
    <w:pPr>
      <w:numPr>
        <w:ilvl w:val="5"/>
        <w:numId w:val="16"/>
      </w:numPr>
      <w:outlineLvl w:val="5"/>
    </w:pPr>
    <w:rPr>
      <w:lang w:val="en-CA"/>
    </w:rPr>
  </w:style>
  <w:style w:type="paragraph" w:styleId="Heading7">
    <w:name w:val="heading 7"/>
    <w:basedOn w:val="Normal"/>
    <w:next w:val="Normal"/>
    <w:qFormat/>
    <w:rsid w:val="00411334"/>
    <w:pPr>
      <w:numPr>
        <w:ilvl w:val="6"/>
        <w:numId w:val="16"/>
      </w:numPr>
      <w:outlineLvl w:val="6"/>
    </w:pPr>
    <w:rPr>
      <w:lang w:val="en-CA"/>
    </w:rPr>
  </w:style>
  <w:style w:type="paragraph" w:styleId="Heading8">
    <w:name w:val="heading 8"/>
    <w:basedOn w:val="Normal"/>
    <w:next w:val="Normal"/>
    <w:qFormat/>
    <w:rsid w:val="00411334"/>
    <w:pPr>
      <w:numPr>
        <w:ilvl w:val="7"/>
        <w:numId w:val="16"/>
      </w:numPr>
      <w:outlineLvl w:val="7"/>
    </w:pPr>
    <w:rPr>
      <w:lang w:val="en-CA"/>
    </w:rPr>
  </w:style>
  <w:style w:type="paragraph" w:styleId="Heading9">
    <w:name w:val="heading 9"/>
    <w:basedOn w:val="Normal"/>
    <w:next w:val="Normal"/>
    <w:qFormat/>
    <w:rsid w:val="00411334"/>
    <w:pPr>
      <w:numPr>
        <w:ilvl w:val="8"/>
        <w:numId w:val="1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D31ED5"/>
  </w:style>
  <w:style w:type="character" w:styleId="PageNumber">
    <w:name w:val="page number"/>
    <w:basedOn w:val="DefaultParagraphFont"/>
    <w:rsid w:val="00D31ED5"/>
  </w:style>
  <w:style w:type="character" w:customStyle="1" w:styleId="EndnoteCharacters">
    <w:name w:val="Endnote Characters"/>
    <w:rsid w:val="00D31ED5"/>
  </w:style>
  <w:style w:type="paragraph" w:styleId="BodyText">
    <w:name w:val="Body Text"/>
    <w:basedOn w:val="Normal"/>
    <w:semiHidden/>
    <w:rsid w:val="00D31ED5"/>
    <w:pPr>
      <w:spacing w:after="120"/>
    </w:pPr>
  </w:style>
  <w:style w:type="paragraph" w:customStyle="1" w:styleId="Heading">
    <w:name w:val="Heading"/>
    <w:basedOn w:val="Normal"/>
    <w:next w:val="BodyText"/>
    <w:rsid w:val="00D31ED5"/>
    <w:pPr>
      <w:keepNext/>
      <w:spacing w:before="240" w:after="120"/>
    </w:pPr>
    <w:rPr>
      <w:rFonts w:eastAsia="MS Mincho" w:cs="Tahoma"/>
      <w:sz w:val="28"/>
      <w:szCs w:val="28"/>
    </w:rPr>
  </w:style>
  <w:style w:type="paragraph" w:styleId="List">
    <w:name w:val="List"/>
    <w:basedOn w:val="BodyText"/>
    <w:semiHidden/>
    <w:rsid w:val="00D31ED5"/>
    <w:rPr>
      <w:rFonts w:cs="Tahoma"/>
    </w:rPr>
  </w:style>
  <w:style w:type="paragraph" w:styleId="Header">
    <w:name w:val="header"/>
    <w:basedOn w:val="Normal"/>
    <w:semiHidden/>
    <w:rsid w:val="00D31ED5"/>
    <w:pPr>
      <w:tabs>
        <w:tab w:val="center" w:pos="4320"/>
        <w:tab w:val="right" w:pos="8640"/>
      </w:tabs>
    </w:pPr>
  </w:style>
  <w:style w:type="paragraph" w:styleId="Footer">
    <w:name w:val="footer"/>
    <w:basedOn w:val="Normal"/>
    <w:rsid w:val="00D31ED5"/>
    <w:pPr>
      <w:tabs>
        <w:tab w:val="center" w:pos="4320"/>
        <w:tab w:val="right" w:pos="8640"/>
      </w:tabs>
    </w:pPr>
  </w:style>
  <w:style w:type="paragraph" w:customStyle="1" w:styleId="TableContents">
    <w:name w:val="Table Contents"/>
    <w:basedOn w:val="Normal"/>
    <w:rsid w:val="00D31ED5"/>
    <w:pPr>
      <w:suppressLineNumbers/>
    </w:pPr>
  </w:style>
  <w:style w:type="paragraph" w:customStyle="1" w:styleId="TableHeading">
    <w:name w:val="Table Heading"/>
    <w:basedOn w:val="TableContents"/>
    <w:rsid w:val="00D31ED5"/>
    <w:pPr>
      <w:jc w:val="center"/>
    </w:pPr>
    <w:rPr>
      <w:b/>
      <w:bCs/>
    </w:rPr>
  </w:style>
  <w:style w:type="paragraph" w:styleId="Caption">
    <w:name w:val="caption"/>
    <w:basedOn w:val="Normal"/>
    <w:uiPriority w:val="35"/>
    <w:semiHidden/>
    <w:unhideWhenUsed/>
    <w:qFormat/>
    <w:rsid w:val="00D31ED5"/>
    <w:pPr>
      <w:spacing w:after="200"/>
    </w:pPr>
    <w:rPr>
      <w:rFonts w:cs="Tahoma"/>
      <w:b/>
      <w:bCs/>
      <w:color w:val="4F81BD" w:themeColor="accent1"/>
      <w:sz w:val="18"/>
      <w:szCs w:val="18"/>
    </w:rPr>
  </w:style>
  <w:style w:type="paragraph" w:customStyle="1" w:styleId="Index">
    <w:name w:val="Index"/>
    <w:basedOn w:val="Normal"/>
    <w:rsid w:val="00D31ED5"/>
    <w:pPr>
      <w:suppressLineNumbers/>
    </w:pPr>
    <w:rPr>
      <w:rFonts w:cs="Tahoma"/>
    </w:rPr>
  </w:style>
  <w:style w:type="paragraph" w:styleId="Title">
    <w:name w:val="Title"/>
    <w:basedOn w:val="Normal"/>
    <w:qFormat/>
    <w:rsid w:val="00411334"/>
    <w:pPr>
      <w:spacing w:before="240" w:after="60"/>
      <w:jc w:val="center"/>
      <w:outlineLvl w:val="0"/>
    </w:pPr>
    <w:rPr>
      <w:b/>
      <w:kern w:val="28"/>
      <w:sz w:val="32"/>
    </w:rPr>
  </w:style>
  <w:style w:type="paragraph" w:styleId="Subtitle">
    <w:name w:val="Subtitle"/>
    <w:basedOn w:val="Heading"/>
    <w:next w:val="BodyText"/>
    <w:uiPriority w:val="11"/>
    <w:qFormat/>
    <w:rsid w:val="00D31ED5"/>
    <w:pPr>
      <w:keepNext w:val="0"/>
      <w:numPr>
        <w:ilvl w:val="1"/>
      </w:numPr>
      <w:spacing w:before="0" w:after="0"/>
    </w:pPr>
    <w:rPr>
      <w:rFonts w:asciiTheme="majorHAnsi" w:eastAsiaTheme="majorEastAsia" w:hAnsiTheme="majorHAnsi" w:cstheme="majorBidi"/>
      <w:i/>
      <w:iCs/>
      <w:color w:val="4F81BD" w:themeColor="accent1"/>
      <w:spacing w:val="15"/>
      <w:sz w:val="24"/>
      <w:szCs w:val="24"/>
    </w:rPr>
  </w:style>
  <w:style w:type="paragraph" w:customStyle="1" w:styleId="6POINT">
    <w:name w:val="6POINT"/>
    <w:basedOn w:val="Normal"/>
    <w:rsid w:val="00D31ED5"/>
    <w:pPr>
      <w:tabs>
        <w:tab w:val="left" w:pos="-720"/>
      </w:tabs>
      <w:spacing w:before="120"/>
    </w:pPr>
    <w:rPr>
      <w:rFonts w:ascii="Helvetica" w:hAnsi="Helvetica"/>
      <w:spacing w:val="-3"/>
      <w:lang w:val="en-GB"/>
    </w:rPr>
  </w:style>
  <w:style w:type="paragraph" w:customStyle="1" w:styleId="cplus">
    <w:name w:val="cplus"/>
    <w:basedOn w:val="6POINT"/>
    <w:rsid w:val="00D31ED5"/>
    <w:rPr>
      <w:rFonts w:ascii="Courier New" w:hAnsi="Courier New"/>
      <w:b/>
    </w:rPr>
  </w:style>
  <w:style w:type="paragraph" w:styleId="BodyTextIndent2">
    <w:name w:val="Body Text Indent 2"/>
    <w:basedOn w:val="Normal"/>
    <w:rsid w:val="00D31ED5"/>
    <w:pPr>
      <w:ind w:left="1692" w:hanging="366"/>
    </w:pPr>
  </w:style>
  <w:style w:type="paragraph" w:styleId="BodyTextIndent3">
    <w:name w:val="Body Text Indent 3"/>
    <w:basedOn w:val="Normal"/>
    <w:rsid w:val="00D31ED5"/>
    <w:pPr>
      <w:ind w:left="1692" w:hanging="360"/>
    </w:pPr>
  </w:style>
  <w:style w:type="paragraph" w:styleId="BalloonText">
    <w:name w:val="Balloon Text"/>
    <w:basedOn w:val="Normal"/>
    <w:rsid w:val="00D31ED5"/>
    <w:rPr>
      <w:rFonts w:ascii="Tahoma" w:hAnsi="Tahoma" w:cs="Tahoma"/>
      <w:sz w:val="16"/>
      <w:szCs w:val="16"/>
    </w:rPr>
  </w:style>
  <w:style w:type="paragraph" w:styleId="ListParagraph">
    <w:name w:val="List Paragraph"/>
    <w:basedOn w:val="Normal"/>
    <w:uiPriority w:val="34"/>
    <w:qFormat/>
    <w:rsid w:val="00411334"/>
    <w:pPr>
      <w:spacing w:line="276" w:lineRule="auto"/>
      <w:ind w:left="720"/>
      <w:contextualSpacing/>
    </w:pPr>
    <w:rPr>
      <w:rFonts w:eastAsiaTheme="minorEastAsia" w:cstheme="minorBidi"/>
      <w:szCs w:val="22"/>
      <w:lang w:val="en-CA" w:bidi="en-US"/>
    </w:rPr>
  </w:style>
  <w:style w:type="paragraph" w:customStyle="1" w:styleId="Standard">
    <w:name w:val="Standard"/>
    <w:qFormat/>
    <w:rsid w:val="00411334"/>
    <w:pPr>
      <w:suppressAutoHyphens/>
    </w:pPr>
    <w:rPr>
      <w:rFonts w:ascii="Arial" w:hAnsi="Arial"/>
      <w:sz w:val="24"/>
      <w:lang w:val="en-US" w:eastAsia="en-US"/>
    </w:rPr>
  </w:style>
  <w:style w:type="table" w:styleId="TableGrid">
    <w:name w:val="Table Grid"/>
    <w:basedOn w:val="TableNormal"/>
    <w:uiPriority w:val="59"/>
    <w:rsid w:val="00EC6A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1">
    <w:name w:val="Light List Accent 1"/>
    <w:basedOn w:val="TableNormal"/>
    <w:uiPriority w:val="61"/>
    <w:rsid w:val="00625DC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8205F2"/>
    <w:rPr>
      <w:rFonts w:ascii="Arial" w:hAnsi="Arial"/>
      <w:spacing w:val="-3"/>
      <w:sz w:val="24"/>
      <w:lang w:eastAsia="en-US"/>
    </w:rPr>
  </w:style>
  <w:style w:type="paragraph" w:styleId="HTMLPreformatted">
    <w:name w:val="HTML Preformatted"/>
    <w:basedOn w:val="Normal"/>
    <w:link w:val="HTMLPreformattedChar"/>
    <w:uiPriority w:val="99"/>
    <w:semiHidden/>
    <w:unhideWhenUsed/>
    <w:rsid w:val="00820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8205F2"/>
    <w:rPr>
      <w:rFonts w:ascii="Courier New" w:hAnsi="Courier New" w:cs="Courier New"/>
    </w:rPr>
  </w:style>
  <w:style w:type="character" w:styleId="HTMLCode">
    <w:name w:val="HTML Code"/>
    <w:basedOn w:val="DefaultParagraphFont"/>
    <w:uiPriority w:val="99"/>
    <w:semiHidden/>
    <w:unhideWhenUsed/>
    <w:rsid w:val="008205F2"/>
    <w:rPr>
      <w:rFonts w:ascii="Courier New" w:eastAsia="Times New Roman" w:hAnsi="Courier New" w:cs="Courier New"/>
      <w:sz w:val="20"/>
      <w:szCs w:val="20"/>
    </w:rPr>
  </w:style>
  <w:style w:type="paragraph" w:styleId="NormalWeb">
    <w:name w:val="Normal (Web)"/>
    <w:basedOn w:val="Normal"/>
    <w:uiPriority w:val="99"/>
    <w:semiHidden/>
    <w:unhideWhenUsed/>
    <w:rsid w:val="00C265E5"/>
    <w:pPr>
      <w:spacing w:before="100" w:beforeAutospacing="1" w:after="100" w:afterAutospacing="1"/>
    </w:pPr>
    <w:rPr>
      <w:rFonts w:ascii="Times New Roman" w:hAnsi="Times New Roman"/>
      <w:szCs w:val="24"/>
      <w:lang w:val="en-CA" w:eastAsia="en-CA"/>
    </w:rPr>
  </w:style>
  <w:style w:type="character" w:styleId="Emphasis">
    <w:name w:val="Emphasis"/>
    <w:basedOn w:val="DefaultParagraphFont"/>
    <w:uiPriority w:val="20"/>
    <w:qFormat/>
    <w:rsid w:val="00C265E5"/>
    <w:rPr>
      <w:i/>
      <w:iCs/>
    </w:rPr>
  </w:style>
  <w:style w:type="character" w:styleId="Hyperlink">
    <w:name w:val="Hyperlink"/>
    <w:basedOn w:val="DefaultParagraphFont"/>
    <w:uiPriority w:val="99"/>
    <w:semiHidden/>
    <w:unhideWhenUsed/>
    <w:rsid w:val="00C265E5"/>
    <w:rPr>
      <w:color w:val="0000FF"/>
      <w:u w:val="single"/>
    </w:rPr>
  </w:style>
  <w:style w:type="paragraph" w:customStyle="1" w:styleId="description">
    <w:name w:val="description"/>
    <w:basedOn w:val="Normal"/>
    <w:link w:val="descriptionChar"/>
    <w:qFormat/>
    <w:rsid w:val="00C265E5"/>
    <w:pPr>
      <w:keepNext/>
      <w:spacing w:before="120"/>
      <w:ind w:left="360"/>
    </w:pPr>
  </w:style>
  <w:style w:type="character" w:customStyle="1" w:styleId="descriptionChar">
    <w:name w:val="description Char"/>
    <w:basedOn w:val="DefaultParagraphFont"/>
    <w:link w:val="description"/>
    <w:rsid w:val="00C265E5"/>
    <w:rPr>
      <w:rFonts w:ascii="Arial" w:hAnsi="Arial"/>
      <w:sz w:val="24"/>
      <w:lang w:val="en-US" w:eastAsia="en-US"/>
    </w:rPr>
  </w:style>
  <w:style w:type="paragraph" w:customStyle="1" w:styleId="java">
    <w:name w:val="java"/>
    <w:basedOn w:val="6POINT"/>
    <w:qFormat/>
    <w:rsid w:val="00ED1B2D"/>
    <w:pPr>
      <w:tabs>
        <w:tab w:val="clear" w:pos="-720"/>
      </w:tabs>
      <w:suppressAutoHyphens/>
      <w:ind w:left="360"/>
    </w:pPr>
    <w:rPr>
      <w:rFonts w:ascii="Courier New" w:hAnsi="Courier New"/>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985080">
      <w:bodyDiv w:val="1"/>
      <w:marLeft w:val="0"/>
      <w:marRight w:val="0"/>
      <w:marTop w:val="0"/>
      <w:marBottom w:val="0"/>
      <w:divBdr>
        <w:top w:val="none" w:sz="0" w:space="0" w:color="auto"/>
        <w:left w:val="none" w:sz="0" w:space="0" w:color="auto"/>
        <w:bottom w:val="none" w:sz="0" w:space="0" w:color="auto"/>
        <w:right w:val="none" w:sz="0" w:space="0" w:color="auto"/>
      </w:divBdr>
    </w:div>
    <w:div w:id="315690435">
      <w:bodyDiv w:val="1"/>
      <w:marLeft w:val="0"/>
      <w:marRight w:val="0"/>
      <w:marTop w:val="0"/>
      <w:marBottom w:val="0"/>
      <w:divBdr>
        <w:top w:val="none" w:sz="0" w:space="0" w:color="auto"/>
        <w:left w:val="none" w:sz="0" w:space="0" w:color="auto"/>
        <w:bottom w:val="none" w:sz="0" w:space="0" w:color="auto"/>
        <w:right w:val="none" w:sz="0" w:space="0" w:color="auto"/>
      </w:divBdr>
    </w:div>
    <w:div w:id="16307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B4584-0B95-4E75-BF43-42C90E3F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Arrays &amp; Searches</vt:lpstr>
    </vt:vector>
  </TitlesOfParts>
  <Company/>
  <LinksUpToDate>false</LinksUpToDate>
  <CharactersWithSpaces>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&amp; Searches</dc:title>
  <dc:creator>Anne Hamilton</dc:creator>
  <cp:lastModifiedBy>cstest</cp:lastModifiedBy>
  <cp:revision>2</cp:revision>
  <cp:lastPrinted>2011-03-16T12:58:00Z</cp:lastPrinted>
  <dcterms:created xsi:type="dcterms:W3CDTF">2016-03-09T15:55:00Z</dcterms:created>
  <dcterms:modified xsi:type="dcterms:W3CDTF">2016-03-09T15:55:00Z</dcterms:modified>
</cp:coreProperties>
</file>
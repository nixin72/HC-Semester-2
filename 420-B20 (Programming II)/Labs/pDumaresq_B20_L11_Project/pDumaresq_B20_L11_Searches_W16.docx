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C8" w:rsidRDefault="007D48C8" w:rsidP="007D48C8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bookmarkStart w:id="0" w:name="_Toc42568079"/>
      <w:r>
        <w:rPr>
          <w:i/>
          <w:sz w:val="32"/>
        </w:rPr>
        <w:t>Programming II (420-B20-HR)</w:t>
      </w:r>
    </w:p>
    <w:p w:rsidR="007D48C8" w:rsidRDefault="007D48C8" w:rsidP="007D48C8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r w:rsidRPr="00B61733">
        <w:rPr>
          <w:i/>
          <w:sz w:val="32"/>
        </w:rPr>
        <w:t xml:space="preserve">Lab </w:t>
      </w:r>
      <w:r w:rsidR="005A26AE">
        <w:rPr>
          <w:i/>
          <w:sz w:val="32"/>
        </w:rPr>
        <w:t>11</w:t>
      </w:r>
      <w:r>
        <w:rPr>
          <w:i/>
          <w:sz w:val="32"/>
        </w:rPr>
        <w:t xml:space="preserve"> –</w:t>
      </w:r>
      <w:bookmarkEnd w:id="0"/>
      <w:r w:rsidR="00554DD0">
        <w:rPr>
          <w:i/>
          <w:sz w:val="32"/>
        </w:rPr>
        <w:t>Search</w:t>
      </w:r>
      <w:r w:rsidR="00121FAD">
        <w:rPr>
          <w:i/>
          <w:sz w:val="32"/>
        </w:rPr>
        <w:t>ing</w:t>
      </w:r>
      <w:r w:rsidR="00554DD0">
        <w:rPr>
          <w:i/>
          <w:sz w:val="32"/>
        </w:rPr>
        <w:t xml:space="preserve"> </w:t>
      </w:r>
    </w:p>
    <w:p w:rsidR="007D48C8" w:rsidRPr="00B61733" w:rsidRDefault="007D48C8" w:rsidP="005A2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  <w:tab w:val="left" w:pos="5895"/>
        </w:tabs>
      </w:pPr>
      <w:r>
        <w:t>Date assigned:</w:t>
      </w:r>
      <w:r>
        <w:tab/>
      </w:r>
      <w:r w:rsidR="005A26AE">
        <w:t>Wednesday</w:t>
      </w:r>
      <w:r>
        <w:t xml:space="preserve">, </w:t>
      </w:r>
      <w:r w:rsidR="005A26AE">
        <w:t>April 6</w:t>
      </w:r>
      <w:r>
        <w:t>, 201</w:t>
      </w:r>
      <w:r w:rsidR="005A26AE">
        <w:t>6</w:t>
      </w:r>
      <w:r w:rsidR="005A26AE">
        <w:tab/>
      </w:r>
    </w:p>
    <w:p w:rsidR="007D48C8" w:rsidRPr="00B61733" w:rsidRDefault="007D48C8" w:rsidP="007D4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5A26AE">
        <w:rPr>
          <w:b/>
          <w:color w:val="FF0000"/>
        </w:rPr>
        <w:t>Wednesday</w:t>
      </w:r>
      <w:r w:rsidRPr="00B61733">
        <w:rPr>
          <w:b/>
          <w:color w:val="FF0000"/>
        </w:rPr>
        <w:t xml:space="preserve">, </w:t>
      </w:r>
      <w:r w:rsidR="005A26AE">
        <w:rPr>
          <w:b/>
          <w:color w:val="FF0000"/>
        </w:rPr>
        <w:t>April 6</w:t>
      </w:r>
      <w:r w:rsidRPr="00B61733">
        <w:rPr>
          <w:b/>
          <w:color w:val="FF0000"/>
        </w:rPr>
        <w:t>, 201</w:t>
      </w:r>
      <w:r w:rsidR="005A26AE">
        <w:rPr>
          <w:b/>
          <w:color w:val="FF0000"/>
        </w:rPr>
        <w:t>6</w:t>
      </w:r>
    </w:p>
    <w:p w:rsidR="007D48C8" w:rsidRPr="00A6046F" w:rsidRDefault="007D48C8" w:rsidP="007D48C8">
      <w:pPr>
        <w:pBdr>
          <w:bottom w:val="single" w:sz="4" w:space="1" w:color="auto"/>
        </w:pBdr>
        <w:spacing w:before="240"/>
        <w:rPr>
          <w:rStyle w:val="Emphasis"/>
          <w:b/>
          <w:bCs/>
          <w:i w:val="0"/>
          <w:iCs w:val="0"/>
        </w:rPr>
      </w:pPr>
      <w:r w:rsidRPr="00B61733">
        <w:rPr>
          <w:b/>
        </w:rPr>
        <w:t>Learning Objectives</w:t>
      </w:r>
    </w:p>
    <w:p w:rsidR="007D48C8" w:rsidRPr="007D48C8" w:rsidRDefault="007D48C8" w:rsidP="007D48C8">
      <w:pPr>
        <w:rPr>
          <w:bCs/>
        </w:rPr>
      </w:pPr>
      <w:r w:rsidRPr="007D48C8">
        <w:rPr>
          <w:bCs/>
        </w:rPr>
        <w:t>At the end of this lab, the student will be able to:</w:t>
      </w:r>
    </w:p>
    <w:p w:rsidR="00121FAD" w:rsidRPr="00867C28" w:rsidRDefault="00121FAD" w:rsidP="00121FAD">
      <w:pPr>
        <w:numPr>
          <w:ilvl w:val="0"/>
          <w:numId w:val="7"/>
        </w:numPr>
        <w:tabs>
          <w:tab w:val="clear" w:pos="360"/>
          <w:tab w:val="num" w:pos="720"/>
        </w:tabs>
        <w:ind w:left="720"/>
        <w:rPr>
          <w:lang w:val="en-CA"/>
        </w:rPr>
      </w:pPr>
      <w:r w:rsidRPr="00867C28">
        <w:rPr>
          <w:lang w:val="en-CA"/>
        </w:rPr>
        <w:t>us</w:t>
      </w:r>
      <w:r>
        <w:rPr>
          <w:lang w:val="en-CA"/>
        </w:rPr>
        <w:t>e</w:t>
      </w:r>
      <w:r w:rsidRPr="00867C28">
        <w:rPr>
          <w:lang w:val="en-CA"/>
        </w:rPr>
        <w:t xml:space="preserve"> a </w:t>
      </w:r>
      <w:r w:rsidRPr="00121FAD">
        <w:t>linear</w:t>
      </w:r>
      <w:r w:rsidRPr="00867C28">
        <w:rPr>
          <w:lang w:val="en-CA"/>
        </w:rPr>
        <w:t xml:space="preserve"> search </w:t>
      </w:r>
      <w:r>
        <w:rPr>
          <w:lang w:val="en-CA"/>
        </w:rPr>
        <w:t xml:space="preserve">to </w:t>
      </w:r>
      <w:r w:rsidRPr="00867C28">
        <w:rPr>
          <w:lang w:val="en-CA"/>
        </w:rPr>
        <w:t>locate a value in an array.</w:t>
      </w:r>
    </w:p>
    <w:p w:rsidR="007D48C8" w:rsidRPr="007D48C8" w:rsidRDefault="007D48C8" w:rsidP="007D48C8">
      <w:pPr>
        <w:numPr>
          <w:ilvl w:val="0"/>
          <w:numId w:val="7"/>
        </w:numPr>
        <w:tabs>
          <w:tab w:val="clear" w:pos="360"/>
          <w:tab w:val="num" w:pos="720"/>
        </w:tabs>
        <w:ind w:left="720"/>
      </w:pPr>
      <w:r w:rsidRPr="007D48C8">
        <w:t>use a binary search to locate a value in an array</w:t>
      </w:r>
    </w:p>
    <w:p w:rsidR="00B46487" w:rsidRPr="007D48C8" w:rsidRDefault="00B46487" w:rsidP="007D48C8">
      <w:pPr>
        <w:pBdr>
          <w:bottom w:val="single" w:sz="4" w:space="1" w:color="auto"/>
        </w:pBdr>
        <w:spacing w:before="240"/>
        <w:rPr>
          <w:b/>
        </w:rPr>
      </w:pPr>
      <w:r w:rsidRPr="007D48C8">
        <w:rPr>
          <w:b/>
        </w:rPr>
        <w:t>To Be Handed In:</w:t>
      </w:r>
    </w:p>
    <w:p w:rsidR="00AC15D5" w:rsidRDefault="00AC15D5" w:rsidP="00AC15D5">
      <w:pPr>
        <w:numPr>
          <w:ilvl w:val="0"/>
          <w:numId w:val="14"/>
        </w:numPr>
        <w:suppressAutoHyphens/>
        <w:rPr>
          <w:spacing w:val="-3"/>
        </w:rPr>
      </w:pPr>
      <w:r>
        <w:rPr>
          <w:spacing w:val="-3"/>
        </w:rPr>
        <w:t xml:space="preserve">The </w:t>
      </w:r>
      <w:r w:rsidR="00345415" w:rsidRPr="00867C28">
        <w:rPr>
          <w:b/>
          <w:i/>
        </w:rPr>
        <w:t>username</w:t>
      </w:r>
      <w:r w:rsidR="00345415" w:rsidRPr="00867C28">
        <w:rPr>
          <w:b/>
        </w:rPr>
        <w:t>_B20_</w:t>
      </w:r>
      <w:r w:rsidR="00345415">
        <w:rPr>
          <w:b/>
        </w:rPr>
        <w:t>L</w:t>
      </w:r>
      <w:r w:rsidR="005A26AE">
        <w:rPr>
          <w:b/>
        </w:rPr>
        <w:t>11</w:t>
      </w:r>
      <w:r w:rsidR="00345415">
        <w:rPr>
          <w:b/>
        </w:rPr>
        <w:t>_</w:t>
      </w:r>
      <w:r w:rsidR="00345415" w:rsidRPr="00867C28">
        <w:rPr>
          <w:b/>
        </w:rPr>
        <w:t xml:space="preserve">Project </w:t>
      </w:r>
      <w:r w:rsidR="00345415" w:rsidRPr="00867C28">
        <w:t xml:space="preserve">folder </w:t>
      </w:r>
      <w:r>
        <w:rPr>
          <w:spacing w:val="-3"/>
        </w:rPr>
        <w:t xml:space="preserve">should be copied to your </w:t>
      </w:r>
      <w:r w:rsidR="00345415">
        <w:rPr>
          <w:b/>
          <w:spacing w:val="-3"/>
        </w:rPr>
        <w:t>T</w:t>
      </w:r>
      <w:r>
        <w:rPr>
          <w:b/>
          <w:spacing w:val="-3"/>
        </w:rPr>
        <w:t>o</w:t>
      </w:r>
      <w:r w:rsidR="00345415">
        <w:rPr>
          <w:b/>
          <w:spacing w:val="-3"/>
        </w:rPr>
        <w:t>M</w:t>
      </w:r>
      <w:r>
        <w:rPr>
          <w:b/>
          <w:spacing w:val="-3"/>
        </w:rPr>
        <w:t xml:space="preserve">ark </w:t>
      </w:r>
      <w:r>
        <w:rPr>
          <w:spacing w:val="-3"/>
        </w:rPr>
        <w:t xml:space="preserve">folder. </w:t>
      </w:r>
    </w:p>
    <w:p w:rsidR="00290117" w:rsidRPr="00290117" w:rsidRDefault="00CE72DF" w:rsidP="00290117">
      <w:pPr>
        <w:numPr>
          <w:ilvl w:val="0"/>
          <w:numId w:val="14"/>
        </w:numPr>
        <w:suppressAutoHyphens/>
        <w:rPr>
          <w:spacing w:val="-3"/>
        </w:rPr>
      </w:pPr>
      <w:r>
        <w:rPr>
          <w:spacing w:val="-3"/>
        </w:rPr>
        <w:t>The lab 11</w:t>
      </w:r>
      <w:r w:rsidR="00290117">
        <w:rPr>
          <w:spacing w:val="-3"/>
        </w:rPr>
        <w:t xml:space="preserve"> review sheet.</w:t>
      </w:r>
    </w:p>
    <w:p w:rsidR="00A207EA" w:rsidRPr="007D48C8" w:rsidRDefault="00A207EA" w:rsidP="007D48C8">
      <w:pPr>
        <w:pBdr>
          <w:bottom w:val="single" w:sz="4" w:space="1" w:color="auto"/>
        </w:pBdr>
        <w:spacing w:before="240"/>
        <w:rPr>
          <w:b/>
        </w:rPr>
      </w:pPr>
      <w:r w:rsidRPr="007D48C8">
        <w:rPr>
          <w:b/>
        </w:rPr>
        <w:t>To Start:</w:t>
      </w:r>
    </w:p>
    <w:p w:rsidR="00A207EA" w:rsidRPr="00867C28" w:rsidRDefault="00F04E52" w:rsidP="00A207EA">
      <w:pPr>
        <w:pStyle w:val="ListParagraph"/>
        <w:numPr>
          <w:ilvl w:val="0"/>
          <w:numId w:val="13"/>
        </w:numPr>
        <w:tabs>
          <w:tab w:val="clear" w:pos="1296"/>
          <w:tab w:val="num" w:pos="360"/>
        </w:tabs>
        <w:spacing w:line="240" w:lineRule="auto"/>
        <w:ind w:left="360"/>
      </w:pPr>
      <w:r>
        <w:t>Download</w:t>
      </w:r>
      <w:r w:rsidR="00A207EA" w:rsidRPr="00867C28">
        <w:t xml:space="preserve"> </w:t>
      </w:r>
      <w:r w:rsidR="007D48C8">
        <w:t xml:space="preserve">and unzip </w:t>
      </w:r>
      <w:r w:rsidR="00A207EA" w:rsidRPr="00867C28">
        <w:t xml:space="preserve">the folder </w:t>
      </w:r>
      <w:r w:rsidR="005A26AE">
        <w:rPr>
          <w:b/>
        </w:rPr>
        <w:t>B20_L11</w:t>
      </w:r>
      <w:r w:rsidR="00B46F2A">
        <w:rPr>
          <w:b/>
        </w:rPr>
        <w:t>_Project</w:t>
      </w:r>
      <w:r w:rsidR="00A207EA" w:rsidRPr="00867C28">
        <w:t xml:space="preserve"> from the </w:t>
      </w:r>
      <w:r>
        <w:rPr>
          <w:b/>
        </w:rPr>
        <w:t>Moodle</w:t>
      </w:r>
      <w:r w:rsidR="00A207EA" w:rsidRPr="00867C28">
        <w:t xml:space="preserve">. Rename it to </w:t>
      </w:r>
      <w:r w:rsidR="00A207EA" w:rsidRPr="00867C28">
        <w:rPr>
          <w:b/>
          <w:i/>
          <w:spacing w:val="-3"/>
        </w:rPr>
        <w:t>username</w:t>
      </w:r>
      <w:r w:rsidR="00A207EA" w:rsidRPr="00867C28">
        <w:rPr>
          <w:b/>
          <w:spacing w:val="-3"/>
        </w:rPr>
        <w:t>_</w:t>
      </w:r>
      <w:r w:rsidR="005A26AE">
        <w:rPr>
          <w:b/>
          <w:spacing w:val="-3"/>
        </w:rPr>
        <w:t>B20_L11</w:t>
      </w:r>
      <w:r w:rsidR="00B46F2A">
        <w:rPr>
          <w:b/>
          <w:spacing w:val="-3"/>
        </w:rPr>
        <w:t>_Project</w:t>
      </w:r>
      <w:r w:rsidR="00A207EA" w:rsidRPr="00867C28">
        <w:t>.</w:t>
      </w:r>
    </w:p>
    <w:p w:rsidR="00A207EA" w:rsidRPr="00867C28" w:rsidRDefault="00A207EA" w:rsidP="00A207EA">
      <w:pPr>
        <w:pStyle w:val="ListParagraph"/>
        <w:numPr>
          <w:ilvl w:val="0"/>
          <w:numId w:val="13"/>
        </w:numPr>
        <w:tabs>
          <w:tab w:val="clear" w:pos="1296"/>
          <w:tab w:val="num" w:pos="360"/>
        </w:tabs>
        <w:spacing w:line="240" w:lineRule="auto"/>
        <w:ind w:left="360"/>
      </w:pPr>
      <w:r w:rsidRPr="00867C28">
        <w:t xml:space="preserve">Start </w:t>
      </w:r>
      <w:r w:rsidR="00B46F2A">
        <w:rPr>
          <w:b/>
        </w:rPr>
        <w:t>Eclipse</w:t>
      </w:r>
      <w:r w:rsidRPr="00867C28">
        <w:t xml:space="preserve">. </w:t>
      </w:r>
    </w:p>
    <w:p w:rsidR="00B46F2A" w:rsidRDefault="00B46F2A" w:rsidP="00B46F2A">
      <w:pPr>
        <w:pStyle w:val="ListParagraph"/>
        <w:numPr>
          <w:ilvl w:val="0"/>
          <w:numId w:val="13"/>
        </w:numPr>
        <w:tabs>
          <w:tab w:val="clear" w:pos="1296"/>
          <w:tab w:val="num" w:pos="360"/>
        </w:tabs>
        <w:ind w:left="360"/>
      </w:pPr>
      <w:r w:rsidRPr="009966E7">
        <w:rPr>
          <w:lang w:val="en-US"/>
        </w:rPr>
        <w:t xml:space="preserve">Open </w:t>
      </w:r>
      <w:r>
        <w:t xml:space="preserve">your </w:t>
      </w:r>
      <w:r w:rsidRPr="009966E7">
        <w:rPr>
          <w:b/>
        </w:rPr>
        <w:t>Labs</w:t>
      </w:r>
      <w:r>
        <w:t xml:space="preserve"> workspace in your </w:t>
      </w:r>
      <w:r w:rsidRPr="009966E7">
        <w:rPr>
          <w:b/>
        </w:rPr>
        <w:t>420-B20</w:t>
      </w:r>
      <w:r>
        <w:t xml:space="preserve"> folder.</w:t>
      </w:r>
    </w:p>
    <w:p w:rsidR="00C62D8B" w:rsidRPr="00C62D8B" w:rsidRDefault="00B46F2A" w:rsidP="00B46F2A">
      <w:pPr>
        <w:pStyle w:val="ListParagraph"/>
        <w:numPr>
          <w:ilvl w:val="0"/>
          <w:numId w:val="13"/>
        </w:numPr>
        <w:tabs>
          <w:tab w:val="clear" w:pos="1296"/>
          <w:tab w:val="num" w:pos="360"/>
        </w:tabs>
        <w:ind w:left="360"/>
      </w:pPr>
      <w:r>
        <w:t xml:space="preserve">Create a new </w:t>
      </w:r>
      <w:r w:rsidRPr="009A565B">
        <w:rPr>
          <w:b/>
        </w:rPr>
        <w:t>Java Project</w:t>
      </w:r>
      <w:r>
        <w:t xml:space="preserve"> called </w:t>
      </w:r>
      <w:r w:rsidRPr="009A565B">
        <w:rPr>
          <w:b/>
          <w:i/>
          <w:spacing w:val="-3"/>
          <w:lang w:val="en-US"/>
        </w:rPr>
        <w:t>username</w:t>
      </w:r>
      <w:r w:rsidRPr="00167AD8">
        <w:rPr>
          <w:b/>
          <w:spacing w:val="-3"/>
          <w:lang w:val="en-US"/>
        </w:rPr>
        <w:t>_B20_</w:t>
      </w:r>
      <w:r w:rsidR="005A26AE">
        <w:rPr>
          <w:b/>
          <w:spacing w:val="-3"/>
          <w:lang w:val="en-US"/>
        </w:rPr>
        <w:t>L11</w:t>
      </w:r>
      <w:r w:rsidRPr="00167AD8">
        <w:rPr>
          <w:b/>
          <w:spacing w:val="-3"/>
          <w:lang w:val="en-US"/>
        </w:rPr>
        <w:t>_Project</w:t>
      </w:r>
      <w:r w:rsidRPr="009A565B">
        <w:rPr>
          <w:spacing w:val="-3"/>
        </w:rPr>
        <w:t>.</w:t>
      </w:r>
    </w:p>
    <w:p w:rsidR="00C27F98" w:rsidRPr="00867C28" w:rsidRDefault="00C27F98" w:rsidP="00C27F98">
      <w:pPr>
        <w:pStyle w:val="Heading1"/>
        <w:tabs>
          <w:tab w:val="clear" w:pos="720"/>
        </w:tabs>
        <w:ind w:left="360" w:hanging="360"/>
      </w:pPr>
      <w:r w:rsidRPr="00867C28">
        <w:t>A Linear Search</w:t>
      </w:r>
    </w:p>
    <w:p w:rsidR="00C27F98" w:rsidRPr="00867C28" w:rsidRDefault="00C27F98" w:rsidP="00C27F98">
      <w:pPr>
        <w:keepNext/>
        <w:ind w:left="1440" w:hanging="1440"/>
        <w:rPr>
          <w:spacing w:val="-3"/>
          <w:lang w:val="en-CA"/>
        </w:rPr>
      </w:pPr>
      <w:r w:rsidRPr="00867C28">
        <w:rPr>
          <w:b/>
          <w:i/>
          <w:spacing w:val="-3"/>
          <w:lang w:val="en-CA"/>
        </w:rPr>
        <w:t>Purpose:</w:t>
      </w:r>
      <w:r w:rsidRPr="00867C28">
        <w:rPr>
          <w:spacing w:val="-3"/>
          <w:lang w:val="en-CA"/>
        </w:rPr>
        <w:tab/>
        <w:t>Learn to use a linear search to find a given value in a numeric array.</w:t>
      </w:r>
    </w:p>
    <w:p w:rsidR="00C27F98" w:rsidRPr="00867C28" w:rsidRDefault="00C27F98" w:rsidP="00C27F98">
      <w:pPr>
        <w:keepNext/>
        <w:spacing w:before="120"/>
        <w:rPr>
          <w:b/>
          <w:i/>
          <w:lang w:val="en-CA"/>
        </w:rPr>
      </w:pPr>
      <w:r w:rsidRPr="00867C28">
        <w:rPr>
          <w:b/>
          <w:i/>
          <w:lang w:val="en-CA"/>
        </w:rPr>
        <w:t>To Do:</w:t>
      </w:r>
    </w:p>
    <w:p w:rsidR="00C27F98" w:rsidRPr="000D4AFD" w:rsidRDefault="00C27F98" w:rsidP="00C27F98">
      <w:pPr>
        <w:pStyle w:val="Heading2"/>
        <w:keepNext/>
        <w:tabs>
          <w:tab w:val="clear" w:pos="360"/>
        </w:tabs>
        <w:rPr>
          <w:highlight w:val="yellow"/>
        </w:rPr>
      </w:pPr>
      <w:r w:rsidRPr="000D4AFD">
        <w:rPr>
          <w:highlight w:val="yellow"/>
        </w:rPr>
        <w:t xml:space="preserve">Add a public method called </w:t>
      </w:r>
      <w:r w:rsidRPr="000D4AFD">
        <w:rPr>
          <w:b/>
          <w:highlight w:val="yellow"/>
        </w:rPr>
        <w:t>findProduct()</w:t>
      </w:r>
      <w:r w:rsidRPr="000D4AFD">
        <w:rPr>
          <w:highlight w:val="yellow"/>
        </w:rPr>
        <w:t xml:space="preserve"> to the </w:t>
      </w:r>
      <w:r w:rsidRPr="000D4AFD">
        <w:rPr>
          <w:b/>
          <w:highlight w:val="yellow"/>
        </w:rPr>
        <w:t>Inventory</w:t>
      </w:r>
      <w:r w:rsidRPr="000D4AFD">
        <w:rPr>
          <w:highlight w:val="yellow"/>
        </w:rPr>
        <w:t xml:space="preserve"> class to do a linear search of the inventory items to find a match for a product number, </w:t>
      </w:r>
      <w:r w:rsidRPr="000D4AFD">
        <w:rPr>
          <w:b/>
          <w:highlight w:val="yellow"/>
        </w:rPr>
        <w:t>productNum</w:t>
      </w:r>
      <w:r w:rsidRPr="000D4AFD">
        <w:rPr>
          <w:highlight w:val="yellow"/>
        </w:rPr>
        <w:t>. The IPO diagram for the method follows.</w:t>
      </w:r>
    </w:p>
    <w:tbl>
      <w:tblPr>
        <w:tblW w:w="97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20"/>
        <w:gridCol w:w="6536"/>
        <w:gridCol w:w="1630"/>
      </w:tblGrid>
      <w:tr w:rsidR="00C27F98" w:rsidRPr="000D4AFD" w:rsidTr="00873734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27F98" w:rsidRPr="000D4AFD" w:rsidRDefault="00C27F98" w:rsidP="007F49E8">
            <w:pPr>
              <w:keepNext/>
              <w:snapToGrid w:val="0"/>
              <w:rPr>
                <w:b/>
                <w:highlight w:val="yellow"/>
                <w:lang w:val="en-CA"/>
              </w:rPr>
            </w:pPr>
            <w:r w:rsidRPr="000D4AFD">
              <w:rPr>
                <w:b/>
                <w:highlight w:val="yellow"/>
                <w:lang w:val="en-CA"/>
              </w:rPr>
              <w:t>Input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27F98" w:rsidRPr="000D4AFD" w:rsidRDefault="00C27F98" w:rsidP="007F49E8">
            <w:pPr>
              <w:keepNext/>
              <w:snapToGrid w:val="0"/>
              <w:rPr>
                <w:b/>
                <w:highlight w:val="yellow"/>
                <w:lang w:val="en-CA"/>
              </w:rPr>
            </w:pPr>
            <w:r w:rsidRPr="000D4AFD">
              <w:rPr>
                <w:b/>
                <w:highlight w:val="yellow"/>
                <w:lang w:val="en-CA"/>
              </w:rPr>
              <w:t>Process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27F98" w:rsidRPr="000D4AFD" w:rsidRDefault="00C27F98" w:rsidP="007F49E8">
            <w:pPr>
              <w:keepNext/>
              <w:snapToGrid w:val="0"/>
              <w:rPr>
                <w:b/>
                <w:highlight w:val="yellow"/>
                <w:lang w:val="en-CA"/>
              </w:rPr>
            </w:pPr>
            <w:r w:rsidRPr="000D4AFD">
              <w:rPr>
                <w:b/>
                <w:highlight w:val="yellow"/>
                <w:lang w:val="en-CA"/>
              </w:rPr>
              <w:t>Output</w:t>
            </w:r>
          </w:p>
        </w:tc>
      </w:tr>
      <w:tr w:rsidR="00C27F98" w:rsidRPr="00867C28" w:rsidTr="00873734">
        <w:trPr>
          <w:cantSplit/>
          <w:trHeight w:val="276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C27F98" w:rsidRPr="000D4AFD" w:rsidRDefault="00C27F98" w:rsidP="007F49E8">
            <w:pPr>
              <w:snapToGrid w:val="0"/>
              <w:rPr>
                <w:highlight w:val="yellow"/>
                <w:lang w:val="en-CA"/>
              </w:rPr>
            </w:pPr>
            <w:r w:rsidRPr="000D4AFD">
              <w:rPr>
                <w:highlight w:val="yellow"/>
                <w:lang w:val="en-CA"/>
              </w:rPr>
              <w:t>the product number to search for, productNum</w:t>
            </w:r>
          </w:p>
        </w:tc>
        <w:tc>
          <w:tcPr>
            <w:tcW w:w="6536" w:type="dxa"/>
            <w:tcBorders>
              <w:left w:val="single" w:sz="4" w:space="0" w:color="000000"/>
              <w:bottom w:val="single" w:sz="4" w:space="0" w:color="000000"/>
            </w:tcBorders>
          </w:tcPr>
          <w:p w:rsidR="00C27F98" w:rsidRPr="000D4AFD" w:rsidRDefault="00C27F98" w:rsidP="007F49E8">
            <w:pPr>
              <w:snapToGrid w:val="0"/>
              <w:rPr>
                <w:highlight w:val="yellow"/>
                <w:lang w:val="en-CA"/>
              </w:rPr>
            </w:pPr>
            <w:r w:rsidRPr="000D4AFD">
              <w:rPr>
                <w:highlight w:val="yellow"/>
                <w:lang w:val="en-CA"/>
              </w:rPr>
              <w:t>Declare Product foundProduct</w:t>
            </w:r>
          </w:p>
          <w:p w:rsidR="00C27F98" w:rsidRPr="000D4AFD" w:rsidRDefault="00C27F98" w:rsidP="007F49E8">
            <w:pPr>
              <w:rPr>
                <w:highlight w:val="yellow"/>
                <w:lang w:val="en-CA"/>
              </w:rPr>
            </w:pPr>
            <w:r w:rsidRPr="000D4AFD">
              <w:rPr>
                <w:highlight w:val="yellow"/>
                <w:lang w:val="en-CA"/>
              </w:rPr>
              <w:t>Declare numeric count</w:t>
            </w:r>
          </w:p>
          <w:p w:rsidR="00C27F98" w:rsidRPr="000D4AFD" w:rsidRDefault="00C27F98" w:rsidP="007F49E8">
            <w:pPr>
              <w:rPr>
                <w:highlight w:val="yellow"/>
                <w:lang w:val="en-CA"/>
              </w:rPr>
            </w:pPr>
          </w:p>
          <w:p w:rsidR="00C27F98" w:rsidRPr="000D4AFD" w:rsidRDefault="00C27F98" w:rsidP="00C27F98">
            <w:pPr>
              <w:numPr>
                <w:ilvl w:val="0"/>
                <w:numId w:val="40"/>
              </w:numPr>
              <w:rPr>
                <w:highlight w:val="yellow"/>
                <w:lang w:val="en-CA"/>
              </w:rPr>
            </w:pPr>
            <w:r w:rsidRPr="000D4AFD">
              <w:rPr>
                <w:highlight w:val="yellow"/>
                <w:lang w:val="en-CA"/>
              </w:rPr>
              <w:t>count = 0</w:t>
            </w:r>
          </w:p>
          <w:p w:rsidR="00C27F98" w:rsidRPr="000D4AFD" w:rsidRDefault="00C27F98" w:rsidP="00C27F98">
            <w:pPr>
              <w:numPr>
                <w:ilvl w:val="0"/>
                <w:numId w:val="40"/>
              </w:numPr>
              <w:rPr>
                <w:highlight w:val="yellow"/>
                <w:lang w:val="en-CA"/>
              </w:rPr>
            </w:pPr>
            <w:r w:rsidRPr="000D4AFD">
              <w:rPr>
                <w:highlight w:val="yellow"/>
                <w:lang w:val="en-CA"/>
              </w:rPr>
              <w:t>foundProduct = null</w:t>
            </w:r>
          </w:p>
          <w:p w:rsidR="00C27F98" w:rsidRPr="000D4AFD" w:rsidRDefault="00C27F98" w:rsidP="00C27F98">
            <w:pPr>
              <w:numPr>
                <w:ilvl w:val="0"/>
                <w:numId w:val="40"/>
              </w:numPr>
              <w:rPr>
                <w:highlight w:val="yellow"/>
                <w:lang w:val="en-CA"/>
              </w:rPr>
            </w:pPr>
            <w:r w:rsidRPr="000D4AFD">
              <w:rPr>
                <w:highlight w:val="yellow"/>
                <w:lang w:val="en-CA"/>
              </w:rPr>
              <w:t>loop while count &lt; numProducts and foundProduct= null</w:t>
            </w:r>
          </w:p>
          <w:p w:rsidR="00C27F98" w:rsidRPr="00E6034F" w:rsidRDefault="00C27F98" w:rsidP="007F49E8">
            <w:pPr>
              <w:ind w:left="756" w:hanging="252"/>
              <w:rPr>
                <w:highlight w:val="yellow"/>
                <w:lang w:val="en-CA"/>
              </w:rPr>
            </w:pPr>
            <w:r w:rsidRPr="00E6034F">
              <w:rPr>
                <w:highlight w:val="yellow"/>
                <w:lang w:val="en-CA"/>
              </w:rPr>
              <w:t>if productNum = productNumber of product[count]</w:t>
            </w:r>
          </w:p>
          <w:p w:rsidR="00C27F98" w:rsidRPr="000D4AFD" w:rsidRDefault="00C27F98" w:rsidP="007F49E8">
            <w:pPr>
              <w:pStyle w:val="BodyTextIndent2"/>
              <w:ind w:left="972" w:hanging="252"/>
              <w:rPr>
                <w:highlight w:val="yellow"/>
                <w:lang w:val="en-CA"/>
              </w:rPr>
            </w:pPr>
            <w:r w:rsidRPr="000D4AFD">
              <w:rPr>
                <w:highlight w:val="yellow"/>
                <w:lang w:val="en-CA"/>
              </w:rPr>
              <w:t>foundProduct = product[count]</w:t>
            </w:r>
          </w:p>
          <w:p w:rsidR="00C27F98" w:rsidRPr="000D4AFD" w:rsidRDefault="00C27F98" w:rsidP="007F49E8">
            <w:pPr>
              <w:ind w:left="756" w:hanging="252"/>
              <w:rPr>
                <w:highlight w:val="yellow"/>
                <w:lang w:val="en-CA"/>
              </w:rPr>
            </w:pPr>
            <w:r w:rsidRPr="000D4AFD">
              <w:rPr>
                <w:highlight w:val="yellow"/>
                <w:lang w:val="en-CA"/>
              </w:rPr>
              <w:t xml:space="preserve">end if </w:t>
            </w:r>
          </w:p>
          <w:p w:rsidR="00C27F98" w:rsidRPr="000D4AFD" w:rsidRDefault="00C27F98" w:rsidP="007F49E8">
            <w:pPr>
              <w:ind w:left="756" w:hanging="252"/>
              <w:rPr>
                <w:highlight w:val="yellow"/>
                <w:lang w:val="en-CA"/>
              </w:rPr>
            </w:pPr>
            <w:r w:rsidRPr="000D4AFD">
              <w:rPr>
                <w:highlight w:val="yellow"/>
                <w:lang w:val="en-CA"/>
              </w:rPr>
              <w:t>count  = count + 1</w:t>
            </w:r>
          </w:p>
          <w:p w:rsidR="00C27F98" w:rsidRPr="000D4AFD" w:rsidRDefault="00C27F98" w:rsidP="007F49E8">
            <w:pPr>
              <w:ind w:left="504" w:hanging="252"/>
              <w:rPr>
                <w:highlight w:val="yellow"/>
                <w:lang w:val="en-CA"/>
              </w:rPr>
            </w:pPr>
            <w:r w:rsidRPr="000D4AFD">
              <w:rPr>
                <w:highlight w:val="yellow"/>
                <w:lang w:val="en-CA"/>
              </w:rPr>
              <w:t>end loop</w:t>
            </w:r>
          </w:p>
          <w:p w:rsidR="00C27F98" w:rsidRPr="000D4AFD" w:rsidRDefault="00C27F98" w:rsidP="00C27F98">
            <w:pPr>
              <w:numPr>
                <w:ilvl w:val="0"/>
                <w:numId w:val="40"/>
              </w:numPr>
              <w:rPr>
                <w:highlight w:val="yellow"/>
                <w:lang w:val="en-CA"/>
              </w:rPr>
            </w:pPr>
            <w:r w:rsidRPr="000D4AFD">
              <w:rPr>
                <w:highlight w:val="yellow"/>
                <w:lang w:val="en-CA"/>
              </w:rPr>
              <w:t>return foundProduct</w:t>
            </w:r>
          </w:p>
        </w:tc>
        <w:tc>
          <w:tcPr>
            <w:tcW w:w="1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F98" w:rsidRPr="00867C28" w:rsidRDefault="00C27F98" w:rsidP="007F49E8">
            <w:pPr>
              <w:snapToGrid w:val="0"/>
              <w:rPr>
                <w:lang w:val="en-CA"/>
              </w:rPr>
            </w:pPr>
            <w:r w:rsidRPr="000D4AFD">
              <w:rPr>
                <w:highlight w:val="yellow"/>
                <w:lang w:val="en-CA"/>
              </w:rPr>
              <w:t>The product object for the product (null if the product was not found)</w:t>
            </w:r>
          </w:p>
        </w:tc>
      </w:tr>
    </w:tbl>
    <w:p w:rsidR="00C27F98" w:rsidRPr="00867C28" w:rsidRDefault="00C27F98" w:rsidP="00C27F98">
      <w:pPr>
        <w:pStyle w:val="Heading2"/>
        <w:keepNext/>
        <w:tabs>
          <w:tab w:val="clear" w:pos="360"/>
        </w:tabs>
      </w:pPr>
      <w:r>
        <w:lastRenderedPageBreak/>
        <w:t xml:space="preserve">Code the </w:t>
      </w:r>
      <w:r w:rsidRPr="001779B8">
        <w:rPr>
          <w:b/>
        </w:rPr>
        <w:t>fldProductNumber_actionPerformed()</w:t>
      </w:r>
      <w:r>
        <w:rPr>
          <w:b/>
        </w:rPr>
        <w:t xml:space="preserve"> </w:t>
      </w:r>
      <w:r>
        <w:t>method</w:t>
      </w:r>
      <w:r w:rsidRPr="00B377F2">
        <w:t xml:space="preserve"> </w:t>
      </w:r>
      <w:r>
        <w:t>i</w:t>
      </w:r>
      <w:r w:rsidRPr="00867C28">
        <w:t xml:space="preserve">n the </w:t>
      </w:r>
      <w:r>
        <w:rPr>
          <w:b/>
          <w:bCs/>
        </w:rPr>
        <w:t>InventoryReportsFrame</w:t>
      </w:r>
      <w:r w:rsidRPr="00867C28">
        <w:rPr>
          <w:b/>
          <w:bCs/>
        </w:rPr>
        <w:t xml:space="preserve"> </w:t>
      </w:r>
      <w:r w:rsidRPr="00867C28">
        <w:t xml:space="preserve">class: </w:t>
      </w:r>
    </w:p>
    <w:p w:rsidR="00C27F98" w:rsidRPr="000D4AFD" w:rsidRDefault="00C27F98" w:rsidP="00C27F98">
      <w:pPr>
        <w:pStyle w:val="Heading3"/>
        <w:tabs>
          <w:tab w:val="clear" w:pos="720"/>
        </w:tabs>
        <w:rPr>
          <w:highlight w:val="yellow"/>
        </w:rPr>
      </w:pPr>
      <w:r w:rsidRPr="000D4AFD">
        <w:rPr>
          <w:highlight w:val="yellow"/>
        </w:rPr>
        <w:t xml:space="preserve">If the </w:t>
      </w:r>
      <w:r w:rsidRPr="000D4AFD">
        <w:rPr>
          <w:b/>
          <w:highlight w:val="yellow"/>
        </w:rPr>
        <w:t>fldProductNumber</w:t>
      </w:r>
      <w:r w:rsidRPr="000D4AFD">
        <w:rPr>
          <w:highlight w:val="yellow"/>
        </w:rPr>
        <w:t xml:space="preserve"> text field is empty, display an appropriate message in a JOptionPane.</w:t>
      </w:r>
    </w:p>
    <w:p w:rsidR="00C27F98" w:rsidRDefault="00C27F98" w:rsidP="00C27F98">
      <w:pPr>
        <w:pStyle w:val="Heading3"/>
        <w:tabs>
          <w:tab w:val="clear" w:pos="720"/>
        </w:tabs>
      </w:pPr>
      <w:r>
        <w:t>Otherwise,</w:t>
      </w:r>
    </w:p>
    <w:p w:rsidR="00C27F98" w:rsidRPr="000D4AFD" w:rsidRDefault="00C27F98" w:rsidP="00C27F98">
      <w:pPr>
        <w:pStyle w:val="Heading4"/>
        <w:tabs>
          <w:tab w:val="clear" w:pos="1080"/>
        </w:tabs>
        <w:rPr>
          <w:highlight w:val="yellow"/>
        </w:rPr>
      </w:pPr>
      <w:r w:rsidRPr="000D4AFD">
        <w:rPr>
          <w:highlight w:val="yellow"/>
        </w:rPr>
        <w:t xml:space="preserve">call the </w:t>
      </w:r>
      <w:r w:rsidRPr="000D4AFD">
        <w:rPr>
          <w:b/>
          <w:highlight w:val="yellow"/>
        </w:rPr>
        <w:t>findProduct()</w:t>
      </w:r>
      <w:r w:rsidRPr="000D4AFD">
        <w:rPr>
          <w:highlight w:val="yellow"/>
        </w:rPr>
        <w:t xml:space="preserve"> method of the </w:t>
      </w:r>
      <w:r w:rsidRPr="000D4AFD">
        <w:rPr>
          <w:b/>
          <w:highlight w:val="yellow"/>
        </w:rPr>
        <w:t>inventory</w:t>
      </w:r>
      <w:r w:rsidRPr="000D4AFD">
        <w:rPr>
          <w:highlight w:val="yellow"/>
        </w:rPr>
        <w:t xml:space="preserve"> object, passing the product number from the </w:t>
      </w:r>
      <w:r w:rsidRPr="000D4AFD">
        <w:rPr>
          <w:b/>
          <w:highlight w:val="yellow"/>
        </w:rPr>
        <w:t>fldProductNumber</w:t>
      </w:r>
      <w:r w:rsidRPr="000D4AFD">
        <w:rPr>
          <w:highlight w:val="yellow"/>
        </w:rPr>
        <w:t xml:space="preserve"> text field to the method. </w:t>
      </w:r>
      <w:r w:rsidRPr="00C01DB2">
        <w:rPr>
          <w:highlight w:val="yellow"/>
        </w:rPr>
        <w:t xml:space="preserve">Store the returned value in a local </w:t>
      </w:r>
      <w:r w:rsidRPr="00C01DB2">
        <w:rPr>
          <w:b/>
          <w:highlight w:val="yellow"/>
        </w:rPr>
        <w:t>Product</w:t>
      </w:r>
      <w:r w:rsidRPr="00C01DB2">
        <w:rPr>
          <w:highlight w:val="yellow"/>
        </w:rPr>
        <w:t xml:space="preserve"> object.</w:t>
      </w:r>
    </w:p>
    <w:p w:rsidR="00C27F98" w:rsidRPr="00E6034F" w:rsidRDefault="00C27F98" w:rsidP="00C27F98">
      <w:pPr>
        <w:pStyle w:val="Heading4"/>
        <w:tabs>
          <w:tab w:val="clear" w:pos="1080"/>
        </w:tabs>
        <w:rPr>
          <w:highlight w:val="yellow"/>
        </w:rPr>
      </w:pPr>
      <w:r w:rsidRPr="00E6034F">
        <w:rPr>
          <w:highlight w:val="yellow"/>
        </w:rPr>
        <w:t xml:space="preserve">If the product was found, display the product information in the display text area. If the product is a </w:t>
      </w:r>
      <w:r w:rsidRPr="00E6034F">
        <w:rPr>
          <w:b/>
          <w:highlight w:val="yellow"/>
        </w:rPr>
        <w:t>Movie</w:t>
      </w:r>
      <w:r w:rsidRPr="00E6034F">
        <w:rPr>
          <w:highlight w:val="yellow"/>
        </w:rPr>
        <w:t xml:space="preserve">, include the director in the display. If the product is a </w:t>
      </w:r>
      <w:r w:rsidRPr="00E6034F">
        <w:rPr>
          <w:b/>
          <w:highlight w:val="yellow"/>
        </w:rPr>
        <w:t>Game</w:t>
      </w:r>
      <w:r w:rsidRPr="00E6034F">
        <w:rPr>
          <w:highlight w:val="yellow"/>
        </w:rPr>
        <w:t xml:space="preserve">, include the platform in the display. The following is an example of a </w:t>
      </w:r>
      <w:r w:rsidRPr="00E6034F">
        <w:rPr>
          <w:b/>
          <w:highlight w:val="yellow"/>
        </w:rPr>
        <w:t>Movie</w:t>
      </w:r>
      <w:r w:rsidRPr="00E6034F">
        <w:rPr>
          <w:highlight w:val="yellow"/>
        </w:rPr>
        <w:t xml:space="preserve"> display:</w:t>
      </w:r>
    </w:p>
    <w:p w:rsidR="00C27F98" w:rsidRPr="00E6034F" w:rsidRDefault="00C27F98" w:rsidP="00C27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hAnsi="Courier New" w:cs="Courier New"/>
          <w:highlight w:val="yellow"/>
          <w:lang w:val="en-CA"/>
        </w:rPr>
      </w:pPr>
      <w:r w:rsidRPr="00E6034F">
        <w:rPr>
          <w:rFonts w:ascii="Courier New" w:hAnsi="Courier New" w:cs="Courier New"/>
          <w:highlight w:val="yellow"/>
          <w:lang w:val="en-CA"/>
        </w:rPr>
        <w:t>Product Type:       Movie</w:t>
      </w:r>
    </w:p>
    <w:p w:rsidR="00C27F98" w:rsidRPr="00E6034F" w:rsidRDefault="00C27F98" w:rsidP="00C27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hAnsi="Courier New" w:cs="Courier New"/>
          <w:highlight w:val="yellow"/>
          <w:lang w:val="en-CA"/>
        </w:rPr>
      </w:pPr>
      <w:r w:rsidRPr="00E6034F">
        <w:rPr>
          <w:rFonts w:ascii="Courier New" w:hAnsi="Courier New" w:cs="Courier New"/>
          <w:highlight w:val="yellow"/>
          <w:lang w:val="en-CA"/>
        </w:rPr>
        <w:t>Product Number:     M1007</w:t>
      </w:r>
    </w:p>
    <w:p w:rsidR="00C27F98" w:rsidRPr="00E6034F" w:rsidRDefault="00C27F98" w:rsidP="00C27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hAnsi="Courier New" w:cs="Courier New"/>
          <w:highlight w:val="yellow"/>
          <w:lang w:val="en-CA"/>
        </w:rPr>
      </w:pPr>
      <w:r w:rsidRPr="00E6034F">
        <w:rPr>
          <w:rFonts w:ascii="Courier New" w:hAnsi="Courier New" w:cs="Courier New"/>
          <w:highlight w:val="yellow"/>
          <w:lang w:val="en-CA"/>
        </w:rPr>
        <w:t>Title:              Psycho</w:t>
      </w:r>
    </w:p>
    <w:p w:rsidR="00C27F98" w:rsidRPr="00E6034F" w:rsidRDefault="00C27F98" w:rsidP="00C27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hAnsi="Courier New" w:cs="Courier New"/>
          <w:highlight w:val="yellow"/>
          <w:lang w:val="en-CA"/>
        </w:rPr>
      </w:pPr>
      <w:r w:rsidRPr="00E6034F">
        <w:rPr>
          <w:rFonts w:ascii="Courier New" w:hAnsi="Courier New" w:cs="Courier New"/>
          <w:highlight w:val="yellow"/>
          <w:lang w:val="en-CA"/>
        </w:rPr>
        <w:t>Category:           Horror</w:t>
      </w:r>
    </w:p>
    <w:p w:rsidR="00C27F98" w:rsidRPr="00E6034F" w:rsidRDefault="00C27F98" w:rsidP="00C27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hAnsi="Courier New" w:cs="Courier New"/>
          <w:highlight w:val="yellow"/>
          <w:lang w:val="en-CA"/>
        </w:rPr>
      </w:pPr>
      <w:r w:rsidRPr="00E6034F">
        <w:rPr>
          <w:rFonts w:ascii="Courier New" w:hAnsi="Courier New" w:cs="Courier New"/>
          <w:highlight w:val="yellow"/>
          <w:lang w:val="en-CA"/>
        </w:rPr>
        <w:t>Format:             DVD</w:t>
      </w:r>
    </w:p>
    <w:p w:rsidR="00C27F98" w:rsidRPr="00E6034F" w:rsidRDefault="00C27F98" w:rsidP="00C27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hAnsi="Courier New" w:cs="Courier New"/>
          <w:highlight w:val="yellow"/>
          <w:lang w:val="en-CA"/>
        </w:rPr>
      </w:pPr>
      <w:r w:rsidRPr="00E6034F">
        <w:rPr>
          <w:rFonts w:ascii="Courier New" w:hAnsi="Courier New" w:cs="Courier New"/>
          <w:highlight w:val="yellow"/>
          <w:lang w:val="en-CA"/>
        </w:rPr>
        <w:t>Year Made:          1960</w:t>
      </w:r>
    </w:p>
    <w:p w:rsidR="00C27F98" w:rsidRPr="00E6034F" w:rsidRDefault="00C27F98" w:rsidP="00C27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hAnsi="Courier New" w:cs="Courier New"/>
          <w:highlight w:val="yellow"/>
          <w:lang w:val="en-CA"/>
        </w:rPr>
      </w:pPr>
      <w:r w:rsidRPr="00E6034F">
        <w:rPr>
          <w:rFonts w:ascii="Courier New" w:hAnsi="Courier New" w:cs="Courier New"/>
          <w:highlight w:val="yellow"/>
          <w:lang w:val="en-CA"/>
        </w:rPr>
        <w:t xml:space="preserve">Director:           Hitchcock, Alfred </w:t>
      </w:r>
    </w:p>
    <w:p w:rsidR="00C27F98" w:rsidRPr="00E6034F" w:rsidRDefault="00C27F98" w:rsidP="00C27F98">
      <w:pPr>
        <w:pStyle w:val="Heading4"/>
        <w:tabs>
          <w:tab w:val="clear" w:pos="1080"/>
        </w:tabs>
        <w:rPr>
          <w:highlight w:val="yellow"/>
        </w:rPr>
      </w:pPr>
      <w:r w:rsidRPr="00E6034F">
        <w:rPr>
          <w:highlight w:val="yellow"/>
        </w:rPr>
        <w:t>Otherwise</w:t>
      </w:r>
      <w:r w:rsidR="00662DAE" w:rsidRPr="00E6034F">
        <w:rPr>
          <w:highlight w:val="yellow"/>
        </w:rPr>
        <w:t xml:space="preserve"> if the product was not found</w:t>
      </w:r>
      <w:r w:rsidRPr="00E6034F">
        <w:rPr>
          <w:highlight w:val="yellow"/>
        </w:rPr>
        <w:t xml:space="preserve">, display an appropriate message in a JOptionPane.  </w:t>
      </w:r>
    </w:p>
    <w:p w:rsidR="00C27F98" w:rsidRPr="00E6034F" w:rsidRDefault="00C27F98" w:rsidP="00C27F98">
      <w:pPr>
        <w:pStyle w:val="Heading2"/>
        <w:tabs>
          <w:tab w:val="clear" w:pos="360"/>
        </w:tabs>
        <w:rPr>
          <w:highlight w:val="yellow"/>
        </w:rPr>
      </w:pPr>
      <w:r w:rsidRPr="00E6034F">
        <w:rPr>
          <w:highlight w:val="yellow"/>
        </w:rPr>
        <w:t xml:space="preserve">Test your changes. </w:t>
      </w:r>
    </w:p>
    <w:p w:rsidR="007D48C8" w:rsidRPr="00E02C39" w:rsidRDefault="007D48C8" w:rsidP="007D48C8">
      <w:pPr>
        <w:pStyle w:val="Heading1"/>
        <w:pageBreakBefore/>
        <w:tabs>
          <w:tab w:val="clear" w:pos="720"/>
        </w:tabs>
        <w:ind w:left="360" w:hanging="360"/>
      </w:pPr>
      <w:r w:rsidRPr="00E02C39">
        <w:lastRenderedPageBreak/>
        <w:t>The Binary Search</w:t>
      </w:r>
    </w:p>
    <w:p w:rsidR="007D48C8" w:rsidRPr="00E02C39" w:rsidRDefault="007D48C8" w:rsidP="007D48C8">
      <w:pPr>
        <w:keepNext/>
        <w:ind w:left="1440" w:hanging="1440"/>
        <w:rPr>
          <w:spacing w:val="-3"/>
          <w:szCs w:val="22"/>
          <w:lang w:val="en-CA"/>
        </w:rPr>
      </w:pPr>
      <w:r w:rsidRPr="00E02C39">
        <w:rPr>
          <w:b/>
          <w:i/>
          <w:spacing w:val="-3"/>
          <w:szCs w:val="22"/>
          <w:lang w:val="en-CA"/>
        </w:rPr>
        <w:t>Purpose:</w:t>
      </w:r>
      <w:r w:rsidRPr="00E02C39">
        <w:rPr>
          <w:spacing w:val="-3"/>
          <w:szCs w:val="22"/>
          <w:lang w:val="en-CA"/>
        </w:rPr>
        <w:tab/>
        <w:t xml:space="preserve">Learn to use a binary search to locate an element in an array. </w:t>
      </w:r>
    </w:p>
    <w:p w:rsidR="007D48C8" w:rsidRPr="00E02C39" w:rsidRDefault="007D48C8" w:rsidP="007D48C8">
      <w:pPr>
        <w:keepNext/>
        <w:spacing w:before="120"/>
        <w:rPr>
          <w:b/>
          <w:i/>
          <w:szCs w:val="22"/>
          <w:lang w:val="en-CA"/>
        </w:rPr>
      </w:pPr>
      <w:r w:rsidRPr="00E02C39">
        <w:rPr>
          <w:b/>
          <w:i/>
          <w:szCs w:val="22"/>
          <w:lang w:val="en-CA"/>
        </w:rPr>
        <w:t>To Do:</w:t>
      </w:r>
    </w:p>
    <w:p w:rsidR="007D48C8" w:rsidRPr="00C80F89" w:rsidRDefault="007D48C8" w:rsidP="007D48C8">
      <w:pPr>
        <w:pStyle w:val="Heading2"/>
        <w:rPr>
          <w:highlight w:val="yellow"/>
        </w:rPr>
      </w:pPr>
      <w:r w:rsidRPr="00C80F89">
        <w:rPr>
          <w:highlight w:val="yellow"/>
        </w:rPr>
        <w:t xml:space="preserve">Open the </w:t>
      </w:r>
      <w:r w:rsidRPr="00C80F89">
        <w:rPr>
          <w:b/>
          <w:highlight w:val="yellow"/>
        </w:rPr>
        <w:t>CustomerList</w:t>
      </w:r>
      <w:r w:rsidRPr="00C80F89">
        <w:rPr>
          <w:highlight w:val="yellow"/>
        </w:rPr>
        <w:t xml:space="preserve"> class. </w:t>
      </w:r>
    </w:p>
    <w:p w:rsidR="007D48C8" w:rsidRPr="00C80F89" w:rsidRDefault="007D48C8" w:rsidP="007D48C8">
      <w:pPr>
        <w:pStyle w:val="Heading2"/>
        <w:rPr>
          <w:highlight w:val="yellow"/>
        </w:rPr>
      </w:pPr>
      <w:r w:rsidRPr="00C80F89">
        <w:rPr>
          <w:highlight w:val="yellow"/>
        </w:rPr>
        <w:t xml:space="preserve">Create the </w:t>
      </w:r>
      <w:r w:rsidRPr="00C80F89">
        <w:rPr>
          <w:b/>
          <w:highlight w:val="yellow"/>
        </w:rPr>
        <w:t>findCustomer()</w:t>
      </w:r>
      <w:r w:rsidRPr="00C80F89">
        <w:rPr>
          <w:highlight w:val="yellow"/>
        </w:rPr>
        <w:t xml:space="preserve"> method using the algorithm in the following IPO diagram.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6164"/>
        <w:gridCol w:w="1283"/>
      </w:tblGrid>
      <w:tr w:rsidR="007D48C8" w:rsidRPr="00C80F89" w:rsidTr="007D48C8">
        <w:tc>
          <w:tcPr>
            <w:tcW w:w="1924" w:type="dxa"/>
          </w:tcPr>
          <w:p w:rsidR="007D48C8" w:rsidRPr="00C80F89" w:rsidRDefault="007D48C8" w:rsidP="007D48C8">
            <w:pPr>
              <w:rPr>
                <w:b/>
                <w:highlight w:val="yellow"/>
              </w:rPr>
            </w:pPr>
            <w:r w:rsidRPr="00C80F89">
              <w:rPr>
                <w:b/>
                <w:highlight w:val="yellow"/>
              </w:rPr>
              <w:t>Input</w:t>
            </w:r>
          </w:p>
        </w:tc>
        <w:tc>
          <w:tcPr>
            <w:tcW w:w="6395" w:type="dxa"/>
          </w:tcPr>
          <w:p w:rsidR="007D48C8" w:rsidRPr="00C80F89" w:rsidRDefault="007D48C8" w:rsidP="007D48C8">
            <w:pPr>
              <w:rPr>
                <w:b/>
                <w:highlight w:val="yellow"/>
              </w:rPr>
            </w:pPr>
            <w:r w:rsidRPr="00C80F89">
              <w:rPr>
                <w:b/>
                <w:highlight w:val="yellow"/>
              </w:rPr>
              <w:t>Process</w:t>
            </w:r>
          </w:p>
        </w:tc>
        <w:tc>
          <w:tcPr>
            <w:tcW w:w="1257" w:type="dxa"/>
          </w:tcPr>
          <w:p w:rsidR="007D48C8" w:rsidRPr="00C80F89" w:rsidRDefault="007D48C8" w:rsidP="007D48C8">
            <w:pPr>
              <w:rPr>
                <w:b/>
                <w:highlight w:val="yellow"/>
              </w:rPr>
            </w:pPr>
            <w:r w:rsidRPr="00C80F89">
              <w:rPr>
                <w:b/>
                <w:highlight w:val="yellow"/>
              </w:rPr>
              <w:t xml:space="preserve">Output </w:t>
            </w:r>
          </w:p>
        </w:tc>
      </w:tr>
      <w:tr w:rsidR="007D48C8" w:rsidRPr="00C80F89" w:rsidTr="007D48C8">
        <w:tc>
          <w:tcPr>
            <w:tcW w:w="1924" w:type="dxa"/>
          </w:tcPr>
          <w:p w:rsidR="007D48C8" w:rsidRPr="00C80F89" w:rsidRDefault="007D48C8" w:rsidP="007D48C8">
            <w:pPr>
              <w:rPr>
                <w:highlight w:val="yellow"/>
              </w:rPr>
            </w:pPr>
            <w:r w:rsidRPr="00C80F89">
              <w:rPr>
                <w:highlight w:val="yellow"/>
              </w:rPr>
              <w:t>searchNumber</w:t>
            </w:r>
          </w:p>
        </w:tc>
        <w:tc>
          <w:tcPr>
            <w:tcW w:w="6395" w:type="dxa"/>
          </w:tcPr>
          <w:p w:rsidR="007D48C8" w:rsidRPr="00C80F89" w:rsidRDefault="007D48C8" w:rsidP="007D48C8">
            <w:pPr>
              <w:rPr>
                <w:rFonts w:cs="Arial"/>
                <w:szCs w:val="24"/>
                <w:highlight w:val="yellow"/>
              </w:rPr>
            </w:pPr>
            <w:r w:rsidRPr="00C80F89">
              <w:rPr>
                <w:rFonts w:cs="Arial"/>
                <w:szCs w:val="24"/>
                <w:highlight w:val="yellow"/>
              </w:rPr>
              <w:t>Declare numeric foundIndex, top, bottom, middle, custNum, count</w:t>
            </w:r>
          </w:p>
          <w:p w:rsidR="007D48C8" w:rsidRPr="00C80F89" w:rsidRDefault="007D48C8" w:rsidP="007D48C8">
            <w:pPr>
              <w:pStyle w:val="ListParagraph"/>
              <w:numPr>
                <w:ilvl w:val="0"/>
                <w:numId w:val="39"/>
              </w:numPr>
              <w:ind w:left="329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count = 0</w:t>
            </w:r>
          </w:p>
          <w:p w:rsidR="007D48C8" w:rsidRPr="00C80F89" w:rsidRDefault="007D48C8" w:rsidP="007D48C8">
            <w:pPr>
              <w:pStyle w:val="ListParagraph"/>
              <w:numPr>
                <w:ilvl w:val="0"/>
                <w:numId w:val="39"/>
              </w:numPr>
              <w:ind w:left="329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bottom = 0</w:t>
            </w:r>
          </w:p>
          <w:p w:rsidR="007D48C8" w:rsidRPr="00C80F89" w:rsidRDefault="007D48C8" w:rsidP="007D48C8">
            <w:pPr>
              <w:pStyle w:val="ListParagraph"/>
              <w:numPr>
                <w:ilvl w:val="0"/>
                <w:numId w:val="39"/>
              </w:numPr>
              <w:ind w:left="329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top = numCustomers - 1 </w:t>
            </w:r>
          </w:p>
          <w:p w:rsidR="007D48C8" w:rsidRPr="00C80F89" w:rsidRDefault="007D48C8" w:rsidP="007D48C8">
            <w:pPr>
              <w:pStyle w:val="ListParagraph"/>
              <w:numPr>
                <w:ilvl w:val="0"/>
                <w:numId w:val="39"/>
              </w:numPr>
              <w:ind w:left="329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foundIndex = -1</w:t>
            </w:r>
          </w:p>
          <w:p w:rsidR="007D48C8" w:rsidRPr="00C80F89" w:rsidRDefault="007D48C8" w:rsidP="007D48C8">
            <w:pPr>
              <w:pStyle w:val="ListParagraph"/>
              <w:numPr>
                <w:ilvl w:val="0"/>
                <w:numId w:val="39"/>
              </w:numPr>
              <w:ind w:left="329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loop while bottom &lt;= top and foundIndex = -1</w:t>
            </w:r>
          </w:p>
          <w:p w:rsidR="007D48C8" w:rsidRPr="00C80F89" w:rsidRDefault="007D48C8" w:rsidP="007D48C8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middle = (bottom + top) /2</w:t>
            </w:r>
          </w:p>
          <w:p w:rsidR="007D48C8" w:rsidRPr="00C80F89" w:rsidRDefault="007D48C8" w:rsidP="007D48C8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custNum = customer[middle].getCustomerNumber()</w:t>
            </w:r>
          </w:p>
          <w:p w:rsidR="007D48C8" w:rsidRPr="00C80F89" w:rsidRDefault="007D48C8" w:rsidP="007D48C8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if searchNumber = custNum then</w:t>
            </w:r>
          </w:p>
          <w:p w:rsidR="007D48C8" w:rsidRPr="00C80F89" w:rsidRDefault="007D48C8" w:rsidP="007D48C8">
            <w:pPr>
              <w:pStyle w:val="ListParagraph"/>
              <w:numPr>
                <w:ilvl w:val="2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foundIndex = middle</w:t>
            </w:r>
          </w:p>
          <w:p w:rsidR="007D48C8" w:rsidRPr="00C80F89" w:rsidRDefault="007D48C8" w:rsidP="007D48C8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else if searchNumber  &lt; custNum then</w:t>
            </w:r>
          </w:p>
          <w:p w:rsidR="007D48C8" w:rsidRPr="00C80F89" w:rsidRDefault="007D48C8" w:rsidP="007D48C8">
            <w:pPr>
              <w:pStyle w:val="ListParagraph"/>
              <w:numPr>
                <w:ilvl w:val="2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top = middle – 1</w:t>
            </w:r>
          </w:p>
          <w:p w:rsidR="007D48C8" w:rsidRPr="00C80F89" w:rsidRDefault="007D48C8" w:rsidP="007D48C8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else if searchNumber &gt; custNum then</w:t>
            </w:r>
          </w:p>
          <w:p w:rsidR="007D48C8" w:rsidRPr="00C80F89" w:rsidRDefault="007D48C8" w:rsidP="007D48C8">
            <w:pPr>
              <w:pStyle w:val="ListParagraph"/>
              <w:numPr>
                <w:ilvl w:val="2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bottom = middle + 1</w:t>
            </w:r>
          </w:p>
          <w:p w:rsidR="007D48C8" w:rsidRPr="00C80F89" w:rsidRDefault="007D48C8" w:rsidP="007D48C8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count = count + 1</w:t>
            </w:r>
          </w:p>
          <w:p w:rsidR="007D48C8" w:rsidRPr="00C80F89" w:rsidRDefault="007D48C8" w:rsidP="007D48C8">
            <w:pPr>
              <w:rPr>
                <w:highlight w:val="yellow"/>
              </w:rPr>
            </w:pPr>
            <w:r w:rsidRPr="00C80F89">
              <w:rPr>
                <w:highlight w:val="yellow"/>
              </w:rPr>
              <w:tab/>
              <w:t>end loop</w:t>
            </w:r>
          </w:p>
          <w:p w:rsidR="007D48C8" w:rsidRPr="00C80F89" w:rsidRDefault="007D48C8" w:rsidP="007D48C8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print  "Number of compares using binary search is " count</w:t>
            </w:r>
          </w:p>
          <w:p w:rsidR="007D48C8" w:rsidRPr="00C80F89" w:rsidRDefault="007D48C8" w:rsidP="007D48C8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if foundIndex = -1</w:t>
            </w:r>
          </w:p>
          <w:p w:rsidR="007D48C8" w:rsidRPr="00C80F89" w:rsidRDefault="007D48C8" w:rsidP="007D48C8">
            <w:pPr>
              <w:pStyle w:val="ListParagraph"/>
              <w:numPr>
                <w:ilvl w:val="1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return null</w:t>
            </w:r>
          </w:p>
          <w:p w:rsidR="007D48C8" w:rsidRPr="00C80F89" w:rsidRDefault="007D48C8" w:rsidP="007D48C8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else</w:t>
            </w:r>
          </w:p>
          <w:p w:rsidR="007D48C8" w:rsidRPr="00C80F89" w:rsidRDefault="007D48C8" w:rsidP="007D48C8">
            <w:pPr>
              <w:pStyle w:val="ListParagraph"/>
              <w:numPr>
                <w:ilvl w:val="1"/>
                <w:numId w:val="39"/>
              </w:numPr>
              <w:rPr>
                <w:highlight w:val="yellow"/>
              </w:rPr>
            </w:pPr>
            <w:r w:rsidRPr="00C80F89">
              <w:rPr>
                <w:rFonts w:ascii="Arial" w:hAnsi="Arial" w:cs="Arial"/>
                <w:sz w:val="24"/>
                <w:szCs w:val="24"/>
                <w:highlight w:val="yellow"/>
              </w:rPr>
              <w:t>return customer[foundIndex]</w:t>
            </w:r>
          </w:p>
        </w:tc>
        <w:tc>
          <w:tcPr>
            <w:tcW w:w="1257" w:type="dxa"/>
          </w:tcPr>
          <w:p w:rsidR="007D48C8" w:rsidRPr="00C80F89" w:rsidRDefault="007D48C8" w:rsidP="007D48C8">
            <w:pPr>
              <w:rPr>
                <w:highlight w:val="yellow"/>
              </w:rPr>
            </w:pPr>
            <w:r w:rsidRPr="00C80F89">
              <w:rPr>
                <w:highlight w:val="yellow"/>
              </w:rPr>
              <w:t>Customer object</w:t>
            </w:r>
          </w:p>
        </w:tc>
      </w:tr>
    </w:tbl>
    <w:p w:rsidR="007D48C8" w:rsidRPr="00C80F89" w:rsidRDefault="007D48C8" w:rsidP="007D48C8">
      <w:pPr>
        <w:pStyle w:val="Heading2"/>
        <w:rPr>
          <w:highlight w:val="yellow"/>
        </w:rPr>
      </w:pPr>
      <w:r w:rsidRPr="00C80F89">
        <w:rPr>
          <w:highlight w:val="yellow"/>
        </w:rPr>
        <w:t xml:space="preserve">Uncomment the </w:t>
      </w:r>
      <w:r w:rsidRPr="00C80F89">
        <w:rPr>
          <w:b/>
          <w:highlight w:val="yellow"/>
        </w:rPr>
        <w:t>TestCustomerFind</w:t>
      </w:r>
      <w:r w:rsidRPr="00C80F89">
        <w:rPr>
          <w:highlight w:val="yellow"/>
        </w:rPr>
        <w:t xml:space="preserve"> program in </w:t>
      </w:r>
      <w:r w:rsidR="005A26AE" w:rsidRPr="00C80F89">
        <w:rPr>
          <w:b/>
          <w:highlight w:val="yellow"/>
        </w:rPr>
        <w:t>B20_L11</w:t>
      </w:r>
      <w:r w:rsidRPr="00C80F89">
        <w:rPr>
          <w:b/>
          <w:highlight w:val="yellow"/>
        </w:rPr>
        <w:t>_Project</w:t>
      </w:r>
      <w:r w:rsidRPr="00C80F89">
        <w:rPr>
          <w:highlight w:val="yellow"/>
        </w:rPr>
        <w:t xml:space="preserve"> project folder. Find the following customers: 1000, 1001, 1002, 1006, 1012, 1023, 1028 and 1034 and one not in the Inventory, 1075.  </w:t>
      </w:r>
    </w:p>
    <w:p w:rsidR="007D48C8" w:rsidRPr="00C80F89" w:rsidRDefault="007D48C8" w:rsidP="007D48C8">
      <w:pPr>
        <w:pStyle w:val="Heading2"/>
        <w:rPr>
          <w:highlight w:val="yellow"/>
        </w:rPr>
      </w:pPr>
      <w:r w:rsidRPr="00C80F89">
        <w:rPr>
          <w:highlight w:val="yellow"/>
        </w:rPr>
        <w:t xml:space="preserve">Code the </w:t>
      </w:r>
      <w:r w:rsidRPr="00C80F89">
        <w:rPr>
          <w:b/>
          <w:highlight w:val="yellow"/>
        </w:rPr>
        <w:t>findCustomerLinear()</w:t>
      </w:r>
      <w:r w:rsidRPr="00C80F89">
        <w:rPr>
          <w:highlight w:val="yellow"/>
        </w:rPr>
        <w:t xml:space="preserve"> method in </w:t>
      </w:r>
      <w:r w:rsidRPr="00C80F89">
        <w:rPr>
          <w:b/>
          <w:highlight w:val="yellow"/>
        </w:rPr>
        <w:t>CustomerList</w:t>
      </w:r>
      <w:r w:rsidRPr="00C80F89">
        <w:rPr>
          <w:highlight w:val="yellow"/>
        </w:rPr>
        <w:t xml:space="preserve"> to use a linear search to find the customer. </w:t>
      </w:r>
    </w:p>
    <w:p w:rsidR="007D48C8" w:rsidRPr="00540215" w:rsidRDefault="007D48C8" w:rsidP="007D48C8">
      <w:pPr>
        <w:pStyle w:val="Heading2"/>
      </w:pPr>
      <w:r w:rsidRPr="00540215">
        <w:t xml:space="preserve">Run </w:t>
      </w:r>
      <w:r w:rsidRPr="00540215">
        <w:rPr>
          <w:b/>
        </w:rPr>
        <w:t>TestCustomer</w:t>
      </w:r>
      <w:bookmarkStart w:id="1" w:name="_GoBack"/>
      <w:bookmarkEnd w:id="1"/>
      <w:r w:rsidRPr="00540215">
        <w:rPr>
          <w:b/>
        </w:rPr>
        <w:t>Find</w:t>
      </w:r>
      <w:r w:rsidRPr="00540215">
        <w:t xml:space="preserve"> again. Complete the table in question 1 of the review sheet and answer question 2 on the review sheet.</w:t>
      </w:r>
    </w:p>
    <w:p w:rsidR="00025CFA" w:rsidRDefault="00025CFA" w:rsidP="00025CFA">
      <w:pPr>
        <w:rPr>
          <w:lang w:val="en-CA" w:eastAsia="en-CA"/>
        </w:rPr>
      </w:pPr>
    </w:p>
    <w:p w:rsidR="00025CFA" w:rsidRPr="00540215" w:rsidRDefault="00025CFA" w:rsidP="00025CFA">
      <w:pPr>
        <w:pStyle w:val="Heading1"/>
      </w:pPr>
      <w:r w:rsidRPr="00540215">
        <w:t>Homework</w:t>
      </w:r>
    </w:p>
    <w:p w:rsidR="00025CFA" w:rsidRPr="00540215" w:rsidRDefault="000717BA" w:rsidP="00025CFA">
      <w:pPr>
        <w:pStyle w:val="Heading2"/>
        <w:widowControl w:val="0"/>
        <w:suppressAutoHyphens/>
      </w:pPr>
      <w:r w:rsidRPr="00540215">
        <w:t>No homework quiz this week.  Instead, do the Test 2 review quiz to prepare for your test.</w:t>
      </w:r>
    </w:p>
    <w:p w:rsidR="00025CFA" w:rsidRPr="00025CFA" w:rsidRDefault="00025CFA" w:rsidP="00025CFA">
      <w:pPr>
        <w:rPr>
          <w:lang w:val="en-CA" w:eastAsia="en-CA"/>
        </w:rPr>
      </w:pPr>
    </w:p>
    <w:sectPr w:rsidR="00025CFA" w:rsidRPr="00025CFA">
      <w:footerReference w:type="default" r:id="rId7"/>
      <w:pgSz w:w="12240" w:h="15840"/>
      <w:pgMar w:top="1440" w:right="144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258" w:rsidRDefault="000A0258">
      <w:r>
        <w:separator/>
      </w:r>
    </w:p>
    <w:p w:rsidR="000A0258" w:rsidRDefault="000A0258"/>
  </w:endnote>
  <w:endnote w:type="continuationSeparator" w:id="0">
    <w:p w:rsidR="000A0258" w:rsidRDefault="000A0258">
      <w:r>
        <w:continuationSeparator/>
      </w:r>
    </w:p>
    <w:p w:rsidR="000A0258" w:rsidRDefault="000A02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EF9" w:rsidRDefault="00AE7EF9" w:rsidP="00BF4ACB">
    <w:pPr>
      <w:pBdr>
        <w:top w:val="single" w:sz="4" w:space="1" w:color="auto"/>
      </w:pBdr>
      <w:tabs>
        <w:tab w:val="right" w:pos="9360"/>
      </w:tabs>
    </w:pPr>
    <w:r>
      <w:rPr>
        <w:i/>
        <w:sz w:val="20"/>
      </w:rPr>
      <w:t>4</w:t>
    </w:r>
    <w:r w:rsidR="005A26AE">
      <w:rPr>
        <w:i/>
        <w:sz w:val="20"/>
      </w:rPr>
      <w:t>20-B20 Lab 11</w:t>
    </w:r>
    <w:r>
      <w:rPr>
        <w:i/>
        <w:sz w:val="20"/>
      </w:rPr>
      <w:tab/>
    </w:r>
    <w:r w:rsidRPr="00325CA0">
      <w:rPr>
        <w:i/>
        <w:sz w:val="20"/>
      </w:rPr>
      <w:t xml:space="preserve">Page </w:t>
    </w:r>
    <w:r w:rsidRPr="00325CA0">
      <w:rPr>
        <w:i/>
        <w:sz w:val="20"/>
      </w:rPr>
      <w:fldChar w:fldCharType="begin"/>
    </w:r>
    <w:r w:rsidRPr="00325CA0">
      <w:rPr>
        <w:i/>
        <w:sz w:val="20"/>
      </w:rPr>
      <w:instrText xml:space="preserve"> PAGE </w:instrText>
    </w:r>
    <w:r w:rsidRPr="00325CA0">
      <w:rPr>
        <w:i/>
        <w:sz w:val="20"/>
      </w:rPr>
      <w:fldChar w:fldCharType="separate"/>
    </w:r>
    <w:r w:rsidR="00540215">
      <w:rPr>
        <w:i/>
        <w:noProof/>
        <w:sz w:val="20"/>
      </w:rPr>
      <w:t>3</w:t>
    </w:r>
    <w:r w:rsidRPr="00325CA0">
      <w:rPr>
        <w:i/>
        <w:sz w:val="20"/>
      </w:rPr>
      <w:fldChar w:fldCharType="end"/>
    </w:r>
    <w:r w:rsidRPr="00325CA0">
      <w:rPr>
        <w:i/>
        <w:sz w:val="20"/>
      </w:rPr>
      <w:t xml:space="preserve"> of </w:t>
    </w:r>
    <w:r w:rsidRPr="00325CA0">
      <w:rPr>
        <w:i/>
        <w:sz w:val="20"/>
      </w:rPr>
      <w:fldChar w:fldCharType="begin"/>
    </w:r>
    <w:r w:rsidRPr="00325CA0">
      <w:rPr>
        <w:i/>
        <w:sz w:val="20"/>
      </w:rPr>
      <w:instrText xml:space="preserve"> NUMPAGES  </w:instrText>
    </w:r>
    <w:r w:rsidRPr="00325CA0">
      <w:rPr>
        <w:i/>
        <w:sz w:val="20"/>
      </w:rPr>
      <w:fldChar w:fldCharType="separate"/>
    </w:r>
    <w:r w:rsidR="00540215">
      <w:rPr>
        <w:i/>
        <w:noProof/>
        <w:sz w:val="20"/>
      </w:rPr>
      <w:t>3</w:t>
    </w:r>
    <w:r w:rsidRPr="00325CA0">
      <w:rPr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258" w:rsidRDefault="000A0258">
      <w:r>
        <w:separator/>
      </w:r>
    </w:p>
    <w:p w:rsidR="000A0258" w:rsidRDefault="000A0258"/>
  </w:footnote>
  <w:footnote w:type="continuationSeparator" w:id="0">
    <w:p w:rsidR="000A0258" w:rsidRDefault="000A0258">
      <w:r>
        <w:continuationSeparator/>
      </w:r>
    </w:p>
    <w:p w:rsidR="000A0258" w:rsidRDefault="000A025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9D2C326"/>
    <w:lvl w:ilvl="0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E47D8"/>
    <w:multiLevelType w:val="multilevel"/>
    <w:tmpl w:val="0034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E66120"/>
    <w:multiLevelType w:val="hybridMultilevel"/>
    <w:tmpl w:val="CD4A478A"/>
    <w:name w:val="WW8Num112"/>
    <w:lvl w:ilvl="0" w:tplc="C84E14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7A149F"/>
    <w:multiLevelType w:val="multilevel"/>
    <w:tmpl w:val="EE8E72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94114CE"/>
    <w:multiLevelType w:val="multilevel"/>
    <w:tmpl w:val="25967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A0C6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FF77BE5"/>
    <w:multiLevelType w:val="hybridMultilevel"/>
    <w:tmpl w:val="6554C53E"/>
    <w:lvl w:ilvl="0" w:tplc="271E17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C2358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B857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715008E"/>
    <w:multiLevelType w:val="hybridMultilevel"/>
    <w:tmpl w:val="0FBE6C6E"/>
    <w:lvl w:ilvl="0" w:tplc="66C4EAA6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F4437"/>
    <w:multiLevelType w:val="singleLevel"/>
    <w:tmpl w:val="59B28BC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36CB4EEE"/>
    <w:multiLevelType w:val="hybridMultilevel"/>
    <w:tmpl w:val="6890E208"/>
    <w:lvl w:ilvl="0" w:tplc="C90C8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49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6D76C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7" w15:restartNumberingAfterBreak="0">
    <w:nsid w:val="3D437F48"/>
    <w:multiLevelType w:val="hybridMultilevel"/>
    <w:tmpl w:val="9ED27284"/>
    <w:lvl w:ilvl="0" w:tplc="FB2C8C9E">
      <w:start w:val="1"/>
      <w:numFmt w:val="bullet"/>
      <w:lvlText w:val=""/>
      <w:lvlJc w:val="left"/>
      <w:pPr>
        <w:tabs>
          <w:tab w:val="num" w:pos="360"/>
        </w:tabs>
        <w:ind w:left="720" w:firstLine="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71D49"/>
    <w:multiLevelType w:val="multilevel"/>
    <w:tmpl w:val="A1CEE2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7875674"/>
    <w:multiLevelType w:val="multilevel"/>
    <w:tmpl w:val="F8CC3D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49E92C93"/>
    <w:multiLevelType w:val="hybridMultilevel"/>
    <w:tmpl w:val="34283598"/>
    <w:lvl w:ilvl="0" w:tplc="AF92E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405795"/>
    <w:multiLevelType w:val="multilevel"/>
    <w:tmpl w:val="ADF2BD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4EA265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05636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0576C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2513B0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2FC61CB"/>
    <w:multiLevelType w:val="multilevel"/>
    <w:tmpl w:val="594883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 w15:restartNumberingAfterBreak="0">
    <w:nsid w:val="57F055B3"/>
    <w:multiLevelType w:val="hybridMultilevel"/>
    <w:tmpl w:val="B12EC584"/>
    <w:lvl w:ilvl="0" w:tplc="EB54AEF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D17D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A540E5E"/>
    <w:multiLevelType w:val="hybridMultilevel"/>
    <w:tmpl w:val="0E567F2A"/>
    <w:lvl w:ilvl="0" w:tplc="FD740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80D2CC">
      <w:numFmt w:val="none"/>
      <w:lvlText w:val=""/>
      <w:lvlJc w:val="left"/>
      <w:pPr>
        <w:tabs>
          <w:tab w:val="num" w:pos="360"/>
        </w:tabs>
      </w:pPr>
    </w:lvl>
    <w:lvl w:ilvl="2" w:tplc="5FC208B2">
      <w:numFmt w:val="none"/>
      <w:lvlText w:val=""/>
      <w:lvlJc w:val="left"/>
      <w:pPr>
        <w:tabs>
          <w:tab w:val="num" w:pos="360"/>
        </w:tabs>
      </w:pPr>
    </w:lvl>
    <w:lvl w:ilvl="3" w:tplc="DE96CFD8">
      <w:numFmt w:val="none"/>
      <w:lvlText w:val=""/>
      <w:lvlJc w:val="left"/>
      <w:pPr>
        <w:tabs>
          <w:tab w:val="num" w:pos="360"/>
        </w:tabs>
      </w:pPr>
    </w:lvl>
    <w:lvl w:ilvl="4" w:tplc="16FAF800">
      <w:numFmt w:val="none"/>
      <w:lvlText w:val=""/>
      <w:lvlJc w:val="left"/>
      <w:pPr>
        <w:tabs>
          <w:tab w:val="num" w:pos="360"/>
        </w:tabs>
      </w:pPr>
    </w:lvl>
    <w:lvl w:ilvl="5" w:tplc="B6A08536">
      <w:numFmt w:val="none"/>
      <w:lvlText w:val=""/>
      <w:lvlJc w:val="left"/>
      <w:pPr>
        <w:tabs>
          <w:tab w:val="num" w:pos="360"/>
        </w:tabs>
      </w:pPr>
    </w:lvl>
    <w:lvl w:ilvl="6" w:tplc="C7C08AB8">
      <w:numFmt w:val="none"/>
      <w:lvlText w:val=""/>
      <w:lvlJc w:val="left"/>
      <w:pPr>
        <w:tabs>
          <w:tab w:val="num" w:pos="360"/>
        </w:tabs>
      </w:pPr>
    </w:lvl>
    <w:lvl w:ilvl="7" w:tplc="609A632E">
      <w:numFmt w:val="none"/>
      <w:lvlText w:val=""/>
      <w:lvlJc w:val="left"/>
      <w:pPr>
        <w:tabs>
          <w:tab w:val="num" w:pos="360"/>
        </w:tabs>
      </w:pPr>
    </w:lvl>
    <w:lvl w:ilvl="8" w:tplc="5BB23E40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5BA47D9E"/>
    <w:multiLevelType w:val="hybridMultilevel"/>
    <w:tmpl w:val="C69CC5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745AA"/>
    <w:multiLevelType w:val="hybridMultilevel"/>
    <w:tmpl w:val="C0FE57BC"/>
    <w:lvl w:ilvl="0" w:tplc="1B225F0C">
      <w:numFmt w:val="bullet"/>
      <w:lvlText w:val="•"/>
      <w:lvlJc w:val="left"/>
      <w:pPr>
        <w:tabs>
          <w:tab w:val="num" w:pos="750"/>
        </w:tabs>
        <w:ind w:left="750" w:hanging="360"/>
      </w:pPr>
      <w:rPr>
        <w:rFonts w:ascii="Times" w:hAnsi="Times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32" w15:restartNumberingAfterBreak="0">
    <w:nsid w:val="624D7BD5"/>
    <w:multiLevelType w:val="multilevel"/>
    <w:tmpl w:val="CF0A3B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33" w15:restartNumberingAfterBreak="0">
    <w:nsid w:val="65B40473"/>
    <w:multiLevelType w:val="multilevel"/>
    <w:tmpl w:val="25E050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4" w15:restartNumberingAfterBreak="0">
    <w:nsid w:val="67D0587A"/>
    <w:multiLevelType w:val="multilevel"/>
    <w:tmpl w:val="F1D65A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6BB66399"/>
    <w:multiLevelType w:val="hybridMultilevel"/>
    <w:tmpl w:val="5AB8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E01BD"/>
    <w:multiLevelType w:val="multilevel"/>
    <w:tmpl w:val="62E8FB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7" w15:restartNumberingAfterBreak="0">
    <w:nsid w:val="74C74EBD"/>
    <w:multiLevelType w:val="hybridMultilevel"/>
    <w:tmpl w:val="CD024EA2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8" w15:restartNumberingAfterBreak="0">
    <w:nsid w:val="7C0A5F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F094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</w:num>
  <w:num w:numId="3">
    <w:abstractNumId w:val="39"/>
  </w:num>
  <w:num w:numId="4">
    <w:abstractNumId w:val="38"/>
  </w:num>
  <w:num w:numId="5">
    <w:abstractNumId w:val="22"/>
  </w:num>
  <w:num w:numId="6">
    <w:abstractNumId w:val="9"/>
  </w:num>
  <w:num w:numId="7">
    <w:abstractNumId w:val="24"/>
  </w:num>
  <w:num w:numId="8">
    <w:abstractNumId w:val="25"/>
  </w:num>
  <w:num w:numId="9">
    <w:abstractNumId w:val="11"/>
  </w:num>
  <w:num w:numId="10">
    <w:abstractNumId w:val="2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2">
    <w:abstractNumId w:val="28"/>
  </w:num>
  <w:num w:numId="13">
    <w:abstractNumId w:val="37"/>
  </w:num>
  <w:num w:numId="14">
    <w:abstractNumId w:val="29"/>
  </w:num>
  <w:num w:numId="15">
    <w:abstractNumId w:val="8"/>
  </w:num>
  <w:num w:numId="16">
    <w:abstractNumId w:val="32"/>
  </w:num>
  <w:num w:numId="17">
    <w:abstractNumId w:val="31"/>
  </w:num>
  <w:num w:numId="18">
    <w:abstractNumId w:val="14"/>
  </w:num>
  <w:num w:numId="19">
    <w:abstractNumId w:val="13"/>
  </w:num>
  <w:num w:numId="20">
    <w:abstractNumId w:val="10"/>
  </w:num>
  <w:num w:numId="21">
    <w:abstractNumId w:val="19"/>
  </w:num>
  <w:num w:numId="22">
    <w:abstractNumId w:val="34"/>
  </w:num>
  <w:num w:numId="23">
    <w:abstractNumId w:val="33"/>
  </w:num>
  <w:num w:numId="24">
    <w:abstractNumId w:val="21"/>
  </w:num>
  <w:num w:numId="25">
    <w:abstractNumId w:val="36"/>
  </w:num>
  <w:num w:numId="26">
    <w:abstractNumId w:val="18"/>
  </w:num>
  <w:num w:numId="27">
    <w:abstractNumId w:val="26"/>
  </w:num>
  <w:num w:numId="28">
    <w:abstractNumId w:val="7"/>
  </w:num>
  <w:num w:numId="29">
    <w:abstractNumId w:val="20"/>
  </w:num>
  <w:num w:numId="30">
    <w:abstractNumId w:val="16"/>
  </w:num>
  <w:num w:numId="31">
    <w:abstractNumId w:val="4"/>
  </w:num>
  <w:num w:numId="32">
    <w:abstractNumId w:val="30"/>
  </w:num>
  <w:num w:numId="33">
    <w:abstractNumId w:val="12"/>
  </w:num>
  <w:num w:numId="34">
    <w:abstractNumId w:val="17"/>
  </w:num>
  <w:num w:numId="35">
    <w:abstractNumId w:val="35"/>
  </w:num>
  <w:num w:numId="36">
    <w:abstractNumId w:val="27"/>
  </w:num>
  <w:num w:numId="37">
    <w:abstractNumId w:val="2"/>
  </w:num>
  <w:num w:numId="38">
    <w:abstractNumId w:val="1"/>
  </w:num>
  <w:num w:numId="39">
    <w:abstractNumId w:val="15"/>
  </w:num>
  <w:num w:numId="40">
    <w:abstractNumId w:val="5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A2"/>
    <w:rsid w:val="00004CD3"/>
    <w:rsid w:val="00006283"/>
    <w:rsid w:val="00025CFA"/>
    <w:rsid w:val="00040622"/>
    <w:rsid w:val="000717BA"/>
    <w:rsid w:val="000766F1"/>
    <w:rsid w:val="00080F6D"/>
    <w:rsid w:val="00094AC7"/>
    <w:rsid w:val="000A0258"/>
    <w:rsid w:val="000B788F"/>
    <w:rsid w:val="000C620C"/>
    <w:rsid w:val="000D4AFD"/>
    <w:rsid w:val="000E0120"/>
    <w:rsid w:val="000E54ED"/>
    <w:rsid w:val="00116FD6"/>
    <w:rsid w:val="00121FAD"/>
    <w:rsid w:val="00127DDC"/>
    <w:rsid w:val="001403D3"/>
    <w:rsid w:val="00152247"/>
    <w:rsid w:val="00152A8D"/>
    <w:rsid w:val="001728C2"/>
    <w:rsid w:val="00193AB1"/>
    <w:rsid w:val="001A2932"/>
    <w:rsid w:val="001B3F08"/>
    <w:rsid w:val="001E273C"/>
    <w:rsid w:val="00213864"/>
    <w:rsid w:val="002351B1"/>
    <w:rsid w:val="002448A0"/>
    <w:rsid w:val="00255ADE"/>
    <w:rsid w:val="00262CBD"/>
    <w:rsid w:val="002763EE"/>
    <w:rsid w:val="00290117"/>
    <w:rsid w:val="0029346C"/>
    <w:rsid w:val="00296FA3"/>
    <w:rsid w:val="002A06C9"/>
    <w:rsid w:val="002A2193"/>
    <w:rsid w:val="002B409C"/>
    <w:rsid w:val="002C3C7B"/>
    <w:rsid w:val="002C4985"/>
    <w:rsid w:val="002C70CE"/>
    <w:rsid w:val="002E7467"/>
    <w:rsid w:val="00302314"/>
    <w:rsid w:val="00304FFA"/>
    <w:rsid w:val="00305C67"/>
    <w:rsid w:val="00310139"/>
    <w:rsid w:val="00310C5A"/>
    <w:rsid w:val="00317255"/>
    <w:rsid w:val="0032394F"/>
    <w:rsid w:val="00325CA0"/>
    <w:rsid w:val="00340D1A"/>
    <w:rsid w:val="00345415"/>
    <w:rsid w:val="00364F35"/>
    <w:rsid w:val="003779A0"/>
    <w:rsid w:val="003857B2"/>
    <w:rsid w:val="00392314"/>
    <w:rsid w:val="00393606"/>
    <w:rsid w:val="003B2118"/>
    <w:rsid w:val="003B3BAD"/>
    <w:rsid w:val="003D151E"/>
    <w:rsid w:val="003D5A13"/>
    <w:rsid w:val="003F5987"/>
    <w:rsid w:val="003F63BD"/>
    <w:rsid w:val="003F71F0"/>
    <w:rsid w:val="0041523A"/>
    <w:rsid w:val="00423017"/>
    <w:rsid w:val="00432575"/>
    <w:rsid w:val="00444216"/>
    <w:rsid w:val="00452E6B"/>
    <w:rsid w:val="004550E3"/>
    <w:rsid w:val="00456C89"/>
    <w:rsid w:val="00481BC4"/>
    <w:rsid w:val="00482406"/>
    <w:rsid w:val="00487B08"/>
    <w:rsid w:val="00496983"/>
    <w:rsid w:val="00496A17"/>
    <w:rsid w:val="004A6C87"/>
    <w:rsid w:val="004A7331"/>
    <w:rsid w:val="004B7941"/>
    <w:rsid w:val="004C27E9"/>
    <w:rsid w:val="004E0091"/>
    <w:rsid w:val="004E62BE"/>
    <w:rsid w:val="004F4EA6"/>
    <w:rsid w:val="005104FB"/>
    <w:rsid w:val="00512D43"/>
    <w:rsid w:val="00532176"/>
    <w:rsid w:val="00540215"/>
    <w:rsid w:val="00554DD0"/>
    <w:rsid w:val="0055758F"/>
    <w:rsid w:val="00566E3D"/>
    <w:rsid w:val="0059235C"/>
    <w:rsid w:val="005A26AE"/>
    <w:rsid w:val="005A657B"/>
    <w:rsid w:val="005A79D8"/>
    <w:rsid w:val="005B1215"/>
    <w:rsid w:val="005C3C9F"/>
    <w:rsid w:val="005D1788"/>
    <w:rsid w:val="005D1ABA"/>
    <w:rsid w:val="005D526B"/>
    <w:rsid w:val="005E24F6"/>
    <w:rsid w:val="005E7352"/>
    <w:rsid w:val="0061475D"/>
    <w:rsid w:val="00633B5B"/>
    <w:rsid w:val="0064099C"/>
    <w:rsid w:val="0065417F"/>
    <w:rsid w:val="00655F49"/>
    <w:rsid w:val="00661E3C"/>
    <w:rsid w:val="00662007"/>
    <w:rsid w:val="00662DAE"/>
    <w:rsid w:val="00665AE8"/>
    <w:rsid w:val="006717CC"/>
    <w:rsid w:val="0067362F"/>
    <w:rsid w:val="006834DA"/>
    <w:rsid w:val="00683D2E"/>
    <w:rsid w:val="0069787E"/>
    <w:rsid w:val="006A0959"/>
    <w:rsid w:val="006A436E"/>
    <w:rsid w:val="006A7AF1"/>
    <w:rsid w:val="006B01A2"/>
    <w:rsid w:val="006B6A60"/>
    <w:rsid w:val="006D0590"/>
    <w:rsid w:val="006E4C26"/>
    <w:rsid w:val="00703369"/>
    <w:rsid w:val="007079C1"/>
    <w:rsid w:val="00712EB4"/>
    <w:rsid w:val="00742028"/>
    <w:rsid w:val="00757DF6"/>
    <w:rsid w:val="007760F7"/>
    <w:rsid w:val="00781035"/>
    <w:rsid w:val="007841C6"/>
    <w:rsid w:val="007864A7"/>
    <w:rsid w:val="00793971"/>
    <w:rsid w:val="007C0217"/>
    <w:rsid w:val="007C4B77"/>
    <w:rsid w:val="007C6A9B"/>
    <w:rsid w:val="007D48C8"/>
    <w:rsid w:val="007D4F33"/>
    <w:rsid w:val="00827149"/>
    <w:rsid w:val="00862229"/>
    <w:rsid w:val="00873734"/>
    <w:rsid w:val="00873C85"/>
    <w:rsid w:val="00877278"/>
    <w:rsid w:val="00885BC8"/>
    <w:rsid w:val="008D38DC"/>
    <w:rsid w:val="008E17C1"/>
    <w:rsid w:val="008E467E"/>
    <w:rsid w:val="008F3307"/>
    <w:rsid w:val="00904F25"/>
    <w:rsid w:val="009139F8"/>
    <w:rsid w:val="00915960"/>
    <w:rsid w:val="009219FA"/>
    <w:rsid w:val="00951C8B"/>
    <w:rsid w:val="009544EE"/>
    <w:rsid w:val="009546EF"/>
    <w:rsid w:val="00955336"/>
    <w:rsid w:val="00963CAC"/>
    <w:rsid w:val="00966905"/>
    <w:rsid w:val="009745B0"/>
    <w:rsid w:val="00975369"/>
    <w:rsid w:val="00975E9C"/>
    <w:rsid w:val="009A02B0"/>
    <w:rsid w:val="009A03E7"/>
    <w:rsid w:val="009B0BAD"/>
    <w:rsid w:val="009B5AD7"/>
    <w:rsid w:val="009B5C3E"/>
    <w:rsid w:val="009C1718"/>
    <w:rsid w:val="009C1A95"/>
    <w:rsid w:val="00A0509B"/>
    <w:rsid w:val="00A176B4"/>
    <w:rsid w:val="00A207EA"/>
    <w:rsid w:val="00A214B7"/>
    <w:rsid w:val="00A2294C"/>
    <w:rsid w:val="00A319C7"/>
    <w:rsid w:val="00A4762C"/>
    <w:rsid w:val="00A5437E"/>
    <w:rsid w:val="00A66BF5"/>
    <w:rsid w:val="00AB0BF4"/>
    <w:rsid w:val="00AC15D5"/>
    <w:rsid w:val="00AC1CB4"/>
    <w:rsid w:val="00AD55FF"/>
    <w:rsid w:val="00AE2C14"/>
    <w:rsid w:val="00AE7EF9"/>
    <w:rsid w:val="00AF770C"/>
    <w:rsid w:val="00B04C3E"/>
    <w:rsid w:val="00B2052E"/>
    <w:rsid w:val="00B22970"/>
    <w:rsid w:val="00B3298A"/>
    <w:rsid w:val="00B46487"/>
    <w:rsid w:val="00B46F2A"/>
    <w:rsid w:val="00B578DB"/>
    <w:rsid w:val="00B65A99"/>
    <w:rsid w:val="00B87136"/>
    <w:rsid w:val="00BA035B"/>
    <w:rsid w:val="00BB35BA"/>
    <w:rsid w:val="00BE10D5"/>
    <w:rsid w:val="00BF33CE"/>
    <w:rsid w:val="00BF4ACB"/>
    <w:rsid w:val="00C01DB2"/>
    <w:rsid w:val="00C05316"/>
    <w:rsid w:val="00C12BDC"/>
    <w:rsid w:val="00C25A9A"/>
    <w:rsid w:val="00C27F98"/>
    <w:rsid w:val="00C62D8B"/>
    <w:rsid w:val="00C63D0E"/>
    <w:rsid w:val="00C65791"/>
    <w:rsid w:val="00C80F89"/>
    <w:rsid w:val="00C832DF"/>
    <w:rsid w:val="00C84EC0"/>
    <w:rsid w:val="00C85B8B"/>
    <w:rsid w:val="00C873C0"/>
    <w:rsid w:val="00CA6E66"/>
    <w:rsid w:val="00CB6652"/>
    <w:rsid w:val="00CE72DF"/>
    <w:rsid w:val="00D0372C"/>
    <w:rsid w:val="00D05F6C"/>
    <w:rsid w:val="00D12123"/>
    <w:rsid w:val="00D20486"/>
    <w:rsid w:val="00D224F4"/>
    <w:rsid w:val="00D22638"/>
    <w:rsid w:val="00D32051"/>
    <w:rsid w:val="00D471D6"/>
    <w:rsid w:val="00D5272D"/>
    <w:rsid w:val="00DA157D"/>
    <w:rsid w:val="00DA5495"/>
    <w:rsid w:val="00DB7108"/>
    <w:rsid w:val="00DD67C6"/>
    <w:rsid w:val="00DF5890"/>
    <w:rsid w:val="00E000BC"/>
    <w:rsid w:val="00E13EF1"/>
    <w:rsid w:val="00E269AA"/>
    <w:rsid w:val="00E3505D"/>
    <w:rsid w:val="00E50C7A"/>
    <w:rsid w:val="00E6034F"/>
    <w:rsid w:val="00E67569"/>
    <w:rsid w:val="00E67691"/>
    <w:rsid w:val="00E7192F"/>
    <w:rsid w:val="00E73175"/>
    <w:rsid w:val="00E928B6"/>
    <w:rsid w:val="00EA2B52"/>
    <w:rsid w:val="00EB0005"/>
    <w:rsid w:val="00ED2BFE"/>
    <w:rsid w:val="00ED35BC"/>
    <w:rsid w:val="00EE6B33"/>
    <w:rsid w:val="00EF2B8D"/>
    <w:rsid w:val="00F04E52"/>
    <w:rsid w:val="00F06962"/>
    <w:rsid w:val="00F16ED2"/>
    <w:rsid w:val="00F22F37"/>
    <w:rsid w:val="00F27E71"/>
    <w:rsid w:val="00F34F9A"/>
    <w:rsid w:val="00F35A23"/>
    <w:rsid w:val="00F47B45"/>
    <w:rsid w:val="00F50644"/>
    <w:rsid w:val="00F51750"/>
    <w:rsid w:val="00F56D5A"/>
    <w:rsid w:val="00F60A2C"/>
    <w:rsid w:val="00F77760"/>
    <w:rsid w:val="00F77E3B"/>
    <w:rsid w:val="00F86D03"/>
    <w:rsid w:val="00FA5619"/>
    <w:rsid w:val="00FC1A02"/>
    <w:rsid w:val="00FC55F9"/>
    <w:rsid w:val="00FC670D"/>
    <w:rsid w:val="00FE664D"/>
    <w:rsid w:val="00FF0493"/>
    <w:rsid w:val="00FF4F84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D6B38C-F0D5-47A3-ABB3-71A3EE73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A9A"/>
    <w:rPr>
      <w:rFonts w:ascii="Verdana" w:hAnsi="Verdana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F22F37"/>
    <w:pPr>
      <w:keepNext/>
      <w:numPr>
        <w:numId w:val="2"/>
      </w:numPr>
      <w:spacing w:before="240" w:after="120"/>
      <w:outlineLvl w:val="0"/>
    </w:pPr>
    <w:rPr>
      <w:b/>
      <w:spacing w:val="-3"/>
      <w:kern w:val="28"/>
      <w:sz w:val="28"/>
      <w:lang w:val="en-CA"/>
    </w:rPr>
  </w:style>
  <w:style w:type="paragraph" w:styleId="Heading2">
    <w:name w:val="heading 2"/>
    <w:basedOn w:val="Normal"/>
    <w:next w:val="Normal"/>
    <w:qFormat/>
    <w:rsid w:val="00F22F37"/>
    <w:pPr>
      <w:numPr>
        <w:ilvl w:val="1"/>
        <w:numId w:val="2"/>
      </w:numPr>
      <w:spacing w:before="120"/>
      <w:outlineLvl w:val="1"/>
    </w:pPr>
    <w:rPr>
      <w:iCs/>
      <w:spacing w:val="-3"/>
      <w:lang w:val="en-CA"/>
    </w:rPr>
  </w:style>
  <w:style w:type="paragraph" w:styleId="Heading3">
    <w:name w:val="heading 3"/>
    <w:basedOn w:val="Normal"/>
    <w:next w:val="Normal"/>
    <w:qFormat/>
    <w:rsid w:val="00F22F37"/>
    <w:pPr>
      <w:keepNext/>
      <w:numPr>
        <w:ilvl w:val="2"/>
        <w:numId w:val="2"/>
      </w:numPr>
      <w:spacing w:before="120"/>
      <w:outlineLvl w:val="2"/>
    </w:pPr>
    <w:rPr>
      <w:spacing w:val="-3"/>
      <w:lang w:val="en-CA"/>
    </w:rPr>
  </w:style>
  <w:style w:type="paragraph" w:styleId="Heading4">
    <w:name w:val="heading 4"/>
    <w:basedOn w:val="Normal"/>
    <w:next w:val="Normal"/>
    <w:qFormat/>
    <w:rsid w:val="00F22F37"/>
    <w:pPr>
      <w:keepNext/>
      <w:numPr>
        <w:ilvl w:val="3"/>
        <w:numId w:val="2"/>
      </w:numPr>
      <w:spacing w:before="120"/>
      <w:outlineLvl w:val="3"/>
    </w:pPr>
    <w:rPr>
      <w:spacing w:val="-3"/>
      <w:szCs w:val="24"/>
      <w:lang w:val="en-CA"/>
    </w:rPr>
  </w:style>
  <w:style w:type="paragraph" w:styleId="Heading5">
    <w:name w:val="heading 5"/>
    <w:basedOn w:val="Normal"/>
    <w:next w:val="Normal"/>
    <w:qFormat/>
    <w:rsid w:val="00F35A23"/>
    <w:pPr>
      <w:numPr>
        <w:ilvl w:val="4"/>
        <w:numId w:val="2"/>
      </w:numPr>
      <w:spacing w:before="120" w:after="60"/>
      <w:outlineLvl w:val="4"/>
    </w:pPr>
    <w:rPr>
      <w:spacing w:val="-3"/>
      <w:szCs w:val="24"/>
      <w:lang w:val="en-CA"/>
    </w:rPr>
  </w:style>
  <w:style w:type="paragraph" w:styleId="Heading6">
    <w:name w:val="heading 6"/>
    <w:basedOn w:val="Normal"/>
    <w:next w:val="Normal"/>
    <w:qFormat/>
    <w:rsid w:val="00F22F37"/>
    <w:pPr>
      <w:numPr>
        <w:ilvl w:val="5"/>
        <w:numId w:val="2"/>
      </w:numPr>
      <w:outlineLvl w:val="5"/>
    </w:pPr>
    <w:rPr>
      <w:szCs w:val="24"/>
      <w:lang w:val="en-CA"/>
    </w:rPr>
  </w:style>
  <w:style w:type="paragraph" w:styleId="Heading7">
    <w:name w:val="heading 7"/>
    <w:basedOn w:val="Normal"/>
    <w:next w:val="Normal"/>
    <w:qFormat/>
    <w:rsid w:val="00F22F37"/>
    <w:pPr>
      <w:numPr>
        <w:ilvl w:val="6"/>
        <w:numId w:val="2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rsid w:val="00F22F37"/>
    <w:pPr>
      <w:numPr>
        <w:ilvl w:val="7"/>
        <w:numId w:val="2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rsid w:val="00F22F37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spacing w:val="-3"/>
      <w:lang w:val="en-GB"/>
    </w:rPr>
  </w:style>
  <w:style w:type="paragraph" w:customStyle="1" w:styleId="cplus">
    <w:name w:val="cplus"/>
    <w:basedOn w:val="6POINT"/>
    <w:rPr>
      <w:rFonts w:ascii="Courier New" w:hAnsi="Courier New"/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1692" w:hanging="366"/>
    </w:pPr>
  </w:style>
  <w:style w:type="paragraph" w:styleId="BodyTextIndent3">
    <w:name w:val="Body Text Indent 3"/>
    <w:basedOn w:val="Normal"/>
    <w:pPr>
      <w:ind w:left="1692" w:hanging="360"/>
    </w:pPr>
  </w:style>
  <w:style w:type="paragraph" w:styleId="BodyTextIndent">
    <w:name w:val="Body Text Indent"/>
    <w:basedOn w:val="Normal"/>
    <w:pPr>
      <w:spacing w:before="120"/>
      <w:ind w:left="1080"/>
    </w:pPr>
  </w:style>
  <w:style w:type="paragraph" w:styleId="BalloonText">
    <w:name w:val="Balloon Text"/>
    <w:basedOn w:val="Normal"/>
    <w:semiHidden/>
    <w:rsid w:val="006B01A2"/>
    <w:rPr>
      <w:rFonts w:ascii="Tahoma" w:hAnsi="Tahoma" w:cs="Tahoma"/>
      <w:sz w:val="16"/>
      <w:szCs w:val="16"/>
    </w:rPr>
  </w:style>
  <w:style w:type="paragraph" w:customStyle="1" w:styleId="report1">
    <w:name w:val="report1"/>
    <w:basedOn w:val="cplus"/>
    <w:rsid w:val="00116F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  <w:tabs>
        <w:tab w:val="clear" w:pos="-720"/>
        <w:tab w:val="left" w:pos="1080"/>
        <w:tab w:val="left" w:pos="2520"/>
        <w:tab w:val="decimal" w:pos="6570"/>
        <w:tab w:val="right" w:pos="8010"/>
        <w:tab w:val="decimal" w:pos="8910"/>
      </w:tabs>
      <w:spacing w:before="0"/>
    </w:pPr>
    <w:rPr>
      <w:bCs/>
      <w:spacing w:val="0"/>
      <w:sz w:val="20"/>
      <w:lang w:val="en-CA"/>
    </w:rPr>
  </w:style>
  <w:style w:type="paragraph" w:styleId="PlainText">
    <w:name w:val="Plain Text"/>
    <w:basedOn w:val="Normal"/>
    <w:rsid w:val="00392314"/>
    <w:rPr>
      <w:rFonts w:ascii="Courier New" w:hAnsi="Courier New"/>
      <w:sz w:val="20"/>
      <w:lang w:val="en-CA"/>
    </w:rPr>
  </w:style>
  <w:style w:type="paragraph" w:styleId="DocumentMap">
    <w:name w:val="Document Map"/>
    <w:basedOn w:val="Normal"/>
    <w:semiHidden/>
    <w:rsid w:val="007841C6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A207EA"/>
    <w:pPr>
      <w:spacing w:line="276" w:lineRule="auto"/>
      <w:ind w:left="720"/>
      <w:contextualSpacing/>
    </w:pPr>
    <w:rPr>
      <w:szCs w:val="22"/>
      <w:lang w:val="en-CA" w:bidi="en-US"/>
    </w:rPr>
  </w:style>
  <w:style w:type="paragraph" w:customStyle="1" w:styleId="Standard">
    <w:name w:val="Standard"/>
    <w:qFormat/>
    <w:rsid w:val="00A207EA"/>
    <w:pPr>
      <w:suppressAutoHyphens/>
    </w:pPr>
    <w:rPr>
      <w:rFonts w:ascii="Arial" w:hAnsi="Arial"/>
      <w:sz w:val="24"/>
      <w:lang w:val="en-US" w:eastAsia="en-US"/>
    </w:rPr>
  </w:style>
  <w:style w:type="table" w:styleId="TableGrid">
    <w:name w:val="Table Grid"/>
    <w:basedOn w:val="TableNormal"/>
    <w:uiPriority w:val="59"/>
    <w:rsid w:val="00683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ava">
    <w:name w:val="java"/>
    <w:basedOn w:val="Normal"/>
    <w:link w:val="javaChar"/>
    <w:qFormat/>
    <w:rsid w:val="007C6A9B"/>
    <w:pPr>
      <w:autoSpaceDE w:val="0"/>
      <w:autoSpaceDN w:val="0"/>
      <w:adjustRightInd w:val="0"/>
    </w:pPr>
    <w:rPr>
      <w:rFonts w:ascii="Courier New" w:hAnsi="Courier New" w:cs="Courier New"/>
      <w:b/>
      <w:szCs w:val="22"/>
      <w:lang w:val="en-CA"/>
    </w:rPr>
  </w:style>
  <w:style w:type="character" w:customStyle="1" w:styleId="javaChar">
    <w:name w:val="java Char"/>
    <w:link w:val="java"/>
    <w:rsid w:val="007C6A9B"/>
    <w:rPr>
      <w:rFonts w:ascii="Courier New" w:hAnsi="Courier New" w:cs="Courier New"/>
      <w:b/>
      <w:sz w:val="22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7D48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1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 lab</Template>
  <TotalTime>0</TotalTime>
  <Pages>3</Pages>
  <Words>624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10 - Sort &amp; Control-Break Reports &amp; Frames</vt:lpstr>
    </vt:vector>
  </TitlesOfParts>
  <Company>Heritage College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10 - Sort &amp; Control-Break Reports &amp; Frames</dc:title>
  <dc:creator>Anne Hamilton</dc:creator>
  <cp:lastModifiedBy>cstest</cp:lastModifiedBy>
  <cp:revision>2</cp:revision>
  <cp:lastPrinted>2011-04-06T13:00:00Z</cp:lastPrinted>
  <dcterms:created xsi:type="dcterms:W3CDTF">2016-04-06T14:06:00Z</dcterms:created>
  <dcterms:modified xsi:type="dcterms:W3CDTF">2016-04-06T14:06:00Z</dcterms:modified>
</cp:coreProperties>
</file>
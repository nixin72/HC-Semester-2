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10" w:rsidRDefault="007B0610" w:rsidP="007B0610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bookmarkStart w:id="0" w:name="_Toc42568079"/>
      <w:r>
        <w:rPr>
          <w:i/>
          <w:sz w:val="32"/>
        </w:rPr>
        <w:t>Programming II (420-B20-HR)</w:t>
      </w:r>
    </w:p>
    <w:p w:rsidR="007B0610" w:rsidRDefault="007B0610" w:rsidP="007B0610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 w:rsidRPr="00B61733">
        <w:rPr>
          <w:i/>
          <w:sz w:val="32"/>
        </w:rPr>
        <w:t xml:space="preserve">Lab </w:t>
      </w:r>
      <w:r>
        <w:rPr>
          <w:i/>
          <w:sz w:val="32"/>
        </w:rPr>
        <w:t>3</w:t>
      </w:r>
      <w:r w:rsidRPr="00B61733">
        <w:rPr>
          <w:i/>
          <w:sz w:val="32"/>
        </w:rPr>
        <w:t xml:space="preserve"> </w:t>
      </w:r>
      <w:r>
        <w:rPr>
          <w:i/>
          <w:sz w:val="32"/>
        </w:rPr>
        <w:t>–</w:t>
      </w:r>
      <w:bookmarkEnd w:id="0"/>
      <w:r>
        <w:rPr>
          <w:i/>
          <w:sz w:val="32"/>
        </w:rPr>
        <w:t xml:space="preserve"> </w:t>
      </w:r>
      <w:r w:rsidRPr="007B0610">
        <w:rPr>
          <w:i/>
          <w:sz w:val="32"/>
        </w:rPr>
        <w:t>Inheritance and Polymorphism</w:t>
      </w:r>
      <w:r>
        <w:rPr>
          <w:i/>
          <w:sz w:val="32"/>
        </w:rPr>
        <w:t xml:space="preserve"> </w:t>
      </w:r>
    </w:p>
    <w:p w:rsidR="007B0610" w:rsidRPr="00B61733" w:rsidRDefault="007B0610" w:rsidP="007B0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</w:pPr>
      <w:r>
        <w:t>Date assigned:</w:t>
      </w:r>
      <w:r>
        <w:tab/>
      </w:r>
      <w:r w:rsidR="004B4A0B">
        <w:t>Wednesday, February 3</w:t>
      </w:r>
      <w:r>
        <w:t>, 201</w:t>
      </w:r>
      <w:r w:rsidR="004B4A0B">
        <w:t>6</w:t>
      </w:r>
    </w:p>
    <w:p w:rsidR="007B0610" w:rsidRPr="00B61733" w:rsidRDefault="007B0610" w:rsidP="007B0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B4A0B">
        <w:rPr>
          <w:b/>
          <w:color w:val="FF0000"/>
        </w:rPr>
        <w:t>Wednes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February</w:t>
      </w:r>
      <w:r w:rsidRPr="00F06602">
        <w:rPr>
          <w:b/>
          <w:color w:val="FF0000"/>
        </w:rPr>
        <w:t xml:space="preserve"> </w:t>
      </w:r>
      <w:r w:rsidR="004B4A0B">
        <w:rPr>
          <w:b/>
          <w:color w:val="FF0000"/>
        </w:rPr>
        <w:t>3</w:t>
      </w:r>
      <w:r w:rsidRPr="00B61733">
        <w:rPr>
          <w:b/>
          <w:color w:val="FF0000"/>
        </w:rPr>
        <w:t>, 201</w:t>
      </w:r>
      <w:r w:rsidR="004B4A0B">
        <w:rPr>
          <w:b/>
          <w:color w:val="FF0000"/>
        </w:rPr>
        <w:t>6</w:t>
      </w:r>
    </w:p>
    <w:p w:rsidR="007B0610" w:rsidRPr="00A6046F" w:rsidRDefault="007B0610" w:rsidP="007B0610">
      <w:pPr>
        <w:pBdr>
          <w:bottom w:val="single" w:sz="4" w:space="1" w:color="auto"/>
        </w:pBdr>
        <w:spacing w:before="240"/>
        <w:rPr>
          <w:rStyle w:val="Emphasis"/>
          <w:b w:val="0"/>
          <w:bCs w:val="0"/>
          <w:i w:val="0"/>
          <w:iCs w:val="0"/>
        </w:rPr>
      </w:pPr>
      <w:r w:rsidRPr="00B61733">
        <w:rPr>
          <w:b/>
        </w:rPr>
        <w:t>Learning Objectives</w:t>
      </w:r>
    </w:p>
    <w:p w:rsidR="001127EA" w:rsidRDefault="001127EA" w:rsidP="001127EA">
      <w:r>
        <w:t>At the end of this lab, the student will be able to:</w:t>
      </w:r>
    </w:p>
    <w:p w:rsidR="001127EA" w:rsidRDefault="001127EA">
      <w:pPr>
        <w:numPr>
          <w:ilvl w:val="0"/>
          <w:numId w:val="2"/>
        </w:numPr>
        <w:tabs>
          <w:tab w:val="left" w:pos="720"/>
        </w:tabs>
        <w:ind w:left="720"/>
      </w:pPr>
      <w:r>
        <w:t>create a subclass of an existing class;</w:t>
      </w:r>
    </w:p>
    <w:p w:rsidR="009B6796" w:rsidRDefault="001127EA">
      <w:pPr>
        <w:numPr>
          <w:ilvl w:val="0"/>
          <w:numId w:val="2"/>
        </w:numPr>
        <w:tabs>
          <w:tab w:val="left" w:pos="720"/>
        </w:tabs>
        <w:ind w:left="720"/>
      </w:pPr>
      <w:r>
        <w:t xml:space="preserve">describe </w:t>
      </w:r>
      <w:r w:rsidR="00084AB6">
        <w:t>the order of constructor execut</w:t>
      </w:r>
      <w:r>
        <w:t>ion in an inheritance hierarchy;</w:t>
      </w:r>
    </w:p>
    <w:p w:rsidR="001127EA" w:rsidRDefault="001127EA">
      <w:pPr>
        <w:numPr>
          <w:ilvl w:val="0"/>
          <w:numId w:val="2"/>
        </w:numPr>
        <w:tabs>
          <w:tab w:val="left" w:pos="720"/>
        </w:tabs>
        <w:ind w:left="720"/>
      </w:pPr>
      <w:r>
        <w:t>call a superclass constructor;</w:t>
      </w:r>
    </w:p>
    <w:p w:rsidR="003A7991" w:rsidRDefault="003A7991" w:rsidP="003A7991">
      <w:pPr>
        <w:numPr>
          <w:ilvl w:val="0"/>
          <w:numId w:val="2"/>
        </w:numPr>
        <w:tabs>
          <w:tab w:val="left" w:pos="720"/>
        </w:tabs>
        <w:ind w:left="720"/>
        <w:rPr>
          <w:bCs/>
        </w:rPr>
      </w:pPr>
      <w:r>
        <w:rPr>
          <w:bCs/>
        </w:rPr>
        <w:t>use protected visibility to make instance variables accessible in subclasses;</w:t>
      </w:r>
    </w:p>
    <w:p w:rsidR="001127EA" w:rsidRDefault="001569AC">
      <w:pPr>
        <w:numPr>
          <w:ilvl w:val="0"/>
          <w:numId w:val="2"/>
        </w:numPr>
        <w:tabs>
          <w:tab w:val="left" w:pos="720"/>
        </w:tabs>
        <w:ind w:left="720"/>
      </w:pPr>
      <w:r>
        <w:t>override</w:t>
      </w:r>
      <w:r w:rsidR="001127EA">
        <w:t xml:space="preserve"> a superclass method;</w:t>
      </w:r>
    </w:p>
    <w:p w:rsidR="009B6796" w:rsidRDefault="001127EA">
      <w:pPr>
        <w:numPr>
          <w:ilvl w:val="0"/>
          <w:numId w:val="2"/>
        </w:numPr>
        <w:tabs>
          <w:tab w:val="left" w:pos="720"/>
        </w:tabs>
        <w:ind w:left="720"/>
      </w:pPr>
      <w:r>
        <w:t>declare an object as a superclass object and instantiate it as a subclass object;</w:t>
      </w:r>
    </w:p>
    <w:p w:rsidR="001569AC" w:rsidRDefault="001569AC" w:rsidP="001569AC">
      <w:pPr>
        <w:numPr>
          <w:ilvl w:val="0"/>
          <w:numId w:val="2"/>
        </w:numPr>
        <w:tabs>
          <w:tab w:val="left" w:pos="720"/>
        </w:tabs>
        <w:ind w:left="720"/>
      </w:pPr>
      <w:r>
        <w:t>explain how polymorphism works in method calls</w:t>
      </w:r>
      <w:r w:rsidR="009B2D88">
        <w:t>;</w:t>
      </w:r>
    </w:p>
    <w:p w:rsidR="001127EA" w:rsidRDefault="001127EA" w:rsidP="004200B4">
      <w:pPr>
        <w:numPr>
          <w:ilvl w:val="0"/>
          <w:numId w:val="2"/>
        </w:numPr>
        <w:tabs>
          <w:tab w:val="left" w:pos="720"/>
        </w:tabs>
        <w:ind w:left="720"/>
        <w:rPr>
          <w:bCs/>
        </w:rPr>
      </w:pPr>
      <w:r>
        <w:rPr>
          <w:bCs/>
        </w:rPr>
        <w:t>use the cast operator to call a subclass method from an object declared in the superclass;</w:t>
      </w:r>
    </w:p>
    <w:p w:rsidR="00692F3A" w:rsidRPr="00692F3A" w:rsidRDefault="009A565B" w:rsidP="00692F3A">
      <w:pPr>
        <w:numPr>
          <w:ilvl w:val="0"/>
          <w:numId w:val="2"/>
        </w:numPr>
        <w:tabs>
          <w:tab w:val="left" w:pos="720"/>
        </w:tabs>
        <w:ind w:left="720"/>
        <w:rPr>
          <w:bCs/>
        </w:rPr>
      </w:pPr>
      <w:r>
        <w:rPr>
          <w:bCs/>
        </w:rPr>
        <w:t xml:space="preserve"> </w:t>
      </w:r>
      <w:r w:rsidR="00AA6564">
        <w:rPr>
          <w:bCs/>
        </w:rPr>
        <w:t xml:space="preserve">use the </w:t>
      </w:r>
      <w:proofErr w:type="spellStart"/>
      <w:proofErr w:type="gramStart"/>
      <w:r w:rsidR="00AA6564" w:rsidRPr="00BF32D8">
        <w:rPr>
          <w:b/>
          <w:bCs/>
        </w:rPr>
        <w:t>getClass</w:t>
      </w:r>
      <w:proofErr w:type="spellEnd"/>
      <w:r w:rsidR="00AA6564" w:rsidRPr="00BF32D8">
        <w:rPr>
          <w:b/>
          <w:bCs/>
        </w:rPr>
        <w:t>(</w:t>
      </w:r>
      <w:proofErr w:type="gramEnd"/>
      <w:r w:rsidR="00AA6564" w:rsidRPr="00BF32D8">
        <w:rPr>
          <w:b/>
          <w:bCs/>
        </w:rPr>
        <w:t>)</w:t>
      </w:r>
      <w:r w:rsidR="00AA6564">
        <w:rPr>
          <w:bCs/>
        </w:rPr>
        <w:t xml:space="preserve"> method to determine the class of an object</w:t>
      </w:r>
      <w:r w:rsidR="00692F3A">
        <w:rPr>
          <w:bCs/>
        </w:rPr>
        <w:t>;</w:t>
      </w:r>
    </w:p>
    <w:p w:rsidR="00AA6564" w:rsidRDefault="00692F3A" w:rsidP="004200B4">
      <w:pPr>
        <w:numPr>
          <w:ilvl w:val="0"/>
          <w:numId w:val="2"/>
        </w:numPr>
        <w:tabs>
          <w:tab w:val="left" w:pos="720"/>
        </w:tabs>
        <w:ind w:left="720"/>
        <w:rPr>
          <w:bCs/>
        </w:rPr>
      </w:pPr>
      <w:r>
        <w:rPr>
          <w:bCs/>
          <w:szCs w:val="22"/>
        </w:rPr>
        <w:t xml:space="preserve"> declare and use abstract classes and methods.</w:t>
      </w:r>
      <w:r w:rsidR="00AA6564">
        <w:rPr>
          <w:bCs/>
        </w:rPr>
        <w:t xml:space="preserve"> </w:t>
      </w:r>
    </w:p>
    <w:p w:rsidR="009B6796" w:rsidRDefault="00084AB6" w:rsidP="007B0610">
      <w:pPr>
        <w:pBdr>
          <w:bottom w:val="single" w:sz="4" w:space="1" w:color="auto"/>
        </w:pBdr>
        <w:spacing w:before="240"/>
        <w:rPr>
          <w:b/>
        </w:rPr>
      </w:pPr>
      <w:r>
        <w:rPr>
          <w:b/>
        </w:rPr>
        <w:t>Methods Used:</w:t>
      </w:r>
    </w:p>
    <w:p w:rsidR="009B6796" w:rsidRDefault="00084AB6">
      <w:pPr>
        <w:pStyle w:val="cplus"/>
        <w:spacing w:before="0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ab/>
      </w:r>
      <w:r w:rsidR="000740DC">
        <w:rPr>
          <w:rFonts w:ascii="Arial" w:hAnsi="Arial"/>
          <w:i/>
          <w:iCs/>
          <w:lang w:val="en-US"/>
        </w:rPr>
        <w:t xml:space="preserve">Call the superclass </w:t>
      </w:r>
      <w:r>
        <w:rPr>
          <w:rFonts w:ascii="Arial" w:hAnsi="Arial"/>
          <w:i/>
          <w:iCs/>
          <w:lang w:val="en-US"/>
        </w:rPr>
        <w:t>constructors:</w:t>
      </w:r>
    </w:p>
    <w:p w:rsidR="009B6796" w:rsidRDefault="000740DC" w:rsidP="000740DC">
      <w:pPr>
        <w:pStyle w:val="cplus"/>
        <w:spacing w:before="0"/>
        <w:ind w:left="720"/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super</w:t>
      </w:r>
      <w:r w:rsidR="00084AB6">
        <w:rPr>
          <w:rFonts w:ascii="Arial" w:hAnsi="Arial"/>
          <w:lang w:val="en-US"/>
        </w:rPr>
        <w:t>(</w:t>
      </w:r>
      <w:proofErr w:type="gramEnd"/>
      <w:r w:rsidR="00084AB6">
        <w:rPr>
          <w:rFonts w:ascii="Arial" w:hAnsi="Arial"/>
          <w:lang w:val="en-US"/>
        </w:rPr>
        <w:t xml:space="preserve">) </w:t>
      </w:r>
    </w:p>
    <w:p w:rsidR="009B6796" w:rsidRDefault="000740DC" w:rsidP="000740DC">
      <w:pPr>
        <w:pStyle w:val="cplus"/>
        <w:spacing w:before="0"/>
        <w:ind w:left="720"/>
        <w:rPr>
          <w:rFonts w:ascii="Arial" w:hAnsi="Arial"/>
          <w:lang w:val="en-US"/>
        </w:rPr>
      </w:pPr>
      <w:proofErr w:type="gramStart"/>
      <w:r>
        <w:rPr>
          <w:rFonts w:ascii="Arial" w:hAnsi="Arial"/>
          <w:lang w:val="en-US"/>
        </w:rPr>
        <w:t>super</w:t>
      </w:r>
      <w:r w:rsidR="00084AB6">
        <w:rPr>
          <w:rFonts w:ascii="Arial" w:hAnsi="Arial"/>
          <w:lang w:val="en-US"/>
        </w:rPr>
        <w:t>(</w:t>
      </w:r>
      <w:proofErr w:type="gramEnd"/>
      <w:r w:rsidRPr="000740DC">
        <w:rPr>
          <w:rFonts w:ascii="Arial" w:hAnsi="Arial"/>
          <w:b w:val="0"/>
          <w:i/>
          <w:lang w:val="en-US"/>
        </w:rPr>
        <w:t>parameter list</w:t>
      </w:r>
      <w:r w:rsidR="00084AB6">
        <w:rPr>
          <w:rFonts w:ascii="Arial" w:hAnsi="Arial"/>
          <w:lang w:val="en-US"/>
        </w:rPr>
        <w:t xml:space="preserve">) </w:t>
      </w:r>
    </w:p>
    <w:p w:rsidR="009B6796" w:rsidRDefault="000740DC" w:rsidP="000740DC">
      <w:pPr>
        <w:pStyle w:val="cplus"/>
        <w:ind w:left="360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 xml:space="preserve">Call superclass </w:t>
      </w:r>
      <w:r w:rsidR="00084AB6">
        <w:rPr>
          <w:rFonts w:ascii="Arial" w:hAnsi="Arial"/>
          <w:i/>
          <w:iCs/>
          <w:lang w:val="en-US"/>
        </w:rPr>
        <w:t>methods:</w:t>
      </w:r>
    </w:p>
    <w:p w:rsidR="000740DC" w:rsidRDefault="000740DC" w:rsidP="000740DC">
      <w:pPr>
        <w:pStyle w:val="cplus"/>
        <w:spacing w:before="0"/>
        <w:ind w:left="720"/>
        <w:rPr>
          <w:rFonts w:ascii="Arial" w:hAnsi="Arial"/>
          <w:lang w:val="en-US"/>
        </w:rPr>
      </w:pPr>
      <w:proofErr w:type="spellStart"/>
      <w:proofErr w:type="gramStart"/>
      <w:r>
        <w:rPr>
          <w:rFonts w:ascii="Arial" w:hAnsi="Arial"/>
          <w:lang w:val="en-US"/>
        </w:rPr>
        <w:t>super.</w:t>
      </w:r>
      <w:r>
        <w:rPr>
          <w:rFonts w:ascii="Arial" w:hAnsi="Arial"/>
          <w:b w:val="0"/>
          <w:i/>
          <w:lang w:val="en-US"/>
        </w:rPr>
        <w:t>methodName</w:t>
      </w:r>
      <w:proofErr w:type="spellEnd"/>
      <w:proofErr w:type="gramEnd"/>
      <w:r>
        <w:rPr>
          <w:rFonts w:ascii="Arial" w:hAnsi="Arial"/>
          <w:lang w:val="en-US"/>
        </w:rPr>
        <w:t>(</w:t>
      </w:r>
      <w:r w:rsidRPr="000740DC">
        <w:rPr>
          <w:rFonts w:ascii="Arial" w:hAnsi="Arial"/>
          <w:b w:val="0"/>
          <w:i/>
          <w:lang w:val="en-US"/>
        </w:rPr>
        <w:t>parameter list</w:t>
      </w:r>
      <w:r>
        <w:rPr>
          <w:rFonts w:ascii="Arial" w:hAnsi="Arial"/>
          <w:lang w:val="en-US"/>
        </w:rPr>
        <w:t>)</w:t>
      </w:r>
    </w:p>
    <w:p w:rsidR="001569AC" w:rsidRDefault="001569AC" w:rsidP="001569AC">
      <w:pPr>
        <w:pStyle w:val="cplus"/>
        <w:ind w:left="360"/>
        <w:rPr>
          <w:rFonts w:ascii="Arial" w:hAnsi="Arial"/>
          <w:i/>
          <w:iCs/>
          <w:lang w:val="en-US"/>
        </w:rPr>
      </w:pPr>
      <w:r>
        <w:rPr>
          <w:rFonts w:ascii="Arial" w:hAnsi="Arial"/>
          <w:i/>
          <w:iCs/>
          <w:lang w:val="en-US"/>
        </w:rPr>
        <w:t>Determine the class of an object:</w:t>
      </w:r>
    </w:p>
    <w:p w:rsidR="001569AC" w:rsidRDefault="001569AC" w:rsidP="001569AC">
      <w:pPr>
        <w:pStyle w:val="cplus"/>
        <w:spacing w:before="0"/>
        <w:ind w:left="720"/>
        <w:rPr>
          <w:rFonts w:ascii="Arial" w:hAnsi="Arial"/>
          <w:lang w:val="en-US"/>
        </w:rPr>
      </w:pPr>
      <w:proofErr w:type="spellStart"/>
      <w:r w:rsidRPr="001569AC">
        <w:rPr>
          <w:rFonts w:ascii="Arial" w:hAnsi="Arial"/>
          <w:b w:val="0"/>
          <w:i/>
          <w:lang w:val="en-US"/>
        </w:rPr>
        <w:t>objectName</w:t>
      </w:r>
      <w:r w:rsidRPr="001569AC">
        <w:rPr>
          <w:rFonts w:ascii="Arial" w:hAnsi="Arial"/>
          <w:lang w:val="en-US"/>
        </w:rPr>
        <w:t>.getClass</w:t>
      </w:r>
      <w:proofErr w:type="spellEnd"/>
      <w:r>
        <w:rPr>
          <w:rFonts w:ascii="Arial" w:hAnsi="Arial"/>
          <w:lang w:val="en-US"/>
        </w:rPr>
        <w:t>()</w:t>
      </w:r>
    </w:p>
    <w:p w:rsidR="00AB05AE" w:rsidRDefault="00AB05AE" w:rsidP="007B0610">
      <w:pPr>
        <w:pBdr>
          <w:bottom w:val="single" w:sz="4" w:space="1" w:color="auto"/>
        </w:pBdr>
        <w:spacing w:before="240"/>
        <w:rPr>
          <w:b/>
        </w:rPr>
      </w:pPr>
      <w:r>
        <w:rPr>
          <w:b/>
        </w:rPr>
        <w:t xml:space="preserve">To Be Handed </w:t>
      </w:r>
      <w:proofErr w:type="gramStart"/>
      <w:r>
        <w:rPr>
          <w:b/>
        </w:rPr>
        <w:t>In</w:t>
      </w:r>
      <w:proofErr w:type="gramEnd"/>
      <w:r>
        <w:rPr>
          <w:b/>
        </w:rPr>
        <w:t>:</w:t>
      </w:r>
    </w:p>
    <w:p w:rsidR="00AB05AE" w:rsidRDefault="00AB05AE" w:rsidP="00AB05AE">
      <w:pPr>
        <w:pStyle w:val="Standard"/>
        <w:widowControl w:val="0"/>
        <w:numPr>
          <w:ilvl w:val="0"/>
          <w:numId w:val="5"/>
        </w:numPr>
      </w:pPr>
      <w:r>
        <w:rPr>
          <w:spacing w:val="-3"/>
        </w:rPr>
        <w:t xml:space="preserve">The </w:t>
      </w:r>
      <w:r>
        <w:rPr>
          <w:b/>
          <w:i/>
          <w:spacing w:val="-3"/>
        </w:rPr>
        <w:t>username_</w:t>
      </w:r>
      <w:r w:rsidRPr="009C1E23">
        <w:rPr>
          <w:b/>
          <w:spacing w:val="-3"/>
        </w:rPr>
        <w:t>B20_L03_Project</w:t>
      </w:r>
      <w:r>
        <w:rPr>
          <w:spacing w:val="-3"/>
        </w:rPr>
        <w:t xml:space="preserve"> folder should </w:t>
      </w:r>
      <w:proofErr w:type="gramStart"/>
      <w:r w:rsidR="00D37150">
        <w:rPr>
          <w:spacing w:val="-3"/>
        </w:rPr>
        <w:t>zipped</w:t>
      </w:r>
      <w:proofErr w:type="gramEnd"/>
      <w:r w:rsidR="00D37150">
        <w:rPr>
          <w:spacing w:val="-3"/>
        </w:rPr>
        <w:t xml:space="preserve"> and </w:t>
      </w:r>
      <w:r w:rsidR="009C1E23">
        <w:rPr>
          <w:spacing w:val="-3"/>
        </w:rPr>
        <w:t xml:space="preserve">be </w:t>
      </w:r>
      <w:r w:rsidR="009A565B">
        <w:rPr>
          <w:spacing w:val="-3"/>
        </w:rPr>
        <w:t xml:space="preserve">uploaded to </w:t>
      </w:r>
      <w:r w:rsidR="009A565B" w:rsidRPr="009A565B">
        <w:rPr>
          <w:b/>
          <w:spacing w:val="-3"/>
        </w:rPr>
        <w:t>Moodle</w:t>
      </w:r>
      <w:r>
        <w:rPr>
          <w:spacing w:val="-3"/>
        </w:rPr>
        <w:t>.</w:t>
      </w:r>
    </w:p>
    <w:p w:rsidR="00AB05AE" w:rsidRDefault="00AB05AE" w:rsidP="00AB05AE">
      <w:pPr>
        <w:pStyle w:val="Standard"/>
        <w:widowControl w:val="0"/>
        <w:spacing w:before="120"/>
        <w:rPr>
          <w:b/>
        </w:rPr>
      </w:pPr>
      <w:r>
        <w:rPr>
          <w:b/>
        </w:rPr>
        <w:t>To Start:</w:t>
      </w:r>
    </w:p>
    <w:p w:rsidR="00AB05AE" w:rsidRDefault="00BF32D8" w:rsidP="00AB05AE">
      <w:pPr>
        <w:pStyle w:val="ListParagraph"/>
        <w:numPr>
          <w:ilvl w:val="0"/>
          <w:numId w:val="6"/>
        </w:numPr>
      </w:pPr>
      <w:r>
        <w:t>Download and unzip</w:t>
      </w:r>
      <w:r w:rsidR="00AB05AE">
        <w:t xml:space="preserve"> the folder </w:t>
      </w:r>
      <w:r w:rsidR="00AB05AE" w:rsidRPr="009966E7">
        <w:rPr>
          <w:b/>
        </w:rPr>
        <w:t>B20_L0</w:t>
      </w:r>
      <w:r w:rsidR="00AB05AE">
        <w:rPr>
          <w:b/>
        </w:rPr>
        <w:t>3</w:t>
      </w:r>
      <w:r w:rsidR="00AB05AE" w:rsidRPr="009966E7">
        <w:rPr>
          <w:b/>
        </w:rPr>
        <w:t>_</w:t>
      </w:r>
      <w:r w:rsidR="00AB05AE" w:rsidRPr="009966E7">
        <w:rPr>
          <w:b/>
          <w:spacing w:val="-3"/>
        </w:rPr>
        <w:t>Project</w:t>
      </w:r>
      <w:r w:rsidR="00AB05AE">
        <w:t xml:space="preserve"> from the </w:t>
      </w:r>
      <w:r>
        <w:rPr>
          <w:b/>
        </w:rPr>
        <w:t>Moodle</w:t>
      </w:r>
      <w:r w:rsidR="00AB05AE">
        <w:t xml:space="preserve">. Rename it to </w:t>
      </w:r>
      <w:r w:rsidR="00AB05AE">
        <w:rPr>
          <w:b/>
          <w:i/>
          <w:spacing w:val="-3"/>
        </w:rPr>
        <w:t>username_B20_L03_Project</w:t>
      </w:r>
      <w:r w:rsidR="00AB05AE" w:rsidRPr="000A55B1">
        <w:t>.</w:t>
      </w:r>
    </w:p>
    <w:p w:rsidR="009A565B" w:rsidRDefault="009A565B" w:rsidP="009A565B">
      <w:pPr>
        <w:pStyle w:val="ListParagraph"/>
        <w:numPr>
          <w:ilvl w:val="0"/>
          <w:numId w:val="6"/>
        </w:numPr>
      </w:pPr>
      <w:r>
        <w:t xml:space="preserve">Start </w:t>
      </w:r>
      <w:r w:rsidRPr="0030589F">
        <w:rPr>
          <w:b/>
        </w:rPr>
        <w:t>Eclipse</w:t>
      </w:r>
      <w:r w:rsidRPr="0030589F">
        <w:t xml:space="preserve"> </w:t>
      </w:r>
      <w:r>
        <w:t xml:space="preserve">and select your </w:t>
      </w:r>
      <w:r w:rsidRPr="006F7C51">
        <w:rPr>
          <w:b/>
        </w:rPr>
        <w:t>420-B20\Labs</w:t>
      </w:r>
      <w:r>
        <w:t xml:space="preserve"> folder as your workspace.</w:t>
      </w:r>
    </w:p>
    <w:p w:rsidR="00AB05AE" w:rsidRDefault="009A565B" w:rsidP="009A565B">
      <w:pPr>
        <w:pStyle w:val="ListParagraph"/>
        <w:numPr>
          <w:ilvl w:val="0"/>
          <w:numId w:val="6"/>
        </w:numPr>
      </w:pPr>
      <w:r>
        <w:t xml:space="preserve">Create a new </w:t>
      </w:r>
      <w:r w:rsidRPr="009A565B">
        <w:rPr>
          <w:b/>
        </w:rPr>
        <w:t>Java Project</w:t>
      </w:r>
      <w:r>
        <w:t xml:space="preserve"> called </w:t>
      </w:r>
      <w:r w:rsidR="00AB05AE" w:rsidRPr="009A565B">
        <w:rPr>
          <w:b/>
          <w:i/>
          <w:spacing w:val="-3"/>
          <w:lang w:val="en-US"/>
        </w:rPr>
        <w:t>username_B20_L03_Project</w:t>
      </w:r>
      <w:r w:rsidR="00AB05AE" w:rsidRPr="009A565B">
        <w:rPr>
          <w:spacing w:val="-3"/>
        </w:rPr>
        <w:t>.</w:t>
      </w:r>
      <w:r w:rsidR="00AB05AE">
        <w:t xml:space="preserve"> </w:t>
      </w:r>
    </w:p>
    <w:p w:rsidR="00AB05AE" w:rsidRPr="00C33960" w:rsidRDefault="00AB05AE" w:rsidP="00E874AE">
      <w:pPr>
        <w:pStyle w:val="Heading1"/>
        <w:rPr>
          <w:highlight w:val="yellow"/>
        </w:rPr>
      </w:pPr>
      <w:r w:rsidRPr="00C33960">
        <w:rPr>
          <w:highlight w:val="yellow"/>
        </w:rPr>
        <w:t>Inheritance</w:t>
      </w:r>
    </w:p>
    <w:p w:rsidR="00AB05AE" w:rsidRPr="00AB05AE" w:rsidRDefault="00AB05AE" w:rsidP="00AB05AE">
      <w:pPr>
        <w:pStyle w:val="purpose"/>
      </w:pPr>
      <w:r w:rsidRPr="00AB05AE">
        <w:rPr>
          <w:b/>
          <w:i/>
        </w:rPr>
        <w:t>Purpose</w:t>
      </w:r>
      <w:r w:rsidRPr="00AB05AE">
        <w:t>:</w:t>
      </w:r>
      <w:r w:rsidRPr="00AB05AE">
        <w:tab/>
        <w:t xml:space="preserve">Learn </w:t>
      </w:r>
      <w:r>
        <w:t xml:space="preserve">to use a subclass to inherit attributes and methods. </w:t>
      </w:r>
    </w:p>
    <w:p w:rsidR="00AB05AE" w:rsidRDefault="00AB05AE" w:rsidP="00AB05AE">
      <w:pPr>
        <w:pStyle w:val="purpose"/>
      </w:pPr>
      <w:r w:rsidRPr="00AB05AE">
        <w:rPr>
          <w:b/>
          <w:i/>
        </w:rPr>
        <w:t>To Do</w:t>
      </w:r>
      <w:r w:rsidRPr="00AB05AE">
        <w:t>:</w:t>
      </w:r>
    </w:p>
    <w:p w:rsidR="000001FC" w:rsidRPr="000001FC" w:rsidRDefault="00AB05AE" w:rsidP="00E874AE">
      <w:pPr>
        <w:pStyle w:val="Heading2"/>
      </w:pPr>
      <w:r>
        <w:t xml:space="preserve">Open the </w:t>
      </w:r>
      <w:r w:rsidRPr="000001FC">
        <w:rPr>
          <w:b/>
        </w:rPr>
        <w:t>Product</w:t>
      </w:r>
      <w:r>
        <w:t xml:space="preserve"> class. It contains most of the </w:t>
      </w:r>
      <w:r w:rsidR="00406FE5">
        <w:t>attributes</w:t>
      </w:r>
      <w:r>
        <w:t xml:space="preserve"> of movies and games. But it does not contain the director for a movie or the platform for a Game. Instead of creating two new classes for games and movies that contain all the attributes and methods of each, we will create subclasses of the </w:t>
      </w:r>
      <w:r w:rsidRPr="000001FC">
        <w:rPr>
          <w:b/>
        </w:rPr>
        <w:t>Product</w:t>
      </w:r>
      <w:r>
        <w:t xml:space="preserve"> class</w:t>
      </w:r>
      <w:r w:rsidR="000001FC">
        <w:t xml:space="preserve">. The </w:t>
      </w:r>
      <w:r w:rsidR="000001FC" w:rsidRPr="000001FC">
        <w:rPr>
          <w:b/>
        </w:rPr>
        <w:t>Movie</w:t>
      </w:r>
      <w:r w:rsidR="000001FC">
        <w:t xml:space="preserve"> subclass will inherit all the attributes and methods from the </w:t>
      </w:r>
      <w:r w:rsidR="000001FC" w:rsidRPr="000001FC">
        <w:rPr>
          <w:b/>
        </w:rPr>
        <w:t>Product</w:t>
      </w:r>
      <w:r w:rsidR="000001FC">
        <w:t xml:space="preserve"> class and add a </w:t>
      </w:r>
      <w:r w:rsidR="000001FC" w:rsidRPr="000001FC">
        <w:rPr>
          <w:b/>
        </w:rPr>
        <w:t>director</w:t>
      </w:r>
      <w:r w:rsidR="000001FC">
        <w:t xml:space="preserve"> attribute. The </w:t>
      </w:r>
      <w:r w:rsidR="000001FC" w:rsidRPr="000001FC">
        <w:rPr>
          <w:b/>
        </w:rPr>
        <w:t>Game</w:t>
      </w:r>
      <w:r w:rsidR="000001FC">
        <w:t xml:space="preserve"> subclass will inherit all the attributes and methods from the </w:t>
      </w:r>
      <w:r w:rsidR="000001FC" w:rsidRPr="003D4177">
        <w:rPr>
          <w:b/>
        </w:rPr>
        <w:t>Product</w:t>
      </w:r>
      <w:r w:rsidR="000001FC">
        <w:t xml:space="preserve"> class and add a </w:t>
      </w:r>
      <w:proofErr w:type="spellStart"/>
      <w:r w:rsidR="000001FC" w:rsidRPr="000001FC">
        <w:rPr>
          <w:b/>
        </w:rPr>
        <w:t>platformCode</w:t>
      </w:r>
      <w:proofErr w:type="spellEnd"/>
      <w:r w:rsidR="000001FC">
        <w:t xml:space="preserve"> attribute. </w:t>
      </w:r>
    </w:p>
    <w:p w:rsidR="00564E4B" w:rsidRDefault="000001FC" w:rsidP="00AB05AE">
      <w:pPr>
        <w:pStyle w:val="Heading2"/>
        <w:tabs>
          <w:tab w:val="left" w:pos="720"/>
        </w:tabs>
      </w:pPr>
      <w:r>
        <w:t xml:space="preserve">Create a new class called </w:t>
      </w:r>
      <w:r w:rsidRPr="000001FC">
        <w:rPr>
          <w:b/>
        </w:rPr>
        <w:t>Movie</w:t>
      </w:r>
      <w:r>
        <w:t xml:space="preserve">. </w:t>
      </w:r>
    </w:p>
    <w:p w:rsidR="000001FC" w:rsidRDefault="00564E4B" w:rsidP="00AB05AE">
      <w:pPr>
        <w:pStyle w:val="Heading2"/>
        <w:tabs>
          <w:tab w:val="left" w:pos="720"/>
        </w:tabs>
      </w:pPr>
      <w:r>
        <w:t xml:space="preserve">Add </w:t>
      </w:r>
      <w:r w:rsidR="000001FC" w:rsidRPr="00564E4B">
        <w:rPr>
          <w:b/>
        </w:rPr>
        <w:t>extend</w:t>
      </w:r>
      <w:r w:rsidRPr="00564E4B">
        <w:rPr>
          <w:b/>
        </w:rPr>
        <w:t>s</w:t>
      </w:r>
      <w:r w:rsidR="000001FC">
        <w:t xml:space="preserve"> </w:t>
      </w:r>
      <w:r w:rsidR="000001FC" w:rsidRPr="000001FC">
        <w:rPr>
          <w:b/>
        </w:rPr>
        <w:t>Product</w:t>
      </w:r>
      <w:r>
        <w:rPr>
          <w:b/>
        </w:rPr>
        <w:t xml:space="preserve"> </w:t>
      </w:r>
      <w:r>
        <w:t xml:space="preserve">to the </w:t>
      </w:r>
      <w:r w:rsidRPr="00564E4B">
        <w:rPr>
          <w:b/>
        </w:rPr>
        <w:t>Movie</w:t>
      </w:r>
      <w:r>
        <w:t xml:space="preserve"> class header</w:t>
      </w:r>
      <w:r w:rsidR="000001FC" w:rsidRPr="000001FC">
        <w:t>.</w:t>
      </w:r>
    </w:p>
    <w:p w:rsidR="000001FC" w:rsidRDefault="000001FC" w:rsidP="00AB05AE">
      <w:pPr>
        <w:pStyle w:val="Heading2"/>
        <w:tabs>
          <w:tab w:val="left" w:pos="720"/>
        </w:tabs>
      </w:pPr>
      <w:r w:rsidRPr="000001FC">
        <w:t>Add</w:t>
      </w:r>
      <w:r>
        <w:t xml:space="preserve"> a private </w:t>
      </w:r>
      <w:r w:rsidRPr="000001FC">
        <w:rPr>
          <w:b/>
        </w:rPr>
        <w:t>String</w:t>
      </w:r>
      <w:r>
        <w:t xml:space="preserve"> instance variable called </w:t>
      </w:r>
      <w:r w:rsidRPr="000001FC">
        <w:rPr>
          <w:b/>
        </w:rPr>
        <w:t>director</w:t>
      </w:r>
      <w:r>
        <w:t xml:space="preserve">. </w:t>
      </w:r>
    </w:p>
    <w:p w:rsidR="000001FC" w:rsidRDefault="000001FC" w:rsidP="00AB05AE">
      <w:pPr>
        <w:pStyle w:val="Heading2"/>
        <w:tabs>
          <w:tab w:val="left" w:pos="720"/>
        </w:tabs>
      </w:pPr>
      <w:r>
        <w:t xml:space="preserve">Add an accessor and </w:t>
      </w:r>
      <w:proofErr w:type="spellStart"/>
      <w:r>
        <w:t>mutator</w:t>
      </w:r>
      <w:proofErr w:type="spellEnd"/>
      <w:r>
        <w:t xml:space="preserve"> for the </w:t>
      </w:r>
      <w:r w:rsidRPr="000001FC">
        <w:rPr>
          <w:b/>
        </w:rPr>
        <w:t>director</w:t>
      </w:r>
      <w:r>
        <w:t xml:space="preserve"> instance variable</w:t>
      </w:r>
      <w:r w:rsidR="003D4177">
        <w:t>.</w:t>
      </w:r>
    </w:p>
    <w:p w:rsidR="000001FC" w:rsidRDefault="003D4177" w:rsidP="000001FC">
      <w:pPr>
        <w:pStyle w:val="Heading2"/>
        <w:tabs>
          <w:tab w:val="left" w:pos="720"/>
        </w:tabs>
      </w:pPr>
      <w:r>
        <w:t xml:space="preserve">Create a </w:t>
      </w:r>
      <w:r w:rsidR="000001FC">
        <w:t>default constructor</w:t>
      </w:r>
      <w:r>
        <w:t xml:space="preserve">. It should </w:t>
      </w:r>
      <w:r w:rsidR="000001FC">
        <w:t xml:space="preserve">set </w:t>
      </w:r>
      <w:r w:rsidR="000001FC" w:rsidRPr="000001FC">
        <w:rPr>
          <w:b/>
        </w:rPr>
        <w:t>director</w:t>
      </w:r>
      <w:r w:rsidR="000001FC">
        <w:t xml:space="preserve"> to "</w:t>
      </w:r>
      <w:r w:rsidR="000001FC" w:rsidRPr="000001FC">
        <w:rPr>
          <w:i/>
        </w:rPr>
        <w:t>Unknown</w:t>
      </w:r>
      <w:r w:rsidR="000001FC">
        <w:t>".</w:t>
      </w:r>
      <w:r w:rsidR="001A7C3D">
        <w:t xml:space="preserve"> Add the following statement at the </w:t>
      </w:r>
      <w:r w:rsidR="00564E4B">
        <w:t>end</w:t>
      </w:r>
      <w:r w:rsidR="001A7C3D">
        <w:t xml:space="preserve"> of the constructor:</w:t>
      </w:r>
    </w:p>
    <w:p w:rsidR="001A7C3D" w:rsidRPr="001A7C3D" w:rsidRDefault="001A7C3D" w:rsidP="00E874AE">
      <w:pPr>
        <w:ind w:left="720"/>
        <w:rPr>
          <w:rFonts w:ascii="Courier New" w:hAnsi="Courier New" w:cs="Courier New"/>
          <w:b/>
          <w:lang w:val="en-CA"/>
        </w:rPr>
      </w:pPr>
      <w:proofErr w:type="spellStart"/>
      <w:r w:rsidRPr="001A7C3D">
        <w:rPr>
          <w:rFonts w:ascii="Courier New" w:hAnsi="Courier New" w:cs="Courier New"/>
          <w:b/>
          <w:lang w:val="en-CA"/>
        </w:rPr>
        <w:t>System.out.println</w:t>
      </w:r>
      <w:proofErr w:type="spellEnd"/>
      <w:r w:rsidRPr="001A7C3D">
        <w:rPr>
          <w:rFonts w:ascii="Courier New" w:hAnsi="Courier New" w:cs="Courier New"/>
          <w:b/>
          <w:lang w:val="en-CA"/>
        </w:rPr>
        <w:t xml:space="preserve">("In </w:t>
      </w:r>
      <w:r>
        <w:rPr>
          <w:rFonts w:ascii="Courier New" w:hAnsi="Courier New" w:cs="Courier New"/>
          <w:b/>
          <w:lang w:val="en-CA"/>
        </w:rPr>
        <w:t>Movie</w:t>
      </w:r>
      <w:r w:rsidRPr="001A7C3D">
        <w:rPr>
          <w:rFonts w:ascii="Courier New" w:hAnsi="Courier New" w:cs="Courier New"/>
          <w:b/>
          <w:lang w:val="en-CA"/>
        </w:rPr>
        <w:t xml:space="preserve"> constructor");</w:t>
      </w:r>
    </w:p>
    <w:p w:rsidR="001A7C3D" w:rsidRDefault="001A7C3D" w:rsidP="000001FC">
      <w:pPr>
        <w:pStyle w:val="Heading2"/>
        <w:tabs>
          <w:tab w:val="left" w:pos="720"/>
        </w:tabs>
      </w:pPr>
      <w:r>
        <w:t xml:space="preserve">Create a </w:t>
      </w:r>
      <w:r w:rsidR="005F79C5">
        <w:t>second sub</w:t>
      </w:r>
      <w:r>
        <w:t>class</w:t>
      </w:r>
      <w:r w:rsidR="005F79C5">
        <w:t xml:space="preserve"> of </w:t>
      </w:r>
      <w:r w:rsidR="005F79C5" w:rsidRPr="005F79C5">
        <w:rPr>
          <w:b/>
        </w:rPr>
        <w:t>Product</w:t>
      </w:r>
      <w:r>
        <w:t xml:space="preserve"> called </w:t>
      </w:r>
      <w:r w:rsidRPr="001A7C3D">
        <w:rPr>
          <w:b/>
        </w:rPr>
        <w:t>Game</w:t>
      </w:r>
      <w:r>
        <w:t>.</w:t>
      </w:r>
    </w:p>
    <w:p w:rsidR="001A7C3D" w:rsidRDefault="001A7C3D" w:rsidP="000001FC">
      <w:pPr>
        <w:pStyle w:val="Heading2"/>
        <w:tabs>
          <w:tab w:val="left" w:pos="720"/>
        </w:tabs>
      </w:pPr>
      <w:r>
        <w:t xml:space="preserve">Add a private integer instance variable called </w:t>
      </w:r>
      <w:proofErr w:type="spellStart"/>
      <w:r w:rsidRPr="001A7C3D">
        <w:rPr>
          <w:b/>
        </w:rPr>
        <w:t>platformCode</w:t>
      </w:r>
      <w:proofErr w:type="spellEnd"/>
      <w:r>
        <w:t xml:space="preserve"> to </w:t>
      </w:r>
      <w:r w:rsidRPr="001A7C3D">
        <w:rPr>
          <w:b/>
        </w:rPr>
        <w:t>Game</w:t>
      </w:r>
      <w:r>
        <w:t xml:space="preserve">. Add an accessor and </w:t>
      </w:r>
      <w:proofErr w:type="spellStart"/>
      <w:r>
        <w:t>mutator</w:t>
      </w:r>
      <w:proofErr w:type="spellEnd"/>
      <w:r>
        <w:t xml:space="preserve"> for it.</w:t>
      </w:r>
    </w:p>
    <w:p w:rsidR="000001FC" w:rsidRDefault="005F79C5" w:rsidP="000001FC">
      <w:pPr>
        <w:pStyle w:val="Heading2"/>
        <w:tabs>
          <w:tab w:val="left" w:pos="720"/>
        </w:tabs>
      </w:pPr>
      <w:r>
        <w:t xml:space="preserve">Create </w:t>
      </w:r>
      <w:r w:rsidR="00DC1AA3">
        <w:t xml:space="preserve">the </w:t>
      </w:r>
      <w:r w:rsidR="001A7C3D">
        <w:t xml:space="preserve">default </w:t>
      </w:r>
      <w:r w:rsidRPr="005F79C5">
        <w:rPr>
          <w:b/>
        </w:rPr>
        <w:t xml:space="preserve">Game </w:t>
      </w:r>
      <w:r w:rsidR="001A7C3D">
        <w:t xml:space="preserve">constructor </w:t>
      </w:r>
      <w:r w:rsidR="00DC1AA3">
        <w:t xml:space="preserve">to </w:t>
      </w:r>
      <w:r w:rsidR="001A7C3D">
        <w:t xml:space="preserve">set </w:t>
      </w:r>
      <w:proofErr w:type="spellStart"/>
      <w:r w:rsidR="001A7C3D" w:rsidRPr="001A7C3D">
        <w:rPr>
          <w:b/>
        </w:rPr>
        <w:t>platformCode</w:t>
      </w:r>
      <w:proofErr w:type="spellEnd"/>
      <w:r w:rsidR="001A7C3D">
        <w:t xml:space="preserve"> to </w:t>
      </w:r>
      <w:r w:rsidR="001A7C3D" w:rsidRPr="001A7C3D">
        <w:rPr>
          <w:b/>
        </w:rPr>
        <w:t>0</w:t>
      </w:r>
      <w:r w:rsidR="001A7C3D">
        <w:t>.</w:t>
      </w:r>
      <w:r w:rsidR="000001FC">
        <w:t xml:space="preserve"> </w:t>
      </w:r>
      <w:r w:rsidR="001A7C3D">
        <w:t xml:space="preserve">Add the following statement at the </w:t>
      </w:r>
      <w:r w:rsidR="00564E4B">
        <w:t xml:space="preserve">end </w:t>
      </w:r>
      <w:r w:rsidR="001A7C3D">
        <w:t>of the constructor:</w:t>
      </w:r>
    </w:p>
    <w:p w:rsidR="001A7C3D" w:rsidRPr="001A7C3D" w:rsidRDefault="001A7C3D" w:rsidP="00E874AE">
      <w:pPr>
        <w:ind w:left="720"/>
        <w:rPr>
          <w:rFonts w:ascii="Courier New" w:hAnsi="Courier New" w:cs="Courier New"/>
          <w:b/>
          <w:lang w:val="en-CA"/>
        </w:rPr>
      </w:pPr>
      <w:proofErr w:type="spellStart"/>
      <w:r w:rsidRPr="001A7C3D">
        <w:rPr>
          <w:rFonts w:ascii="Courier New" w:hAnsi="Courier New" w:cs="Courier New"/>
          <w:b/>
          <w:lang w:val="en-CA"/>
        </w:rPr>
        <w:t>System.out.println</w:t>
      </w:r>
      <w:proofErr w:type="spellEnd"/>
      <w:r w:rsidRPr="001A7C3D">
        <w:rPr>
          <w:rFonts w:ascii="Courier New" w:hAnsi="Courier New" w:cs="Courier New"/>
          <w:b/>
          <w:lang w:val="en-CA"/>
        </w:rPr>
        <w:t>("In Game constructor");</w:t>
      </w:r>
    </w:p>
    <w:p w:rsidR="009B6796" w:rsidRPr="00C33960" w:rsidRDefault="00084AB6" w:rsidP="00094C91">
      <w:pPr>
        <w:pStyle w:val="Heading1"/>
        <w:rPr>
          <w:highlight w:val="yellow"/>
        </w:rPr>
      </w:pPr>
      <w:r w:rsidRPr="00C33960">
        <w:rPr>
          <w:highlight w:val="yellow"/>
        </w:rPr>
        <w:t>Constructors in an Inheritance Hierarchy</w:t>
      </w:r>
    </w:p>
    <w:p w:rsidR="009B6796" w:rsidRDefault="00084AB6" w:rsidP="00AB05AE">
      <w:pPr>
        <w:keepNext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the order in which constructors execute when using classes with inheritance.</w:t>
      </w:r>
    </w:p>
    <w:p w:rsidR="009B6796" w:rsidRDefault="00084AB6" w:rsidP="00AB05AE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9B6796" w:rsidRDefault="00084AB6" w:rsidP="00143BD0">
      <w:pPr>
        <w:pStyle w:val="Heading2"/>
      </w:pPr>
      <w:r w:rsidRPr="00143BD0">
        <w:t>Create</w:t>
      </w:r>
      <w:r>
        <w:t xml:space="preserve"> a new class called </w:t>
      </w:r>
      <w:proofErr w:type="spellStart"/>
      <w:r>
        <w:rPr>
          <w:b/>
          <w:bCs/>
        </w:rPr>
        <w:t>Inheritance</w:t>
      </w:r>
      <w:r w:rsidR="00CC70DE">
        <w:rPr>
          <w:b/>
          <w:bCs/>
        </w:rPr>
        <w:t>Test</w:t>
      </w:r>
      <w:proofErr w:type="spellEnd"/>
      <w:r>
        <w:t xml:space="preserve">. It should contain a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method which instantiates a </w:t>
      </w:r>
      <w:r>
        <w:rPr>
          <w:b/>
          <w:bCs/>
        </w:rPr>
        <w:t xml:space="preserve">Product </w:t>
      </w:r>
      <w:r>
        <w:t xml:space="preserve">object called </w:t>
      </w:r>
      <w:r w:rsidR="00CC70DE">
        <w:rPr>
          <w:b/>
        </w:rPr>
        <w:t>p</w:t>
      </w:r>
      <w:r>
        <w:rPr>
          <w:b/>
        </w:rPr>
        <w:t>roduct</w:t>
      </w:r>
      <w:r>
        <w:t xml:space="preserve">, a </w:t>
      </w:r>
      <w:r>
        <w:rPr>
          <w:b/>
          <w:bCs/>
        </w:rPr>
        <w:t xml:space="preserve">Movie </w:t>
      </w:r>
      <w:r>
        <w:t xml:space="preserve">object called </w:t>
      </w:r>
      <w:r w:rsidR="00CC70DE">
        <w:rPr>
          <w:b/>
        </w:rPr>
        <w:t>m</w:t>
      </w:r>
      <w:r>
        <w:rPr>
          <w:b/>
        </w:rPr>
        <w:t>ovie</w:t>
      </w:r>
      <w:r>
        <w:t xml:space="preserve"> and a </w:t>
      </w:r>
      <w:r>
        <w:rPr>
          <w:b/>
          <w:bCs/>
        </w:rPr>
        <w:t xml:space="preserve">Game </w:t>
      </w:r>
      <w:r>
        <w:t xml:space="preserve">object called </w:t>
      </w:r>
      <w:r w:rsidR="00CC70DE">
        <w:rPr>
          <w:b/>
        </w:rPr>
        <w:t>g</w:t>
      </w:r>
      <w:r>
        <w:rPr>
          <w:b/>
        </w:rPr>
        <w:t>ame</w:t>
      </w:r>
      <w:r>
        <w:t>. Print a message before instantiating each object describing the object being instantiated. Run the program.</w:t>
      </w:r>
    </w:p>
    <w:p w:rsidR="009B6796" w:rsidRDefault="00084AB6" w:rsidP="00E874AE">
      <w:pPr>
        <w:spacing w:before="120"/>
        <w:ind w:left="360"/>
        <w:rPr>
          <w:lang w:val="en-CA"/>
        </w:rPr>
      </w:pPr>
      <w:r>
        <w:rPr>
          <w:lang w:val="en-CA"/>
        </w:rPr>
        <w:t>Fill in the following table after running the program:</w:t>
      </w:r>
    </w:p>
    <w:tbl>
      <w:tblPr>
        <w:tblW w:w="8748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1244"/>
        <w:gridCol w:w="7504"/>
      </w:tblGrid>
      <w:tr w:rsidR="009B6796" w:rsidTr="00DC1AA3">
        <w:trPr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6796" w:rsidRDefault="00084AB6">
            <w:pPr>
              <w:snapToGrid w:val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Class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96" w:rsidRDefault="00084AB6">
            <w:pPr>
              <w:snapToGrid w:val="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Constructor order</w:t>
            </w:r>
          </w:p>
        </w:tc>
      </w:tr>
      <w:tr w:rsidR="009B6796" w:rsidTr="001127EA"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 w:rsidR="009B6796" w:rsidRDefault="00084AB6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 xml:space="preserve">Product </w:t>
            </w:r>
          </w:p>
        </w:tc>
        <w:tc>
          <w:tcPr>
            <w:tcW w:w="7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960" w:rsidRDefault="00C33960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>In Product() constructors</w:t>
            </w:r>
          </w:p>
        </w:tc>
      </w:tr>
      <w:tr w:rsidR="009B6796" w:rsidTr="001127EA"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 w:rsidR="009B6796" w:rsidRDefault="00084AB6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>Movie</w:t>
            </w:r>
          </w:p>
        </w:tc>
        <w:tc>
          <w:tcPr>
            <w:tcW w:w="7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96" w:rsidRDefault="00C33960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 xml:space="preserve">In </w:t>
            </w:r>
            <w:proofErr w:type="gramStart"/>
            <w:r>
              <w:rPr>
                <w:lang w:val="en-CA"/>
              </w:rPr>
              <w:t>Product(</w:t>
            </w:r>
            <w:proofErr w:type="gramEnd"/>
            <w:r>
              <w:rPr>
                <w:lang w:val="en-CA"/>
              </w:rPr>
              <w:t>) constructors</w:t>
            </w:r>
          </w:p>
          <w:p w:rsidR="00C33960" w:rsidRDefault="00C33960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>In Movie constructor</w:t>
            </w:r>
          </w:p>
        </w:tc>
      </w:tr>
      <w:tr w:rsidR="009B6796" w:rsidTr="001127EA">
        <w:tc>
          <w:tcPr>
            <w:tcW w:w="1244" w:type="dxa"/>
            <w:tcBorders>
              <w:left w:val="single" w:sz="4" w:space="0" w:color="000000"/>
              <w:bottom w:val="single" w:sz="4" w:space="0" w:color="000000"/>
            </w:tcBorders>
          </w:tcPr>
          <w:p w:rsidR="009B6796" w:rsidRDefault="00084AB6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>Game</w:t>
            </w:r>
          </w:p>
        </w:tc>
        <w:tc>
          <w:tcPr>
            <w:tcW w:w="7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796" w:rsidRDefault="00C33960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 xml:space="preserve">In </w:t>
            </w:r>
            <w:proofErr w:type="gramStart"/>
            <w:r>
              <w:rPr>
                <w:lang w:val="en-CA"/>
              </w:rPr>
              <w:t>Product(</w:t>
            </w:r>
            <w:proofErr w:type="gramEnd"/>
            <w:r>
              <w:rPr>
                <w:lang w:val="en-CA"/>
              </w:rPr>
              <w:t>) constructors</w:t>
            </w:r>
          </w:p>
          <w:p w:rsidR="00C33960" w:rsidRDefault="00C33960" w:rsidP="001127EA">
            <w:pPr>
              <w:snapToGrid w:val="0"/>
              <w:spacing w:before="120"/>
              <w:rPr>
                <w:lang w:val="en-CA"/>
              </w:rPr>
            </w:pPr>
            <w:r>
              <w:rPr>
                <w:lang w:val="en-CA"/>
              </w:rPr>
              <w:t xml:space="preserve">In Game constructor </w:t>
            </w:r>
          </w:p>
        </w:tc>
      </w:tr>
    </w:tbl>
    <w:p w:rsidR="001127EA" w:rsidRPr="003E4578" w:rsidRDefault="001127EA" w:rsidP="00CC70DE">
      <w:pPr>
        <w:pStyle w:val="Heading1"/>
        <w:tabs>
          <w:tab w:val="left" w:pos="720"/>
        </w:tabs>
        <w:rPr>
          <w:highlight w:val="yellow"/>
        </w:rPr>
      </w:pPr>
      <w:r w:rsidRPr="003E4578">
        <w:rPr>
          <w:highlight w:val="yellow"/>
        </w:rPr>
        <w:t>Overloaded Constructors</w:t>
      </w:r>
    </w:p>
    <w:p w:rsidR="001127EA" w:rsidRDefault="001127EA" w:rsidP="00CC70DE">
      <w:pPr>
        <w:keepNext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call superclass constructors from </w:t>
      </w:r>
      <w:r w:rsidR="00CC70DE">
        <w:rPr>
          <w:spacing w:val="-3"/>
        </w:rPr>
        <w:t>subclass</w:t>
      </w:r>
      <w:r>
        <w:rPr>
          <w:spacing w:val="-3"/>
        </w:rPr>
        <w:t xml:space="preserve"> constructors.</w:t>
      </w:r>
    </w:p>
    <w:p w:rsidR="001127EA" w:rsidRDefault="001127EA" w:rsidP="00CC70DE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B162D4" w:rsidRDefault="00B162D4" w:rsidP="00CC70DE">
      <w:pPr>
        <w:pStyle w:val="Heading2"/>
      </w:pPr>
      <w:r>
        <w:t xml:space="preserve">Add the following constructor to the </w:t>
      </w:r>
      <w:r w:rsidRPr="00B162D4">
        <w:rPr>
          <w:b/>
        </w:rPr>
        <w:t>Movie</w:t>
      </w:r>
      <w:r>
        <w:t xml:space="preserve"> class to instantiate objects with a title. </w:t>
      </w:r>
    </w:p>
    <w:p w:rsidR="00B162D4" w:rsidRDefault="00B162D4" w:rsidP="00CC70DE">
      <w:pPr>
        <w:keepNext/>
        <w:ind w:left="720"/>
        <w:rPr>
          <w:rFonts w:ascii="Courier New" w:hAnsi="Courier New" w:cs="Courier New"/>
          <w:b/>
          <w:lang w:val="en-CA"/>
        </w:rPr>
      </w:pPr>
      <w:r w:rsidRPr="00B162D4">
        <w:rPr>
          <w:rFonts w:ascii="Courier New" w:hAnsi="Courier New" w:cs="Courier New"/>
          <w:b/>
          <w:lang w:val="en-CA"/>
        </w:rPr>
        <w:t xml:space="preserve">public </w:t>
      </w:r>
      <w:proofErr w:type="gramStart"/>
      <w:r w:rsidRPr="00B162D4">
        <w:rPr>
          <w:rFonts w:ascii="Courier New" w:hAnsi="Courier New" w:cs="Courier New"/>
          <w:b/>
          <w:lang w:val="en-CA"/>
        </w:rPr>
        <w:t>Movie(</w:t>
      </w:r>
      <w:proofErr w:type="gramEnd"/>
      <w:r w:rsidRPr="00B162D4">
        <w:rPr>
          <w:rFonts w:ascii="Courier New" w:hAnsi="Courier New" w:cs="Courier New"/>
          <w:b/>
          <w:lang w:val="en-CA"/>
        </w:rPr>
        <w:t>String t)</w:t>
      </w:r>
    </w:p>
    <w:p w:rsidR="00B162D4" w:rsidRDefault="00B162D4" w:rsidP="00CC70DE">
      <w:pPr>
        <w:keepNext/>
        <w:ind w:left="72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{</w:t>
      </w:r>
    </w:p>
    <w:p w:rsidR="004F17EE" w:rsidRDefault="004F17EE" w:rsidP="00CC70DE">
      <w:pPr>
        <w:keepNext/>
        <w:ind w:left="72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 xml:space="preserve">   director = "</w:t>
      </w:r>
      <w:r w:rsidR="000456B8">
        <w:rPr>
          <w:rFonts w:ascii="Courier New" w:hAnsi="Courier New" w:cs="Courier New"/>
          <w:b/>
          <w:lang w:val="en-CA"/>
        </w:rPr>
        <w:t>U</w:t>
      </w:r>
      <w:r>
        <w:rPr>
          <w:rFonts w:ascii="Courier New" w:hAnsi="Courier New" w:cs="Courier New"/>
          <w:b/>
          <w:lang w:val="en-CA"/>
        </w:rPr>
        <w:t>nknown";</w:t>
      </w:r>
    </w:p>
    <w:p w:rsidR="000740DC" w:rsidRDefault="000740DC" w:rsidP="00CC70DE">
      <w:pPr>
        <w:keepNext/>
        <w:ind w:left="720" w:firstLine="360"/>
        <w:rPr>
          <w:rFonts w:ascii="Courier New" w:hAnsi="Courier New" w:cs="Courier New"/>
          <w:b/>
          <w:lang w:val="en-CA"/>
        </w:rPr>
      </w:pPr>
      <w:proofErr w:type="spellStart"/>
      <w:r>
        <w:rPr>
          <w:rFonts w:ascii="Courier New" w:hAnsi="Courier New" w:cs="Courier New"/>
          <w:b/>
          <w:lang w:val="en-CA"/>
        </w:rPr>
        <w:t>System.out.println</w:t>
      </w:r>
      <w:proofErr w:type="spellEnd"/>
      <w:r>
        <w:rPr>
          <w:rFonts w:ascii="Courier New" w:hAnsi="Courier New" w:cs="Courier New"/>
          <w:b/>
          <w:lang w:val="en-CA"/>
        </w:rPr>
        <w:t>("In Movie(String) constructor");</w:t>
      </w:r>
    </w:p>
    <w:p w:rsidR="00B162D4" w:rsidRPr="00B162D4" w:rsidRDefault="00B162D4" w:rsidP="00B162D4">
      <w:pPr>
        <w:ind w:left="72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}</w:t>
      </w:r>
    </w:p>
    <w:p w:rsidR="000740DC" w:rsidRDefault="000740DC" w:rsidP="001127EA">
      <w:pPr>
        <w:pStyle w:val="Heading2"/>
      </w:pPr>
      <w:r>
        <w:t xml:space="preserve">Since </w:t>
      </w:r>
      <w:r w:rsidRPr="000740DC">
        <w:rPr>
          <w:b/>
        </w:rPr>
        <w:t>title</w:t>
      </w:r>
      <w:r>
        <w:t xml:space="preserve"> is an inherited instance variable of the superclass </w:t>
      </w:r>
      <w:r w:rsidRPr="000740DC">
        <w:rPr>
          <w:b/>
        </w:rPr>
        <w:t>Product</w:t>
      </w:r>
      <w:r>
        <w:t xml:space="preserve"> and since the </w:t>
      </w:r>
      <w:r w:rsidRPr="000740DC">
        <w:rPr>
          <w:b/>
        </w:rPr>
        <w:t>Product(String)</w:t>
      </w:r>
      <w:r>
        <w:t xml:space="preserve"> constructor initializes the title, we should simply call the </w:t>
      </w:r>
      <w:r w:rsidRPr="000740DC">
        <w:rPr>
          <w:b/>
        </w:rPr>
        <w:t>Product(String)</w:t>
      </w:r>
      <w:r>
        <w:t xml:space="preserve"> constructor to perform the initialization. To do this, add a call to the superclass constructor at the beginning of the </w:t>
      </w:r>
      <w:r w:rsidRPr="000740DC">
        <w:rPr>
          <w:b/>
        </w:rPr>
        <w:t>Movie</w:t>
      </w:r>
      <w:r>
        <w:t xml:space="preserve"> constructor:</w:t>
      </w:r>
    </w:p>
    <w:p w:rsidR="000740DC" w:rsidRPr="000740DC" w:rsidRDefault="000740DC" w:rsidP="000740DC">
      <w:pPr>
        <w:ind w:left="720"/>
        <w:rPr>
          <w:rFonts w:ascii="Courier New" w:hAnsi="Courier New" w:cs="Courier New"/>
          <w:b/>
          <w:sz w:val="24"/>
          <w:szCs w:val="24"/>
          <w:lang w:val="en-CA"/>
        </w:rPr>
      </w:pPr>
      <w:r w:rsidRPr="000740DC">
        <w:rPr>
          <w:rFonts w:ascii="Courier New" w:hAnsi="Courier New" w:cs="Courier New"/>
          <w:b/>
          <w:sz w:val="24"/>
          <w:szCs w:val="24"/>
          <w:lang w:val="en-CA"/>
        </w:rPr>
        <w:t>super(t);</w:t>
      </w:r>
    </w:p>
    <w:p w:rsidR="000740DC" w:rsidRDefault="000740DC" w:rsidP="001127EA">
      <w:pPr>
        <w:pStyle w:val="Heading2"/>
      </w:pPr>
      <w:r>
        <w:t xml:space="preserve">Modify the </w:t>
      </w:r>
      <w:r w:rsidR="00A01B76">
        <w:rPr>
          <w:b/>
        </w:rPr>
        <w:t>movie</w:t>
      </w:r>
      <w:r>
        <w:t xml:space="preserve"> instantiation in </w:t>
      </w:r>
      <w:proofErr w:type="spellStart"/>
      <w:r w:rsidR="00CC70DE">
        <w:rPr>
          <w:b/>
        </w:rPr>
        <w:t>InheritanceTest</w:t>
      </w:r>
      <w:proofErr w:type="spellEnd"/>
      <w:r>
        <w:t xml:space="preserve"> to use the new constructor:</w:t>
      </w:r>
    </w:p>
    <w:p w:rsidR="000740DC" w:rsidRPr="000740DC" w:rsidRDefault="000740DC" w:rsidP="000740DC">
      <w:pPr>
        <w:ind w:left="720"/>
        <w:rPr>
          <w:rFonts w:ascii="Courier New" w:hAnsi="Courier New" w:cs="Courier New"/>
          <w:b/>
          <w:sz w:val="24"/>
          <w:szCs w:val="24"/>
          <w:lang w:val="en-CA"/>
        </w:rPr>
      </w:pPr>
      <w:r w:rsidRPr="000740DC">
        <w:rPr>
          <w:rFonts w:ascii="Courier New" w:hAnsi="Courier New" w:cs="Courier New"/>
          <w:b/>
          <w:sz w:val="24"/>
          <w:szCs w:val="24"/>
          <w:lang w:val="en-CA"/>
        </w:rPr>
        <w:t xml:space="preserve">Movie </w:t>
      </w:r>
      <w:proofErr w:type="spellStart"/>
      <w:r w:rsidR="00A01B76">
        <w:rPr>
          <w:rFonts w:ascii="Courier New" w:hAnsi="Courier New" w:cs="Courier New"/>
          <w:b/>
          <w:sz w:val="24"/>
          <w:szCs w:val="24"/>
          <w:lang w:val="en-CA"/>
        </w:rPr>
        <w:t>movie</w:t>
      </w:r>
      <w:proofErr w:type="spellEnd"/>
      <w:r w:rsidRPr="000740DC">
        <w:rPr>
          <w:rFonts w:ascii="Courier New" w:hAnsi="Courier New" w:cs="Courier New"/>
          <w:b/>
          <w:sz w:val="24"/>
          <w:szCs w:val="24"/>
          <w:lang w:val="en-CA"/>
        </w:rPr>
        <w:t xml:space="preserve"> = new </w:t>
      </w:r>
      <w:proofErr w:type="gramStart"/>
      <w:r w:rsidRPr="000740DC">
        <w:rPr>
          <w:rFonts w:ascii="Courier New" w:hAnsi="Courier New" w:cs="Courier New"/>
          <w:b/>
          <w:sz w:val="24"/>
          <w:szCs w:val="24"/>
          <w:lang w:val="en-CA"/>
        </w:rPr>
        <w:t>Movie(</w:t>
      </w:r>
      <w:proofErr w:type="gramEnd"/>
      <w:r w:rsidRPr="000740DC">
        <w:rPr>
          <w:rFonts w:ascii="Courier New" w:hAnsi="Courier New" w:cs="Courier New"/>
          <w:b/>
          <w:sz w:val="24"/>
          <w:szCs w:val="24"/>
          <w:lang w:val="en-CA"/>
        </w:rPr>
        <w:t>"</w:t>
      </w:r>
      <w:r w:rsidR="004B4A0B">
        <w:rPr>
          <w:rFonts w:ascii="Courier New" w:hAnsi="Courier New" w:cs="Courier New"/>
          <w:b/>
          <w:sz w:val="24"/>
          <w:szCs w:val="24"/>
          <w:lang w:val="en-CA"/>
        </w:rPr>
        <w:t>Star Wars: The Force Awakens</w:t>
      </w:r>
      <w:r w:rsidRPr="000740DC">
        <w:rPr>
          <w:rFonts w:ascii="Courier New" w:hAnsi="Courier New" w:cs="Courier New"/>
          <w:b/>
          <w:sz w:val="24"/>
          <w:szCs w:val="24"/>
          <w:lang w:val="en-CA"/>
        </w:rPr>
        <w:t>");</w:t>
      </w:r>
    </w:p>
    <w:p w:rsidR="000740DC" w:rsidRDefault="003A0069" w:rsidP="001127EA">
      <w:pPr>
        <w:pStyle w:val="Heading2"/>
      </w:pPr>
      <w:r>
        <w:t xml:space="preserve">Add the following statement </w:t>
      </w:r>
      <w:r w:rsidR="00DC1AA3">
        <w:t xml:space="preserve">after the instantiation </w:t>
      </w:r>
      <w:r>
        <w:t xml:space="preserve">to </w:t>
      </w:r>
      <w:r w:rsidR="000740DC">
        <w:t>see if the ti</w:t>
      </w:r>
      <w:r>
        <w:t>tle was properly initialized: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spellStart"/>
      <w:r>
        <w:rPr>
          <w:rFonts w:ascii="Courier New" w:hAnsi="Courier New" w:cs="Courier New"/>
          <w:b/>
          <w:lang w:val="en-CA"/>
        </w:rPr>
        <w:t>System.out.println</w:t>
      </w:r>
      <w:proofErr w:type="spellEnd"/>
      <w:r>
        <w:rPr>
          <w:rFonts w:ascii="Courier New" w:hAnsi="Courier New" w:cs="Courier New"/>
          <w:b/>
          <w:lang w:val="en-CA"/>
        </w:rPr>
        <w:t xml:space="preserve">("The title for </w:t>
      </w:r>
      <w:r w:rsidR="00A01B76">
        <w:rPr>
          <w:rFonts w:ascii="Courier New" w:hAnsi="Courier New" w:cs="Courier New"/>
          <w:b/>
          <w:lang w:val="en-CA"/>
        </w:rPr>
        <w:t>movie</w:t>
      </w:r>
      <w:r>
        <w:rPr>
          <w:rFonts w:ascii="Courier New" w:hAnsi="Courier New" w:cs="Courier New"/>
          <w:b/>
          <w:lang w:val="en-CA"/>
        </w:rPr>
        <w:t xml:space="preserve"> is " </w:t>
      </w:r>
    </w:p>
    <w:p w:rsidR="003A0069" w:rsidRPr="003A0069" w:rsidRDefault="003A0069" w:rsidP="003A0069">
      <w:pPr>
        <w:ind w:left="2880" w:firstLine="36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 xml:space="preserve">+ </w:t>
      </w:r>
      <w:proofErr w:type="spellStart"/>
      <w:proofErr w:type="gramStart"/>
      <w:r w:rsidR="00A01B76">
        <w:rPr>
          <w:rFonts w:ascii="Courier New" w:hAnsi="Courier New" w:cs="Courier New"/>
          <w:b/>
          <w:lang w:val="en-CA"/>
        </w:rPr>
        <w:t>movie</w:t>
      </w:r>
      <w:r>
        <w:rPr>
          <w:rFonts w:ascii="Courier New" w:hAnsi="Courier New" w:cs="Courier New"/>
          <w:b/>
          <w:lang w:val="en-CA"/>
        </w:rPr>
        <w:t>.getTitle</w:t>
      </w:r>
      <w:proofErr w:type="spellEnd"/>
      <w:proofErr w:type="gramEnd"/>
      <w:r>
        <w:rPr>
          <w:rFonts w:ascii="Courier New" w:hAnsi="Courier New" w:cs="Courier New"/>
          <w:b/>
          <w:lang w:val="en-CA"/>
        </w:rPr>
        <w:t>());</w:t>
      </w:r>
    </w:p>
    <w:p w:rsidR="000740DC" w:rsidRDefault="000740DC" w:rsidP="001127EA">
      <w:pPr>
        <w:pStyle w:val="Heading2"/>
      </w:pPr>
      <w:r>
        <w:t xml:space="preserve">Run </w:t>
      </w:r>
      <w:proofErr w:type="spellStart"/>
      <w:r w:rsidR="00CC70DE">
        <w:rPr>
          <w:b/>
        </w:rPr>
        <w:t>InheritanceTest</w:t>
      </w:r>
      <w:proofErr w:type="spellEnd"/>
      <w:r>
        <w:t xml:space="preserve"> to test the new constructor.</w:t>
      </w:r>
      <w:r w:rsidR="003A0069">
        <w:t xml:space="preserve"> What is the order of the constructor calls for </w:t>
      </w:r>
      <w:r w:rsidR="00A01B76">
        <w:rPr>
          <w:b/>
        </w:rPr>
        <w:t>m</w:t>
      </w:r>
      <w:r w:rsidR="003A0069" w:rsidRPr="003A0069">
        <w:rPr>
          <w:b/>
        </w:rPr>
        <w:t>ovie</w:t>
      </w:r>
      <w:r w:rsidR="003A0069">
        <w:t>?</w:t>
      </w:r>
    </w:p>
    <w:p w:rsidR="00C33960" w:rsidRPr="00C33960" w:rsidRDefault="00C33960" w:rsidP="003A0069">
      <w:pPr>
        <w:spacing w:before="120"/>
        <w:ind w:left="360"/>
        <w:rPr>
          <w:u w:val="single"/>
          <w:lang w:val="en-CA"/>
        </w:rPr>
      </w:pPr>
      <w:r>
        <w:rPr>
          <w:u w:val="single"/>
          <w:lang w:val="en-CA"/>
        </w:rPr>
        <w:t xml:space="preserve">In Product (String) constructor_______________________________________ </w:t>
      </w:r>
    </w:p>
    <w:p w:rsidR="00C33960" w:rsidRPr="00C33960" w:rsidRDefault="00C33960" w:rsidP="003A0069">
      <w:pPr>
        <w:spacing w:before="120"/>
        <w:ind w:left="360"/>
        <w:rPr>
          <w:u w:val="single"/>
          <w:lang w:val="en-CA"/>
        </w:rPr>
      </w:pPr>
      <w:r w:rsidRPr="00C33960">
        <w:rPr>
          <w:u w:val="single"/>
          <w:lang w:val="en-CA"/>
        </w:rPr>
        <w:t>In Movie(String) constructor</w:t>
      </w:r>
      <w:r>
        <w:rPr>
          <w:u w:val="single"/>
          <w:lang w:val="en-CA"/>
        </w:rPr>
        <w:t>_________________________________________</w:t>
      </w:r>
    </w:p>
    <w:p w:rsidR="003A0069" w:rsidRPr="003A0069" w:rsidRDefault="00C33960" w:rsidP="003A0069">
      <w:pPr>
        <w:spacing w:before="120"/>
        <w:ind w:left="360"/>
        <w:rPr>
          <w:lang w:val="en-CA"/>
        </w:rPr>
      </w:pPr>
      <w:r w:rsidRPr="00C33960">
        <w:rPr>
          <w:u w:val="single"/>
          <w:lang w:val="en-CA"/>
        </w:rPr>
        <w:t>The title for movie is Star Wars: The Force Awakens</w:t>
      </w:r>
      <w:r w:rsidR="003A0069">
        <w:rPr>
          <w:lang w:val="en-CA"/>
        </w:rPr>
        <w:t>_______________________</w:t>
      </w:r>
    </w:p>
    <w:p w:rsidR="000740DC" w:rsidRDefault="000740DC" w:rsidP="001127EA">
      <w:pPr>
        <w:pStyle w:val="Heading2"/>
      </w:pPr>
      <w:r>
        <w:t xml:space="preserve">Change the order of the statements in the </w:t>
      </w:r>
      <w:r w:rsidRPr="003A0069">
        <w:rPr>
          <w:b/>
        </w:rPr>
        <w:t>Movie(String)</w:t>
      </w:r>
      <w:r>
        <w:t xml:space="preserve"> constructor </w:t>
      </w:r>
      <w:r w:rsidR="00DC1AA3">
        <w:t xml:space="preserve">so that the director assignment statement is first. </w:t>
      </w:r>
      <w:r>
        <w:t>What happens? __</w:t>
      </w:r>
      <w:r w:rsidR="00C33960">
        <w:rPr>
          <w:u w:val="single"/>
        </w:rPr>
        <w:t xml:space="preserve">Error. Super(t); isn’t the first thing in the </w:t>
      </w:r>
      <w:proofErr w:type="gramStart"/>
      <w:r w:rsidR="00C33960">
        <w:rPr>
          <w:u w:val="single"/>
        </w:rPr>
        <w:t>constructor.</w:t>
      </w:r>
      <w:r>
        <w:t>_</w:t>
      </w:r>
      <w:proofErr w:type="gramEnd"/>
      <w:r>
        <w:t>______________________________</w:t>
      </w:r>
    </w:p>
    <w:p w:rsidR="003A0069" w:rsidRPr="003A0069" w:rsidRDefault="003A0069" w:rsidP="003A0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080" w:hanging="1080"/>
        <w:rPr>
          <w:lang w:val="en-CA"/>
        </w:rPr>
      </w:pPr>
      <w:r w:rsidRPr="003A0069">
        <w:rPr>
          <w:b/>
          <w:lang w:val="en-CA"/>
        </w:rPr>
        <w:t>Rule</w:t>
      </w:r>
      <w:r>
        <w:rPr>
          <w:lang w:val="en-CA"/>
        </w:rPr>
        <w:t xml:space="preserve">: </w:t>
      </w:r>
      <w:r>
        <w:rPr>
          <w:lang w:val="en-CA"/>
        </w:rPr>
        <w:tab/>
        <w:t xml:space="preserve">If a constructor includes a call to its superclass constructor, that call must be the </w:t>
      </w:r>
      <w:r w:rsidRPr="003D4177">
        <w:rPr>
          <w:b/>
          <w:lang w:val="en-CA"/>
        </w:rPr>
        <w:t>first</w:t>
      </w:r>
      <w:r>
        <w:rPr>
          <w:lang w:val="en-CA"/>
        </w:rPr>
        <w:t xml:space="preserve"> statement in the subclass constructor.</w:t>
      </w:r>
    </w:p>
    <w:p w:rsidR="00094C91" w:rsidRDefault="003A0069" w:rsidP="001127EA">
      <w:pPr>
        <w:pStyle w:val="Heading2"/>
      </w:pPr>
      <w:r>
        <w:t xml:space="preserve">Correct the order of the statements in </w:t>
      </w:r>
      <w:r w:rsidRPr="003A0069">
        <w:rPr>
          <w:b/>
        </w:rPr>
        <w:t>Movie(String)</w:t>
      </w:r>
      <w:r w:rsidR="00094C91">
        <w:t>.</w:t>
      </w:r>
    </w:p>
    <w:p w:rsidR="003A0069" w:rsidRDefault="00094C91" w:rsidP="008C4D21">
      <w:pPr>
        <w:pStyle w:val="Heading2"/>
        <w:spacing w:after="120"/>
      </w:pPr>
      <w:r>
        <w:t>A</w:t>
      </w:r>
      <w:r w:rsidR="003A0069">
        <w:t xml:space="preserve">dd the following constructors to </w:t>
      </w:r>
      <w:r w:rsidR="003A0069" w:rsidRPr="003A0069">
        <w:rPr>
          <w:b/>
        </w:rPr>
        <w:t>Game</w:t>
      </w:r>
      <w:r w:rsidR="003A0069">
        <w:t xml:space="preserve"> and </w:t>
      </w:r>
      <w:r w:rsidR="003A0069" w:rsidRPr="003A0069">
        <w:rPr>
          <w:b/>
        </w:rPr>
        <w:t>Movie</w:t>
      </w:r>
      <w:r w:rsidR="003A0069">
        <w:t xml:space="preserve">. </w:t>
      </w:r>
      <w:r w:rsidR="008C4D21">
        <w:t>In each constructor, i</w:t>
      </w:r>
      <w:r w:rsidR="003A0069">
        <w:t xml:space="preserve">nclude </w:t>
      </w:r>
      <w:r w:rsidR="008C4D21">
        <w:t>a call</w:t>
      </w:r>
      <w:r w:rsidR="003A0069">
        <w:t xml:space="preserve"> to the corre</w:t>
      </w:r>
      <w:r w:rsidR="008C4D21">
        <w:t>sponding superclass constructor</w:t>
      </w:r>
      <w:r w:rsidR="004F17EE">
        <w:t>, initialize the director/</w:t>
      </w:r>
      <w:proofErr w:type="spellStart"/>
      <w:r w:rsidR="004F17EE">
        <w:t>platformCode</w:t>
      </w:r>
      <w:proofErr w:type="spellEnd"/>
      <w:r w:rsidR="004F17EE">
        <w:t xml:space="preserve"> to the default if necessary</w:t>
      </w:r>
      <w:r w:rsidR="003A0069">
        <w:t xml:space="preserve"> </w:t>
      </w:r>
      <w:r w:rsidR="008C4D21">
        <w:t xml:space="preserve">and add a </w:t>
      </w:r>
      <w:proofErr w:type="spellStart"/>
      <w:proofErr w:type="gramStart"/>
      <w:r w:rsidR="008C4D21">
        <w:t>println</w:t>
      </w:r>
      <w:proofErr w:type="spellEnd"/>
      <w:r w:rsidR="008C4D21">
        <w:t>(</w:t>
      </w:r>
      <w:proofErr w:type="gramEnd"/>
      <w:r w:rsidR="008C4D21">
        <w:t>) statement with the constructor signature</w:t>
      </w:r>
      <w:r w:rsidR="003A0069">
        <w:t>: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gramStart"/>
      <w:r w:rsidRPr="00B162D4">
        <w:rPr>
          <w:rFonts w:ascii="Courier New" w:hAnsi="Courier New" w:cs="Courier New"/>
          <w:b/>
          <w:lang w:val="en-CA"/>
        </w:rPr>
        <w:t>Movie(</w:t>
      </w:r>
      <w:proofErr w:type="gramEnd"/>
      <w:r w:rsidRPr="003A0069">
        <w:rPr>
          <w:rFonts w:ascii="Courier New" w:hAnsi="Courier New" w:cs="Courier New"/>
          <w:b/>
          <w:lang w:val="en-CA"/>
        </w:rPr>
        <w:t xml:space="preserve">String t, </w:t>
      </w:r>
      <w:proofErr w:type="spellStart"/>
      <w:r w:rsidRPr="003A0069">
        <w:rPr>
          <w:rFonts w:ascii="Courier New" w:hAnsi="Courier New" w:cs="Courier New"/>
          <w:b/>
          <w:lang w:val="en-CA"/>
        </w:rPr>
        <w:t>int</w:t>
      </w:r>
      <w:proofErr w:type="spellEnd"/>
      <w:r w:rsidRPr="003A0069">
        <w:rPr>
          <w:rFonts w:ascii="Courier New" w:hAnsi="Courier New" w:cs="Courier New"/>
          <w:b/>
          <w:lang w:val="en-CA"/>
        </w:rPr>
        <w:t xml:space="preserve"> year, String </w:t>
      </w:r>
      <w:r w:rsidR="00094C91">
        <w:rPr>
          <w:rFonts w:ascii="Courier New" w:hAnsi="Courier New" w:cs="Courier New"/>
          <w:b/>
          <w:lang w:val="en-CA"/>
        </w:rPr>
        <w:t>c</w:t>
      </w:r>
      <w:r w:rsidRPr="003A0069">
        <w:rPr>
          <w:rFonts w:ascii="Courier New" w:hAnsi="Courier New" w:cs="Courier New"/>
          <w:b/>
          <w:lang w:val="en-CA"/>
        </w:rPr>
        <w:t>, String f</w:t>
      </w:r>
      <w:r w:rsidRPr="00B162D4">
        <w:rPr>
          <w:rFonts w:ascii="Courier New" w:hAnsi="Courier New" w:cs="Courier New"/>
          <w:b/>
          <w:lang w:val="en-CA"/>
        </w:rPr>
        <w:t>)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gramStart"/>
      <w:r>
        <w:rPr>
          <w:rFonts w:ascii="Courier New" w:hAnsi="Courier New" w:cs="Courier New"/>
          <w:b/>
          <w:lang w:val="en-CA"/>
        </w:rPr>
        <w:t>Game</w:t>
      </w:r>
      <w:r w:rsidRPr="00B162D4">
        <w:rPr>
          <w:rFonts w:ascii="Courier New" w:hAnsi="Courier New" w:cs="Courier New"/>
          <w:b/>
          <w:lang w:val="en-CA"/>
        </w:rPr>
        <w:t>(</w:t>
      </w:r>
      <w:proofErr w:type="gramEnd"/>
      <w:r w:rsidRPr="00B162D4">
        <w:rPr>
          <w:rFonts w:ascii="Courier New" w:hAnsi="Courier New" w:cs="Courier New"/>
          <w:b/>
          <w:lang w:val="en-CA"/>
        </w:rPr>
        <w:t>String t)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gramStart"/>
      <w:r>
        <w:rPr>
          <w:rFonts w:ascii="Courier New" w:hAnsi="Courier New" w:cs="Courier New"/>
          <w:b/>
          <w:lang w:val="en-CA"/>
        </w:rPr>
        <w:t>Game</w:t>
      </w:r>
      <w:r w:rsidRPr="00B162D4">
        <w:rPr>
          <w:rFonts w:ascii="Courier New" w:hAnsi="Courier New" w:cs="Courier New"/>
          <w:b/>
          <w:lang w:val="en-CA"/>
        </w:rPr>
        <w:t>(</w:t>
      </w:r>
      <w:proofErr w:type="gramEnd"/>
      <w:r w:rsidRPr="003A0069">
        <w:rPr>
          <w:rFonts w:ascii="Courier New" w:hAnsi="Courier New" w:cs="Courier New"/>
          <w:b/>
          <w:lang w:val="en-CA"/>
        </w:rPr>
        <w:t xml:space="preserve">String t, </w:t>
      </w:r>
      <w:proofErr w:type="spellStart"/>
      <w:r w:rsidRPr="003A0069">
        <w:rPr>
          <w:rFonts w:ascii="Courier New" w:hAnsi="Courier New" w:cs="Courier New"/>
          <w:b/>
          <w:lang w:val="en-CA"/>
        </w:rPr>
        <w:t>int</w:t>
      </w:r>
      <w:proofErr w:type="spellEnd"/>
      <w:r w:rsidRPr="003A0069">
        <w:rPr>
          <w:rFonts w:ascii="Courier New" w:hAnsi="Courier New" w:cs="Courier New"/>
          <w:b/>
          <w:lang w:val="en-CA"/>
        </w:rPr>
        <w:t xml:space="preserve"> year, String </w:t>
      </w:r>
      <w:r w:rsidR="00094C91">
        <w:rPr>
          <w:rFonts w:ascii="Courier New" w:hAnsi="Courier New" w:cs="Courier New"/>
          <w:b/>
          <w:lang w:val="en-CA"/>
        </w:rPr>
        <w:t>c</w:t>
      </w:r>
      <w:r w:rsidRPr="003A0069">
        <w:rPr>
          <w:rFonts w:ascii="Courier New" w:hAnsi="Courier New" w:cs="Courier New"/>
          <w:b/>
          <w:lang w:val="en-CA"/>
        </w:rPr>
        <w:t>, String f</w:t>
      </w:r>
      <w:r w:rsidRPr="00B162D4">
        <w:rPr>
          <w:rFonts w:ascii="Courier New" w:hAnsi="Courier New" w:cs="Courier New"/>
          <w:b/>
          <w:lang w:val="en-CA"/>
        </w:rPr>
        <w:t>)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gramStart"/>
      <w:r w:rsidRPr="00B162D4">
        <w:rPr>
          <w:rFonts w:ascii="Courier New" w:hAnsi="Courier New" w:cs="Courier New"/>
          <w:b/>
          <w:lang w:val="en-CA"/>
        </w:rPr>
        <w:t>Movie(</w:t>
      </w:r>
      <w:proofErr w:type="gramEnd"/>
      <w:r w:rsidRPr="003A0069">
        <w:rPr>
          <w:rFonts w:ascii="Courier New" w:hAnsi="Courier New" w:cs="Courier New"/>
          <w:b/>
          <w:lang w:val="en-CA"/>
        </w:rPr>
        <w:t xml:space="preserve">String t, </w:t>
      </w:r>
      <w:proofErr w:type="spellStart"/>
      <w:r w:rsidRPr="003A0069">
        <w:rPr>
          <w:rFonts w:ascii="Courier New" w:hAnsi="Courier New" w:cs="Courier New"/>
          <w:b/>
          <w:lang w:val="en-CA"/>
        </w:rPr>
        <w:t>int</w:t>
      </w:r>
      <w:proofErr w:type="spellEnd"/>
      <w:r w:rsidRPr="003A0069">
        <w:rPr>
          <w:rFonts w:ascii="Courier New" w:hAnsi="Courier New" w:cs="Courier New"/>
          <w:b/>
          <w:lang w:val="en-CA"/>
        </w:rPr>
        <w:t xml:space="preserve"> year, String </w:t>
      </w:r>
      <w:r w:rsidR="00094C91">
        <w:rPr>
          <w:rFonts w:ascii="Courier New" w:hAnsi="Courier New" w:cs="Courier New"/>
          <w:b/>
          <w:lang w:val="en-CA"/>
        </w:rPr>
        <w:t>c</w:t>
      </w:r>
      <w:r w:rsidRPr="003A0069">
        <w:rPr>
          <w:rFonts w:ascii="Courier New" w:hAnsi="Courier New" w:cs="Courier New"/>
          <w:b/>
          <w:lang w:val="en-CA"/>
        </w:rPr>
        <w:t>, String f</w:t>
      </w:r>
      <w:r>
        <w:rPr>
          <w:rFonts w:ascii="Courier New" w:hAnsi="Courier New" w:cs="Courier New"/>
          <w:b/>
          <w:lang w:val="en-CA"/>
        </w:rPr>
        <w:t>, String d</w:t>
      </w:r>
      <w:r w:rsidRPr="00B162D4">
        <w:rPr>
          <w:rFonts w:ascii="Courier New" w:hAnsi="Courier New" w:cs="Courier New"/>
          <w:b/>
          <w:lang w:val="en-CA"/>
        </w:rPr>
        <w:t>)</w:t>
      </w:r>
    </w:p>
    <w:p w:rsidR="003A0069" w:rsidRDefault="003A0069" w:rsidP="003A0069">
      <w:pPr>
        <w:ind w:left="1080"/>
        <w:rPr>
          <w:lang w:val="en-CA"/>
        </w:rPr>
      </w:pPr>
      <w:r>
        <w:rPr>
          <w:lang w:val="en-CA"/>
        </w:rPr>
        <w:t xml:space="preserve">-- after calling the superclass constructor, initialize </w:t>
      </w:r>
      <w:r w:rsidRPr="003A0069">
        <w:rPr>
          <w:b/>
          <w:lang w:val="en-CA"/>
        </w:rPr>
        <w:t>director</w:t>
      </w:r>
      <w:r>
        <w:rPr>
          <w:lang w:val="en-CA"/>
        </w:rPr>
        <w:t xml:space="preserve"> to </w:t>
      </w:r>
      <w:r w:rsidRPr="003A0069">
        <w:rPr>
          <w:b/>
          <w:lang w:val="en-CA"/>
        </w:rPr>
        <w:t>d</w:t>
      </w:r>
    </w:p>
    <w:p w:rsidR="003A0069" w:rsidRDefault="003A0069" w:rsidP="003A0069">
      <w:pPr>
        <w:ind w:left="360" w:firstLine="360"/>
        <w:rPr>
          <w:rFonts w:ascii="Courier New" w:hAnsi="Courier New" w:cs="Courier New"/>
          <w:b/>
          <w:lang w:val="en-CA"/>
        </w:rPr>
      </w:pPr>
      <w:proofErr w:type="gramStart"/>
      <w:r>
        <w:rPr>
          <w:rFonts w:ascii="Courier New" w:hAnsi="Courier New" w:cs="Courier New"/>
          <w:b/>
          <w:lang w:val="en-CA"/>
        </w:rPr>
        <w:t>Game</w:t>
      </w:r>
      <w:r w:rsidRPr="00B162D4">
        <w:rPr>
          <w:rFonts w:ascii="Courier New" w:hAnsi="Courier New" w:cs="Courier New"/>
          <w:b/>
          <w:lang w:val="en-CA"/>
        </w:rPr>
        <w:t>(</w:t>
      </w:r>
      <w:proofErr w:type="gramEnd"/>
      <w:r w:rsidRPr="003A0069">
        <w:rPr>
          <w:rFonts w:ascii="Courier New" w:hAnsi="Courier New" w:cs="Courier New"/>
          <w:b/>
          <w:lang w:val="en-CA"/>
        </w:rPr>
        <w:t xml:space="preserve">String t, </w:t>
      </w:r>
      <w:proofErr w:type="spellStart"/>
      <w:r w:rsidRPr="003A0069">
        <w:rPr>
          <w:rFonts w:ascii="Courier New" w:hAnsi="Courier New" w:cs="Courier New"/>
          <w:b/>
          <w:lang w:val="en-CA"/>
        </w:rPr>
        <w:t>int</w:t>
      </w:r>
      <w:proofErr w:type="spellEnd"/>
      <w:r w:rsidRPr="003A0069">
        <w:rPr>
          <w:rFonts w:ascii="Courier New" w:hAnsi="Courier New" w:cs="Courier New"/>
          <w:b/>
          <w:lang w:val="en-CA"/>
        </w:rPr>
        <w:t xml:space="preserve"> year, String </w:t>
      </w:r>
      <w:r w:rsidR="00094C91">
        <w:rPr>
          <w:rFonts w:ascii="Courier New" w:hAnsi="Courier New" w:cs="Courier New"/>
          <w:b/>
          <w:lang w:val="en-CA"/>
        </w:rPr>
        <w:t>c</w:t>
      </w:r>
      <w:r w:rsidRPr="003A0069">
        <w:rPr>
          <w:rFonts w:ascii="Courier New" w:hAnsi="Courier New" w:cs="Courier New"/>
          <w:b/>
          <w:lang w:val="en-CA"/>
        </w:rPr>
        <w:t>, String f</w:t>
      </w:r>
      <w:r>
        <w:rPr>
          <w:rFonts w:ascii="Courier New" w:hAnsi="Courier New" w:cs="Courier New"/>
          <w:b/>
          <w:lang w:val="en-CA"/>
        </w:rPr>
        <w:t xml:space="preserve">, </w:t>
      </w:r>
      <w:proofErr w:type="spellStart"/>
      <w:r w:rsidR="004F17EE">
        <w:rPr>
          <w:rFonts w:ascii="Courier New" w:hAnsi="Courier New" w:cs="Courier New"/>
          <w:b/>
          <w:lang w:val="en-CA"/>
        </w:rPr>
        <w:t>int</w:t>
      </w:r>
      <w:proofErr w:type="spellEnd"/>
      <w:r>
        <w:rPr>
          <w:rFonts w:ascii="Courier New" w:hAnsi="Courier New" w:cs="Courier New"/>
          <w:b/>
          <w:lang w:val="en-CA"/>
        </w:rPr>
        <w:t xml:space="preserve"> p</w:t>
      </w:r>
      <w:r w:rsidRPr="00B162D4">
        <w:rPr>
          <w:rFonts w:ascii="Courier New" w:hAnsi="Courier New" w:cs="Courier New"/>
          <w:b/>
          <w:lang w:val="en-CA"/>
        </w:rPr>
        <w:t>)</w:t>
      </w:r>
    </w:p>
    <w:p w:rsidR="003A0069" w:rsidRPr="003A0069" w:rsidRDefault="003A0069" w:rsidP="003A0069">
      <w:pPr>
        <w:ind w:left="1080"/>
        <w:rPr>
          <w:lang w:val="en-CA"/>
        </w:rPr>
      </w:pPr>
      <w:r>
        <w:rPr>
          <w:lang w:val="en-CA"/>
        </w:rPr>
        <w:t xml:space="preserve">-- after calling the superclass constructor, initialize </w:t>
      </w:r>
      <w:proofErr w:type="spellStart"/>
      <w:r w:rsidRPr="003A0069">
        <w:rPr>
          <w:b/>
          <w:lang w:val="en-CA"/>
        </w:rPr>
        <w:t>platformCode</w:t>
      </w:r>
      <w:proofErr w:type="spellEnd"/>
      <w:r>
        <w:rPr>
          <w:lang w:val="en-CA"/>
        </w:rPr>
        <w:t xml:space="preserve"> to </w:t>
      </w:r>
      <w:r w:rsidR="00E25E6F">
        <w:rPr>
          <w:lang w:val="en-CA"/>
        </w:rPr>
        <w:t>p</w:t>
      </w:r>
    </w:p>
    <w:p w:rsidR="001127EA" w:rsidRDefault="0068581C" w:rsidP="001127EA">
      <w:pPr>
        <w:pStyle w:val="Heading2"/>
      </w:pPr>
      <w:r>
        <w:t xml:space="preserve">The </w:t>
      </w:r>
      <w:proofErr w:type="spellStart"/>
      <w:r w:rsidRPr="003A0069">
        <w:rPr>
          <w:b/>
        </w:rPr>
        <w:t>productNumber</w:t>
      </w:r>
      <w:proofErr w:type="spellEnd"/>
      <w:r>
        <w:t xml:space="preserve"> in the </w:t>
      </w:r>
      <w:r w:rsidRPr="003A0069">
        <w:rPr>
          <w:b/>
        </w:rPr>
        <w:t>Movie</w:t>
      </w:r>
      <w:r>
        <w:t xml:space="preserve"> class is to be prefixed with "M" and the </w:t>
      </w:r>
      <w:proofErr w:type="spellStart"/>
      <w:r w:rsidRPr="003A0069">
        <w:rPr>
          <w:b/>
        </w:rPr>
        <w:t>productNumber</w:t>
      </w:r>
      <w:proofErr w:type="spellEnd"/>
      <w:r>
        <w:t xml:space="preserve"> in the </w:t>
      </w:r>
      <w:r w:rsidRPr="003A0069">
        <w:rPr>
          <w:b/>
        </w:rPr>
        <w:t>Game</w:t>
      </w:r>
      <w:r>
        <w:t xml:space="preserve"> class is to be prefixed with "G". Add a </w:t>
      </w:r>
      <w:r w:rsidRPr="0080027D">
        <w:rPr>
          <w:b/>
        </w:rPr>
        <w:t>private</w:t>
      </w:r>
      <w:r>
        <w:t xml:space="preserve"> method called </w:t>
      </w:r>
      <w:proofErr w:type="spellStart"/>
      <w:proofErr w:type="gramStart"/>
      <w:r w:rsidRPr="0068581C">
        <w:rPr>
          <w:b/>
        </w:rPr>
        <w:t>setProductNumber</w:t>
      </w:r>
      <w:proofErr w:type="spellEnd"/>
      <w:r w:rsidRPr="0068581C">
        <w:rPr>
          <w:b/>
        </w:rPr>
        <w:t>(</w:t>
      </w:r>
      <w:proofErr w:type="gramEnd"/>
      <w:r w:rsidRPr="0068581C">
        <w:rPr>
          <w:b/>
        </w:rPr>
        <w:t>)</w:t>
      </w:r>
      <w:r>
        <w:t xml:space="preserve"> to the </w:t>
      </w:r>
      <w:r w:rsidRPr="0068581C">
        <w:rPr>
          <w:b/>
        </w:rPr>
        <w:t>Movie</w:t>
      </w:r>
      <w:r>
        <w:t xml:space="preserve"> class. It should contain the following statement:</w:t>
      </w:r>
      <w:r w:rsidR="003A0069">
        <w:t xml:space="preserve"> </w:t>
      </w:r>
    </w:p>
    <w:p w:rsidR="003A0069" w:rsidRDefault="003A0069" w:rsidP="003A0069">
      <w:pPr>
        <w:ind w:left="720"/>
        <w:rPr>
          <w:rFonts w:ascii="Courier New" w:hAnsi="Courier New" w:cs="Courier New"/>
          <w:b/>
          <w:sz w:val="24"/>
          <w:szCs w:val="24"/>
          <w:lang w:val="en-CA"/>
        </w:rPr>
      </w:pPr>
      <w:proofErr w:type="spellStart"/>
      <w:r w:rsidRPr="003A0069">
        <w:rPr>
          <w:rFonts w:ascii="Courier New" w:hAnsi="Courier New" w:cs="Courier New"/>
          <w:b/>
          <w:sz w:val="24"/>
          <w:szCs w:val="24"/>
          <w:lang w:val="en-CA"/>
        </w:rPr>
        <w:t>productNumber</w:t>
      </w:r>
      <w:proofErr w:type="spellEnd"/>
      <w:r w:rsidRPr="003A0069">
        <w:rPr>
          <w:rFonts w:ascii="Courier New" w:hAnsi="Courier New" w:cs="Courier New"/>
          <w:b/>
          <w:sz w:val="24"/>
          <w:szCs w:val="24"/>
          <w:lang w:val="en-CA"/>
        </w:rPr>
        <w:t xml:space="preserve"> = "M" + </w:t>
      </w:r>
      <w:proofErr w:type="spellStart"/>
      <w:r w:rsidRPr="003A0069">
        <w:rPr>
          <w:rFonts w:ascii="Courier New" w:hAnsi="Courier New" w:cs="Courier New"/>
          <w:b/>
          <w:sz w:val="24"/>
          <w:szCs w:val="24"/>
          <w:lang w:val="en-CA"/>
        </w:rPr>
        <w:t>productNumber</w:t>
      </w:r>
      <w:proofErr w:type="spellEnd"/>
      <w:r w:rsidRPr="003A0069">
        <w:rPr>
          <w:rFonts w:ascii="Courier New" w:hAnsi="Courier New" w:cs="Courier New"/>
          <w:b/>
          <w:sz w:val="24"/>
          <w:szCs w:val="24"/>
          <w:lang w:val="en-CA"/>
        </w:rPr>
        <w:t>;</w:t>
      </w:r>
    </w:p>
    <w:p w:rsidR="00984B52" w:rsidRPr="00984B52" w:rsidRDefault="0068581C" w:rsidP="00984B52">
      <w:pPr>
        <w:suppressAutoHyphens w:val="0"/>
        <w:autoSpaceDE w:val="0"/>
        <w:autoSpaceDN w:val="0"/>
        <w:adjustRightInd w:val="0"/>
        <w:ind w:firstLine="1"/>
        <w:rPr>
          <w:rFonts w:cs="Segoe UI"/>
          <w:szCs w:val="22"/>
          <w:u w:val="single"/>
          <w:lang w:val="en-CA" w:eastAsia="en-CA"/>
        </w:rPr>
      </w:pPr>
      <w:r>
        <w:t>What happens? __</w:t>
      </w:r>
      <w:r w:rsidR="00984B52" w:rsidRPr="00984B52">
        <w:rPr>
          <w:rFonts w:ascii="Segoe UI" w:hAnsi="Segoe UI" w:cs="Segoe UI"/>
          <w:sz w:val="18"/>
          <w:szCs w:val="18"/>
          <w:lang w:val="en-CA" w:eastAsia="en-CA"/>
        </w:rPr>
        <w:t xml:space="preserve"> </w:t>
      </w:r>
      <w:r w:rsidR="00984B52" w:rsidRPr="00984B52">
        <w:rPr>
          <w:rFonts w:cs="Segoe UI"/>
          <w:szCs w:val="22"/>
          <w:u w:val="single"/>
          <w:lang w:val="en-CA" w:eastAsia="en-CA"/>
        </w:rPr>
        <w:t>Multiple markers at this line</w:t>
      </w:r>
      <w:r w:rsidR="00984B52">
        <w:rPr>
          <w:rFonts w:cs="Segoe UI"/>
          <w:szCs w:val="22"/>
          <w:u w:val="single"/>
          <w:lang w:val="en-CA" w:eastAsia="en-CA"/>
        </w:rPr>
        <w:t>________________________</w:t>
      </w:r>
    </w:p>
    <w:p w:rsidR="00984B52" w:rsidRPr="00984B52" w:rsidRDefault="00984B52" w:rsidP="00984B52">
      <w:pPr>
        <w:suppressAutoHyphens w:val="0"/>
        <w:autoSpaceDE w:val="0"/>
        <w:autoSpaceDN w:val="0"/>
        <w:adjustRightInd w:val="0"/>
        <w:ind w:firstLine="1"/>
        <w:rPr>
          <w:rFonts w:cs="Segoe UI"/>
          <w:szCs w:val="22"/>
          <w:u w:val="single"/>
          <w:lang w:val="en-CA" w:eastAsia="en-CA"/>
        </w:rPr>
      </w:pPr>
      <w:r w:rsidRPr="00984B52"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 w:rsidRPr="00984B52">
        <w:rPr>
          <w:rFonts w:cs="Segoe UI"/>
          <w:szCs w:val="22"/>
          <w:u w:val="single"/>
          <w:lang w:val="en-CA" w:eastAsia="en-CA"/>
        </w:rPr>
        <w:t xml:space="preserve">- The </w:t>
      </w:r>
      <w:proofErr w:type="gramStart"/>
      <w:r w:rsidRPr="00984B52">
        <w:rPr>
          <w:rFonts w:cs="Segoe UI"/>
          <w:szCs w:val="22"/>
          <w:u w:val="single"/>
          <w:lang w:val="en-CA" w:eastAsia="en-CA"/>
        </w:rPr>
        <w:t>field</w:t>
      </w:r>
      <w:proofErr w:type="gramEnd"/>
      <w:r w:rsidRPr="00984B52">
        <w:rPr>
          <w:rFonts w:cs="Segoe UI"/>
          <w:szCs w:val="22"/>
          <w:u w:val="single"/>
          <w:lang w:val="en-CA" w:eastAsia="en-CA"/>
        </w:rPr>
        <w:t xml:space="preserve"> </w:t>
      </w:r>
      <w:proofErr w:type="spellStart"/>
      <w:r w:rsidRPr="00984B52">
        <w:rPr>
          <w:rFonts w:cs="Segoe UI"/>
          <w:szCs w:val="22"/>
          <w:u w:val="single"/>
          <w:lang w:val="en-CA" w:eastAsia="en-CA"/>
        </w:rPr>
        <w:t>Product.productNumber</w:t>
      </w:r>
      <w:proofErr w:type="spellEnd"/>
      <w:r w:rsidRPr="00984B52">
        <w:rPr>
          <w:rFonts w:cs="Segoe UI"/>
          <w:szCs w:val="22"/>
          <w:u w:val="single"/>
          <w:lang w:val="en-CA" w:eastAsia="en-CA"/>
        </w:rPr>
        <w:t xml:space="preserve"> is </w:t>
      </w:r>
      <w:r>
        <w:rPr>
          <w:rFonts w:cs="Segoe UI"/>
          <w:szCs w:val="22"/>
          <w:u w:val="single"/>
          <w:lang w:val="en-CA" w:eastAsia="en-CA"/>
        </w:rPr>
        <w:t>______________</w:t>
      </w:r>
    </w:p>
    <w:p w:rsidR="00984B52" w:rsidRPr="00984B52" w:rsidRDefault="00984B52" w:rsidP="00984B52">
      <w:pPr>
        <w:suppressAutoHyphens w:val="0"/>
        <w:autoSpaceDE w:val="0"/>
        <w:autoSpaceDN w:val="0"/>
        <w:adjustRightInd w:val="0"/>
        <w:ind w:firstLine="1"/>
        <w:rPr>
          <w:rFonts w:cs="Segoe UI"/>
          <w:szCs w:val="22"/>
          <w:u w:val="single"/>
          <w:lang w:val="en-CA" w:eastAsia="en-CA"/>
        </w:rPr>
      </w:pPr>
      <w:r w:rsidRPr="00984B52">
        <w:rPr>
          <w:rFonts w:cs="Segoe UI"/>
          <w:szCs w:val="22"/>
          <w:u w:val="single"/>
          <w:lang w:val="en-CA" w:eastAsia="en-CA"/>
        </w:rPr>
        <w:tab/>
        <w:t xml:space="preserve"> </w:t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 w:rsidRPr="00984B52">
        <w:rPr>
          <w:rFonts w:cs="Segoe UI"/>
          <w:szCs w:val="22"/>
          <w:u w:val="single"/>
          <w:lang w:val="en-CA" w:eastAsia="en-CA"/>
        </w:rPr>
        <w:t>not visible</w:t>
      </w:r>
      <w:r>
        <w:rPr>
          <w:rFonts w:cs="Segoe UI"/>
          <w:szCs w:val="22"/>
          <w:u w:val="single"/>
          <w:lang w:val="en-CA" w:eastAsia="en-CA"/>
        </w:rPr>
        <w:t>_________________________________</w:t>
      </w:r>
    </w:p>
    <w:p w:rsidR="00984B52" w:rsidRPr="00984B52" w:rsidRDefault="00984B52" w:rsidP="00984B52">
      <w:pPr>
        <w:suppressAutoHyphens w:val="0"/>
        <w:autoSpaceDE w:val="0"/>
        <w:autoSpaceDN w:val="0"/>
        <w:adjustRightInd w:val="0"/>
        <w:ind w:firstLine="1"/>
        <w:rPr>
          <w:rFonts w:cs="Segoe UI"/>
          <w:szCs w:val="22"/>
          <w:u w:val="single"/>
          <w:lang w:val="en-CA" w:eastAsia="en-CA"/>
        </w:rPr>
      </w:pPr>
      <w:r w:rsidRPr="00984B52"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 w:rsidRPr="00984B52">
        <w:rPr>
          <w:rFonts w:cs="Segoe UI"/>
          <w:szCs w:val="22"/>
          <w:u w:val="single"/>
          <w:lang w:val="en-CA" w:eastAsia="en-CA"/>
        </w:rPr>
        <w:t xml:space="preserve">- The </w:t>
      </w:r>
      <w:proofErr w:type="gramStart"/>
      <w:r w:rsidRPr="00984B52">
        <w:rPr>
          <w:rFonts w:cs="Segoe UI"/>
          <w:szCs w:val="22"/>
          <w:u w:val="single"/>
          <w:lang w:val="en-CA" w:eastAsia="en-CA"/>
        </w:rPr>
        <w:t>field</w:t>
      </w:r>
      <w:proofErr w:type="gramEnd"/>
      <w:r w:rsidRPr="00984B52">
        <w:rPr>
          <w:rFonts w:cs="Segoe UI"/>
          <w:szCs w:val="22"/>
          <w:u w:val="single"/>
          <w:lang w:val="en-CA" w:eastAsia="en-CA"/>
        </w:rPr>
        <w:t xml:space="preserve"> </w:t>
      </w:r>
      <w:proofErr w:type="spellStart"/>
      <w:r w:rsidRPr="00984B52">
        <w:rPr>
          <w:rFonts w:cs="Segoe UI"/>
          <w:szCs w:val="22"/>
          <w:u w:val="single"/>
          <w:lang w:val="en-CA" w:eastAsia="en-CA"/>
        </w:rPr>
        <w:t>Product.productNumber</w:t>
      </w:r>
      <w:proofErr w:type="spellEnd"/>
      <w:r w:rsidRPr="00984B52">
        <w:rPr>
          <w:rFonts w:cs="Segoe UI"/>
          <w:szCs w:val="22"/>
          <w:u w:val="single"/>
          <w:lang w:val="en-CA" w:eastAsia="en-CA"/>
        </w:rPr>
        <w:t xml:space="preserve"> is </w:t>
      </w:r>
      <w:r>
        <w:rPr>
          <w:rFonts w:cs="Segoe UI"/>
          <w:szCs w:val="22"/>
          <w:u w:val="single"/>
          <w:lang w:val="en-CA" w:eastAsia="en-CA"/>
        </w:rPr>
        <w:t>______________</w:t>
      </w:r>
    </w:p>
    <w:p w:rsidR="0068581C" w:rsidRDefault="00984B52" w:rsidP="00984B52">
      <w:pPr>
        <w:spacing w:before="120"/>
        <w:ind w:left="360"/>
      </w:pPr>
      <w:r w:rsidRPr="00984B52"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>
        <w:rPr>
          <w:rFonts w:cs="Segoe UI"/>
          <w:szCs w:val="22"/>
          <w:u w:val="single"/>
          <w:lang w:val="en-CA" w:eastAsia="en-CA"/>
        </w:rPr>
        <w:tab/>
      </w:r>
      <w:r w:rsidRPr="00984B52">
        <w:rPr>
          <w:rFonts w:cs="Segoe UI"/>
          <w:szCs w:val="22"/>
          <w:u w:val="single"/>
          <w:lang w:val="en-CA" w:eastAsia="en-CA"/>
        </w:rPr>
        <w:t xml:space="preserve"> not visible</w:t>
      </w:r>
      <w:r w:rsidR="0068581C">
        <w:t>_________________________</w:t>
      </w:r>
      <w:r>
        <w:t>________</w:t>
      </w:r>
    </w:p>
    <w:p w:rsidR="00094C91" w:rsidRPr="00094C91" w:rsidRDefault="00094C91" w:rsidP="00094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080" w:hanging="1080"/>
        <w:rPr>
          <w:lang w:val="en-CA"/>
        </w:rPr>
      </w:pPr>
      <w:r w:rsidRPr="00094C91">
        <w:rPr>
          <w:b/>
          <w:lang w:val="en-CA"/>
        </w:rPr>
        <w:t xml:space="preserve">Explanation: </w:t>
      </w:r>
      <w:proofErr w:type="spellStart"/>
      <w:r w:rsidRPr="00094C91">
        <w:rPr>
          <w:b/>
          <w:lang w:val="en-CA"/>
        </w:rPr>
        <w:t>productNumber</w:t>
      </w:r>
      <w:proofErr w:type="spellEnd"/>
      <w:r w:rsidRPr="00094C91">
        <w:rPr>
          <w:b/>
          <w:lang w:val="en-CA"/>
        </w:rPr>
        <w:t xml:space="preserve"> </w:t>
      </w:r>
      <w:r w:rsidRPr="00094C91">
        <w:rPr>
          <w:lang w:val="en-CA"/>
        </w:rPr>
        <w:t xml:space="preserve">is </w:t>
      </w:r>
      <w:r w:rsidRPr="00094C91">
        <w:rPr>
          <w:b/>
          <w:lang w:val="en-CA"/>
        </w:rPr>
        <w:t>private</w:t>
      </w:r>
      <w:r w:rsidRPr="00094C91">
        <w:rPr>
          <w:lang w:val="en-CA"/>
        </w:rPr>
        <w:t xml:space="preserve"> which means that only the </w:t>
      </w:r>
      <w:r w:rsidRPr="00094C91">
        <w:rPr>
          <w:b/>
          <w:lang w:val="en-CA"/>
        </w:rPr>
        <w:t>Product</w:t>
      </w:r>
      <w:r w:rsidRPr="00094C91">
        <w:rPr>
          <w:lang w:val="en-CA"/>
        </w:rPr>
        <w:t xml:space="preserve"> class can access it. To make it accessible from a subclass, it must be made </w:t>
      </w:r>
      <w:r w:rsidRPr="00094C91">
        <w:rPr>
          <w:b/>
          <w:lang w:val="en-CA"/>
        </w:rPr>
        <w:t>protected</w:t>
      </w:r>
      <w:r w:rsidRPr="00094C91">
        <w:rPr>
          <w:lang w:val="en-CA"/>
        </w:rPr>
        <w:t xml:space="preserve">. </w:t>
      </w:r>
    </w:p>
    <w:p w:rsidR="00094C91" w:rsidRDefault="00094C91" w:rsidP="00094C91">
      <w:pPr>
        <w:pStyle w:val="Heading2"/>
      </w:pPr>
      <w:r>
        <w:t xml:space="preserve">Change all the </w:t>
      </w:r>
      <w:r w:rsidR="00D407F2">
        <w:t xml:space="preserve">private </w:t>
      </w:r>
      <w:r>
        <w:t xml:space="preserve">instance variables in the </w:t>
      </w:r>
      <w:r w:rsidRPr="00094C91">
        <w:rPr>
          <w:b/>
        </w:rPr>
        <w:t>Product</w:t>
      </w:r>
      <w:r w:rsidR="002F5C16">
        <w:t xml:space="preserve"> class</w:t>
      </w:r>
      <w:r>
        <w:t xml:space="preserve"> to be </w:t>
      </w:r>
      <w:r w:rsidRPr="00094C91">
        <w:rPr>
          <w:b/>
        </w:rPr>
        <w:t>protected</w:t>
      </w:r>
      <w:r>
        <w:t>.</w:t>
      </w:r>
    </w:p>
    <w:p w:rsidR="0068581C" w:rsidRPr="00937BCB" w:rsidRDefault="00094C91" w:rsidP="00094C91">
      <w:pPr>
        <w:pStyle w:val="Heading2"/>
      </w:pPr>
      <w:r w:rsidRPr="00937BCB">
        <w:t xml:space="preserve">Add </w:t>
      </w:r>
      <w:r w:rsidR="0068581C" w:rsidRPr="00937BCB">
        <w:t xml:space="preserve">a call to </w:t>
      </w:r>
      <w:proofErr w:type="spellStart"/>
      <w:proofErr w:type="gramStart"/>
      <w:r w:rsidR="0068581C" w:rsidRPr="00937BCB">
        <w:rPr>
          <w:b/>
        </w:rPr>
        <w:t>setProductNumber</w:t>
      </w:r>
      <w:proofErr w:type="spellEnd"/>
      <w:r w:rsidR="0068581C" w:rsidRPr="00937BCB">
        <w:rPr>
          <w:b/>
        </w:rPr>
        <w:t>(</w:t>
      </w:r>
      <w:proofErr w:type="gramEnd"/>
      <w:r w:rsidR="0068581C" w:rsidRPr="00937BCB">
        <w:rPr>
          <w:b/>
        </w:rPr>
        <w:t>)</w:t>
      </w:r>
      <w:r w:rsidR="0068581C" w:rsidRPr="00937BCB">
        <w:t xml:space="preserve"> </w:t>
      </w:r>
      <w:r w:rsidRPr="00937BCB">
        <w:t xml:space="preserve">to all the constructors in the </w:t>
      </w:r>
      <w:r w:rsidRPr="00937BCB">
        <w:rPr>
          <w:b/>
        </w:rPr>
        <w:t>Movie</w:t>
      </w:r>
      <w:r w:rsidRPr="00937BCB">
        <w:t xml:space="preserve"> class. </w:t>
      </w:r>
    </w:p>
    <w:p w:rsidR="00094C91" w:rsidRPr="00937BCB" w:rsidRDefault="00094C91" w:rsidP="00094C91">
      <w:pPr>
        <w:pStyle w:val="Heading2"/>
      </w:pPr>
      <w:r w:rsidRPr="00937BCB">
        <w:t xml:space="preserve">Add a </w:t>
      </w:r>
      <w:r w:rsidR="0068581C" w:rsidRPr="00937BCB">
        <w:t xml:space="preserve">private </w:t>
      </w:r>
      <w:proofErr w:type="spellStart"/>
      <w:proofErr w:type="gramStart"/>
      <w:r w:rsidR="0068581C" w:rsidRPr="00937BCB">
        <w:rPr>
          <w:b/>
        </w:rPr>
        <w:t>setProductNumber</w:t>
      </w:r>
      <w:proofErr w:type="spellEnd"/>
      <w:r w:rsidR="0068581C" w:rsidRPr="00937BCB">
        <w:rPr>
          <w:b/>
        </w:rPr>
        <w:t>(</w:t>
      </w:r>
      <w:proofErr w:type="gramEnd"/>
      <w:r w:rsidR="0068581C" w:rsidRPr="00937BCB">
        <w:rPr>
          <w:b/>
        </w:rPr>
        <w:t>)</w:t>
      </w:r>
      <w:r w:rsidR="0068581C" w:rsidRPr="00937BCB">
        <w:t xml:space="preserve"> method to </w:t>
      </w:r>
      <w:r w:rsidRPr="00937BCB">
        <w:t xml:space="preserve">prefix </w:t>
      </w:r>
      <w:proofErr w:type="spellStart"/>
      <w:r w:rsidRPr="00937BCB">
        <w:rPr>
          <w:b/>
        </w:rPr>
        <w:t>productNumber</w:t>
      </w:r>
      <w:proofErr w:type="spellEnd"/>
      <w:r w:rsidRPr="00937BCB">
        <w:t xml:space="preserve"> with "G" to </w:t>
      </w:r>
      <w:r w:rsidR="0068581C" w:rsidRPr="00937BCB">
        <w:t xml:space="preserve">the </w:t>
      </w:r>
      <w:r w:rsidR="0068581C" w:rsidRPr="00937BCB">
        <w:rPr>
          <w:b/>
        </w:rPr>
        <w:t>Game</w:t>
      </w:r>
      <w:r w:rsidR="0068581C" w:rsidRPr="00937BCB">
        <w:t xml:space="preserve"> class. Add a call to the method to </w:t>
      </w:r>
      <w:r w:rsidRPr="00937BCB">
        <w:t xml:space="preserve">all the constructors in the </w:t>
      </w:r>
      <w:r w:rsidRPr="00937BCB">
        <w:rPr>
          <w:b/>
        </w:rPr>
        <w:t>Game</w:t>
      </w:r>
      <w:r w:rsidRPr="00937BCB">
        <w:t xml:space="preserve"> class.</w:t>
      </w:r>
    </w:p>
    <w:p w:rsidR="00094C91" w:rsidRPr="00937BCB" w:rsidRDefault="00094C91" w:rsidP="00094C91">
      <w:pPr>
        <w:pStyle w:val="Heading2"/>
      </w:pPr>
      <w:r w:rsidRPr="00937BCB">
        <w:t xml:space="preserve">Add statements in </w:t>
      </w:r>
      <w:proofErr w:type="spellStart"/>
      <w:r w:rsidR="00CC70DE" w:rsidRPr="00937BCB">
        <w:rPr>
          <w:b/>
        </w:rPr>
        <w:t>InheritanceTest</w:t>
      </w:r>
      <w:proofErr w:type="spellEnd"/>
      <w:r w:rsidRPr="00937BCB">
        <w:t xml:space="preserve"> to display the </w:t>
      </w:r>
      <w:proofErr w:type="spellStart"/>
      <w:r w:rsidRPr="00937BCB">
        <w:t>productNumbers</w:t>
      </w:r>
      <w:proofErr w:type="spellEnd"/>
      <w:r w:rsidRPr="00937BCB">
        <w:t xml:space="preserve"> of each of the objects.</w:t>
      </w:r>
    </w:p>
    <w:p w:rsidR="005101A7" w:rsidRPr="00937BCB" w:rsidRDefault="005101A7" w:rsidP="005101A7">
      <w:pPr>
        <w:pStyle w:val="Heading2"/>
      </w:pPr>
      <w:r w:rsidRPr="00937BCB">
        <w:t xml:space="preserve">Run </w:t>
      </w:r>
      <w:proofErr w:type="spellStart"/>
      <w:r w:rsidR="00CC70DE" w:rsidRPr="00937BCB">
        <w:rPr>
          <w:b/>
        </w:rPr>
        <w:t>InheritanceTest</w:t>
      </w:r>
      <w:proofErr w:type="spellEnd"/>
      <w:r w:rsidRPr="00937BCB">
        <w:t xml:space="preserve"> to test your changes. What is the first product number? _</w:t>
      </w:r>
      <w:r w:rsidR="007574AF">
        <w:rPr>
          <w:u w:val="single"/>
        </w:rPr>
        <w:t>G2</w:t>
      </w:r>
      <w:r w:rsidRPr="00937BCB">
        <w:t xml:space="preserve">________   </w:t>
      </w:r>
    </w:p>
    <w:p w:rsidR="005101A7" w:rsidRDefault="005101A7" w:rsidP="00094C91">
      <w:pPr>
        <w:pStyle w:val="Heading2"/>
      </w:pPr>
      <w:r>
        <w:t xml:space="preserve">Open </w:t>
      </w:r>
      <w:r w:rsidRPr="005101A7">
        <w:rPr>
          <w:b/>
        </w:rPr>
        <w:t>productNumber.txt</w:t>
      </w:r>
      <w:r>
        <w:t>. What is the val</w:t>
      </w:r>
      <w:r w:rsidR="00937BCB">
        <w:t xml:space="preserve">ue of the next product number? </w:t>
      </w:r>
      <w:r w:rsidR="007574AF">
        <w:rPr>
          <w:u w:val="single"/>
        </w:rPr>
        <w:t>1003</w:t>
      </w:r>
      <w:r w:rsidR="00937BCB">
        <w:rPr>
          <w:u w:val="single"/>
        </w:rPr>
        <w:t>_</w:t>
      </w:r>
    </w:p>
    <w:p w:rsidR="005101A7" w:rsidRDefault="005101A7" w:rsidP="005101A7">
      <w:pPr>
        <w:spacing w:before="120"/>
        <w:ind w:left="360"/>
      </w:pPr>
      <w:r>
        <w:t xml:space="preserve">We want to use this number for the first product to be added. The </w:t>
      </w:r>
      <w:proofErr w:type="gramStart"/>
      <w:r w:rsidRPr="005101A7">
        <w:rPr>
          <w:b/>
        </w:rPr>
        <w:t>open(</w:t>
      </w:r>
      <w:proofErr w:type="gramEnd"/>
      <w:r w:rsidRPr="005101A7">
        <w:rPr>
          <w:b/>
        </w:rPr>
        <w:t>)</w:t>
      </w:r>
      <w:r>
        <w:t xml:space="preserve"> method of the </w:t>
      </w:r>
      <w:r w:rsidRPr="005101A7">
        <w:rPr>
          <w:b/>
        </w:rPr>
        <w:t>Product</w:t>
      </w:r>
      <w:r>
        <w:t xml:space="preserve"> class reads this file and sets </w:t>
      </w:r>
      <w:proofErr w:type="spellStart"/>
      <w:r w:rsidRPr="005101A7">
        <w:rPr>
          <w:b/>
        </w:rPr>
        <w:t>nextProductNumber</w:t>
      </w:r>
      <w:proofErr w:type="spellEnd"/>
      <w:r>
        <w:t xml:space="preserve"> appropriately.</w:t>
      </w:r>
    </w:p>
    <w:p w:rsidR="005101A7" w:rsidRPr="005101A7" w:rsidRDefault="005101A7" w:rsidP="005101A7">
      <w:pPr>
        <w:pStyle w:val="Heading2"/>
      </w:pPr>
      <w:r>
        <w:t xml:space="preserve">Add a call to </w:t>
      </w:r>
      <w:proofErr w:type="spellStart"/>
      <w:r w:rsidRPr="005101A7">
        <w:rPr>
          <w:b/>
        </w:rPr>
        <w:t>Product.open</w:t>
      </w:r>
      <w:proofErr w:type="spellEnd"/>
      <w:r w:rsidRPr="005101A7">
        <w:rPr>
          <w:b/>
        </w:rPr>
        <w:t>()</w:t>
      </w:r>
      <w:r>
        <w:rPr>
          <w:b/>
        </w:rPr>
        <w:t xml:space="preserve"> </w:t>
      </w:r>
      <w:r>
        <w:t xml:space="preserve">at the beginning of the </w:t>
      </w:r>
      <w:proofErr w:type="gramStart"/>
      <w:r w:rsidRPr="005101A7">
        <w:rPr>
          <w:b/>
        </w:rPr>
        <w:t>main(</w:t>
      </w:r>
      <w:proofErr w:type="gramEnd"/>
      <w:r w:rsidRPr="005101A7">
        <w:rPr>
          <w:b/>
        </w:rPr>
        <w:t>)</w:t>
      </w:r>
      <w:r>
        <w:t xml:space="preserve"> method in </w:t>
      </w:r>
      <w:proofErr w:type="spellStart"/>
      <w:r w:rsidR="00CC70DE">
        <w:rPr>
          <w:b/>
        </w:rPr>
        <w:t>InheritanceTest</w:t>
      </w:r>
      <w:proofErr w:type="spellEnd"/>
      <w:r>
        <w:t xml:space="preserve">. Add a call to </w:t>
      </w:r>
      <w:proofErr w:type="spellStart"/>
      <w:r w:rsidRPr="005101A7">
        <w:rPr>
          <w:b/>
        </w:rPr>
        <w:t>Product.</w:t>
      </w:r>
      <w:r>
        <w:rPr>
          <w:b/>
        </w:rPr>
        <w:t>close</w:t>
      </w:r>
      <w:proofErr w:type="spellEnd"/>
      <w:r w:rsidRPr="005101A7">
        <w:rPr>
          <w:b/>
        </w:rPr>
        <w:t>()</w:t>
      </w:r>
      <w:r>
        <w:rPr>
          <w:b/>
        </w:rPr>
        <w:t xml:space="preserve"> </w:t>
      </w:r>
      <w:r>
        <w:t xml:space="preserve">at the end of the </w:t>
      </w:r>
      <w:proofErr w:type="gramStart"/>
      <w:r w:rsidRPr="005101A7">
        <w:rPr>
          <w:b/>
        </w:rPr>
        <w:t>main(</w:t>
      </w:r>
      <w:proofErr w:type="gramEnd"/>
      <w:r w:rsidRPr="005101A7">
        <w:rPr>
          <w:b/>
        </w:rPr>
        <w:t>)</w:t>
      </w:r>
      <w:r>
        <w:t xml:space="preserve"> method.</w:t>
      </w:r>
    </w:p>
    <w:p w:rsidR="0042032C" w:rsidRDefault="005101A7" w:rsidP="005101A7">
      <w:pPr>
        <w:pStyle w:val="Heading2"/>
      </w:pPr>
      <w:r>
        <w:t xml:space="preserve">Run </w:t>
      </w:r>
      <w:proofErr w:type="spellStart"/>
      <w:r w:rsidR="00CC70DE">
        <w:rPr>
          <w:b/>
        </w:rPr>
        <w:t>InheritanceTest</w:t>
      </w:r>
      <w:proofErr w:type="spellEnd"/>
      <w:r>
        <w:t xml:space="preserve"> again. What is the first product numb</w:t>
      </w:r>
      <w:r w:rsidR="007574AF">
        <w:t xml:space="preserve">er now? </w:t>
      </w:r>
      <w:r w:rsidR="007574AF">
        <w:rPr>
          <w:u w:val="single"/>
        </w:rPr>
        <w:t>G1005_</w:t>
      </w:r>
      <w:r>
        <w:t>____</w:t>
      </w:r>
    </w:p>
    <w:p w:rsidR="0042032C" w:rsidRDefault="0042032C" w:rsidP="005101A7">
      <w:pPr>
        <w:pStyle w:val="Heading2"/>
      </w:pPr>
      <w:r>
        <w:t xml:space="preserve">We want to prevent a user from creating a product without first initializing </w:t>
      </w:r>
      <w:proofErr w:type="spellStart"/>
      <w:r w:rsidRPr="0042032C">
        <w:rPr>
          <w:b/>
        </w:rPr>
        <w:t>nextProductNumber</w:t>
      </w:r>
      <w:proofErr w:type="spellEnd"/>
      <w:r>
        <w:t xml:space="preserve">. To do this we will add a static Boolean variable that is true if the </w:t>
      </w:r>
      <w:proofErr w:type="spellStart"/>
      <w:r w:rsidRPr="007B0A88">
        <w:rPr>
          <w:b/>
        </w:rPr>
        <w:t>nextProductNumber</w:t>
      </w:r>
      <w:proofErr w:type="spellEnd"/>
      <w:r>
        <w:t xml:space="preserve"> has been initialized and false if it has not. </w:t>
      </w:r>
      <w:r w:rsidR="00A0752D">
        <w:t xml:space="preserve">In </w:t>
      </w:r>
      <w:r>
        <w:t xml:space="preserve">the </w:t>
      </w:r>
      <w:r w:rsidRPr="00A0752D">
        <w:rPr>
          <w:b/>
        </w:rPr>
        <w:t>Product</w:t>
      </w:r>
      <w:r>
        <w:t xml:space="preserve"> class:</w:t>
      </w:r>
    </w:p>
    <w:p w:rsidR="0042032C" w:rsidRDefault="0042032C" w:rsidP="0042032C">
      <w:pPr>
        <w:pStyle w:val="Heading3"/>
      </w:pPr>
      <w:r>
        <w:t xml:space="preserve">Add a </w:t>
      </w:r>
      <w:r w:rsidR="00F9084F">
        <w:t xml:space="preserve">static </w:t>
      </w:r>
      <w:r>
        <w:t xml:space="preserve">Boolean private instance variable called </w:t>
      </w:r>
      <w:proofErr w:type="spellStart"/>
      <w:r w:rsidR="00A0752D" w:rsidRPr="0042032C">
        <w:rPr>
          <w:b/>
        </w:rPr>
        <w:t>nextNumberIsInitialized</w:t>
      </w:r>
      <w:proofErr w:type="spellEnd"/>
      <w:r w:rsidRPr="0042032C">
        <w:t xml:space="preserve">. Initialize it to </w:t>
      </w:r>
      <w:r w:rsidRPr="0042032C">
        <w:rPr>
          <w:b/>
        </w:rPr>
        <w:t>false</w:t>
      </w:r>
      <w:r w:rsidRPr="0042032C">
        <w:t>.</w:t>
      </w:r>
    </w:p>
    <w:p w:rsidR="0042032C" w:rsidRDefault="0042032C" w:rsidP="0042032C">
      <w:pPr>
        <w:pStyle w:val="Heading3"/>
      </w:pPr>
      <w:r>
        <w:t xml:space="preserve">Set </w:t>
      </w:r>
      <w:proofErr w:type="spellStart"/>
      <w:r w:rsidRPr="0042032C">
        <w:rPr>
          <w:b/>
        </w:rPr>
        <w:t>nextNumberIsInitialized</w:t>
      </w:r>
      <w:proofErr w:type="spellEnd"/>
      <w:r>
        <w:t xml:space="preserve"> to </w:t>
      </w:r>
      <w:r w:rsidRPr="0042032C">
        <w:rPr>
          <w:b/>
        </w:rPr>
        <w:t>true</w:t>
      </w:r>
      <w:r>
        <w:t xml:space="preserve"> at the end of the </w:t>
      </w:r>
      <w:proofErr w:type="spellStart"/>
      <w:proofErr w:type="gramStart"/>
      <w:r w:rsidRPr="0042032C">
        <w:rPr>
          <w:b/>
        </w:rPr>
        <w:t>initializeNextNumber</w:t>
      </w:r>
      <w:proofErr w:type="spellEnd"/>
      <w:r w:rsidRPr="0042032C">
        <w:rPr>
          <w:b/>
        </w:rPr>
        <w:t>(</w:t>
      </w:r>
      <w:proofErr w:type="gramEnd"/>
      <w:r w:rsidRPr="0042032C">
        <w:rPr>
          <w:b/>
        </w:rPr>
        <w:t>)</w:t>
      </w:r>
      <w:r>
        <w:t xml:space="preserve"> method.</w:t>
      </w:r>
    </w:p>
    <w:p w:rsidR="005101A7" w:rsidRDefault="00A0752D" w:rsidP="0042032C">
      <w:pPr>
        <w:pStyle w:val="Heading3"/>
      </w:pPr>
      <w:r>
        <w:t xml:space="preserve">Add an if statement to the </w:t>
      </w:r>
      <w:proofErr w:type="spellStart"/>
      <w:proofErr w:type="gramStart"/>
      <w:r w:rsidRPr="00A0752D">
        <w:rPr>
          <w:b/>
        </w:rPr>
        <w:t>setProductNumber</w:t>
      </w:r>
      <w:proofErr w:type="spellEnd"/>
      <w:r w:rsidRPr="00A0752D">
        <w:rPr>
          <w:b/>
        </w:rPr>
        <w:t>(</w:t>
      </w:r>
      <w:proofErr w:type="gramEnd"/>
      <w:r w:rsidRPr="00A0752D">
        <w:rPr>
          <w:b/>
        </w:rPr>
        <w:t>)</w:t>
      </w:r>
      <w:r>
        <w:t xml:space="preserve"> method</w:t>
      </w:r>
      <w:r w:rsidR="00D72EED">
        <w:t xml:space="preserve"> (not to the </w:t>
      </w:r>
      <w:proofErr w:type="spellStart"/>
      <w:r w:rsidR="00D72EED" w:rsidRPr="00A0752D">
        <w:rPr>
          <w:b/>
        </w:rPr>
        <w:t>setProductNumber</w:t>
      </w:r>
      <w:proofErr w:type="spellEnd"/>
      <w:r w:rsidR="00D72EED" w:rsidRPr="00A0752D">
        <w:rPr>
          <w:b/>
        </w:rPr>
        <w:t>(</w:t>
      </w:r>
      <w:r w:rsidR="00D72EED">
        <w:rPr>
          <w:b/>
        </w:rPr>
        <w:t>String</w:t>
      </w:r>
      <w:r w:rsidR="00D72EED" w:rsidRPr="00A0752D">
        <w:rPr>
          <w:b/>
        </w:rPr>
        <w:t>)</w:t>
      </w:r>
      <w:r w:rsidR="00D72EED">
        <w:t xml:space="preserve"> method)</w:t>
      </w:r>
      <w:r>
        <w:t xml:space="preserve"> to test </w:t>
      </w:r>
      <w:proofErr w:type="spellStart"/>
      <w:r w:rsidRPr="0042032C">
        <w:rPr>
          <w:b/>
        </w:rPr>
        <w:t>nextNumberIsInitialized</w:t>
      </w:r>
      <w:proofErr w:type="spellEnd"/>
      <w:r w:rsidRPr="00A0752D">
        <w:t xml:space="preserve">. </w:t>
      </w:r>
      <w:r>
        <w:t xml:space="preserve">If it is true, set the product number and update </w:t>
      </w:r>
      <w:proofErr w:type="spellStart"/>
      <w:r w:rsidRPr="00A0752D">
        <w:rPr>
          <w:b/>
        </w:rPr>
        <w:t>nextNumber</w:t>
      </w:r>
      <w:proofErr w:type="spellEnd"/>
      <w:r>
        <w:t>. If it is false, issue the following error message: "</w:t>
      </w:r>
      <w:r w:rsidRPr="00A0752D">
        <w:rPr>
          <w:i/>
        </w:rPr>
        <w:t xml:space="preserve">ERROR: next number is not initialized. Call </w:t>
      </w:r>
      <w:proofErr w:type="spellStart"/>
      <w:r w:rsidRPr="00A0752D">
        <w:rPr>
          <w:i/>
        </w:rPr>
        <w:t>Product.open</w:t>
      </w:r>
      <w:proofErr w:type="spellEnd"/>
      <w:r w:rsidRPr="00A0752D">
        <w:rPr>
          <w:i/>
        </w:rPr>
        <w:t>() before instantiating an object</w:t>
      </w:r>
      <w:r w:rsidRPr="00A0752D">
        <w:t xml:space="preserve">" </w:t>
      </w:r>
      <w:r>
        <w:t>a</w:t>
      </w:r>
      <w:r w:rsidRPr="00A0752D">
        <w:t xml:space="preserve">nd exit with a code of -3. </w:t>
      </w:r>
      <w:r>
        <w:t xml:space="preserve"> </w:t>
      </w:r>
    </w:p>
    <w:p w:rsidR="00A0752D" w:rsidRDefault="00A0752D" w:rsidP="00A0752D">
      <w:pPr>
        <w:pStyle w:val="Heading2"/>
        <w:keepNext w:val="0"/>
      </w:pPr>
      <w:r>
        <w:t xml:space="preserve">Comment out the </w:t>
      </w:r>
      <w:proofErr w:type="spellStart"/>
      <w:r w:rsidRPr="00A0752D">
        <w:rPr>
          <w:b/>
        </w:rPr>
        <w:t>Product.open</w:t>
      </w:r>
      <w:proofErr w:type="spellEnd"/>
      <w:r w:rsidRPr="00A0752D">
        <w:rPr>
          <w:b/>
        </w:rPr>
        <w:t>()</w:t>
      </w:r>
      <w:r>
        <w:t xml:space="preserve"> call in </w:t>
      </w:r>
      <w:proofErr w:type="spellStart"/>
      <w:r w:rsidRPr="00A0752D">
        <w:rPr>
          <w:b/>
        </w:rPr>
        <w:t>InheritanceTest</w:t>
      </w:r>
      <w:proofErr w:type="spellEnd"/>
      <w:r>
        <w:t xml:space="preserve"> to test your changes. The program should exit when initializing the product. </w:t>
      </w:r>
    </w:p>
    <w:p w:rsidR="0042032C" w:rsidRPr="0042032C" w:rsidRDefault="00A0752D" w:rsidP="00A0752D">
      <w:pPr>
        <w:pStyle w:val="Heading2"/>
        <w:keepNext w:val="0"/>
      </w:pPr>
      <w:r>
        <w:t xml:space="preserve">Uncomment the </w:t>
      </w:r>
      <w:proofErr w:type="spellStart"/>
      <w:r w:rsidRPr="00A0752D">
        <w:rPr>
          <w:b/>
        </w:rPr>
        <w:t>Product.open</w:t>
      </w:r>
      <w:proofErr w:type="spellEnd"/>
      <w:r w:rsidRPr="00A0752D">
        <w:rPr>
          <w:b/>
        </w:rPr>
        <w:t>()</w:t>
      </w:r>
      <w:r>
        <w:t xml:space="preserve"> call and run it again. It should work this time.</w:t>
      </w:r>
    </w:p>
    <w:p w:rsidR="008908BA" w:rsidRPr="00C32E4D" w:rsidRDefault="008908BA">
      <w:pPr>
        <w:pStyle w:val="Heading1"/>
        <w:tabs>
          <w:tab w:val="left" w:pos="720"/>
        </w:tabs>
        <w:rPr>
          <w:highlight w:val="yellow"/>
        </w:rPr>
      </w:pPr>
      <w:r w:rsidRPr="00C32E4D">
        <w:rPr>
          <w:highlight w:val="yellow"/>
        </w:rPr>
        <w:lastRenderedPageBreak/>
        <w:t>Method Overriding</w:t>
      </w:r>
      <w:r w:rsidR="00703AF6" w:rsidRPr="00C32E4D">
        <w:rPr>
          <w:highlight w:val="yellow"/>
        </w:rPr>
        <w:t xml:space="preserve"> and Polymorphism</w:t>
      </w:r>
    </w:p>
    <w:p w:rsidR="008908BA" w:rsidRDefault="008908BA" w:rsidP="008908BA">
      <w:pPr>
        <w:keepNext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to override a superclass method in a subclass.</w:t>
      </w:r>
    </w:p>
    <w:p w:rsidR="008908BA" w:rsidRDefault="008908BA" w:rsidP="008908BA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8908BA" w:rsidRDefault="008908BA" w:rsidP="008908BA">
      <w:r>
        <w:t>The format code and the category code for movies and games have different possible values. For a movie the possible values are:</w:t>
      </w:r>
    </w:p>
    <w:tbl>
      <w:tblPr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1"/>
        <w:gridCol w:w="2305"/>
        <w:gridCol w:w="1140"/>
        <w:gridCol w:w="1830"/>
        <w:gridCol w:w="2040"/>
      </w:tblGrid>
      <w:tr w:rsidR="008908BA" w:rsidRPr="00423A48" w:rsidTr="00504710">
        <w:trPr>
          <w:tblHeader/>
        </w:trPr>
        <w:tc>
          <w:tcPr>
            <w:tcW w:w="1541" w:type="dxa"/>
          </w:tcPr>
          <w:p w:rsidR="008908BA" w:rsidRPr="00423A48" w:rsidRDefault="00257770" w:rsidP="00257770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 xml:space="preserve">Movie </w:t>
            </w:r>
            <w:r w:rsidR="008908BA">
              <w:rPr>
                <w:b/>
              </w:rPr>
              <w:t xml:space="preserve">Category </w:t>
            </w:r>
            <w:r w:rsidR="008908BA" w:rsidRPr="00423A48">
              <w:rPr>
                <w:b/>
              </w:rPr>
              <w:t>Code</w:t>
            </w:r>
          </w:p>
        </w:tc>
        <w:tc>
          <w:tcPr>
            <w:tcW w:w="2305" w:type="dxa"/>
          </w:tcPr>
          <w:p w:rsidR="008908BA" w:rsidRPr="00423A48" w:rsidRDefault="008908BA" w:rsidP="00257770">
            <w:pPr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>Meaning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8908BA" w:rsidRPr="00423A48" w:rsidRDefault="008908BA" w:rsidP="00257770">
            <w:pPr>
              <w:tabs>
                <w:tab w:val="right" w:pos="9360"/>
              </w:tabs>
              <w:rPr>
                <w:b/>
              </w:rPr>
            </w:pPr>
          </w:p>
        </w:tc>
        <w:tc>
          <w:tcPr>
            <w:tcW w:w="1830" w:type="dxa"/>
          </w:tcPr>
          <w:p w:rsidR="008908BA" w:rsidRPr="00423A48" w:rsidRDefault="00257770" w:rsidP="00257770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 xml:space="preserve">Movie </w:t>
            </w:r>
            <w:r w:rsidR="008908BA" w:rsidRPr="00423A48">
              <w:rPr>
                <w:b/>
              </w:rPr>
              <w:t>Format Code</w:t>
            </w:r>
          </w:p>
        </w:tc>
        <w:tc>
          <w:tcPr>
            <w:tcW w:w="2040" w:type="dxa"/>
          </w:tcPr>
          <w:p w:rsidR="008908BA" w:rsidRPr="00423A48" w:rsidRDefault="008908BA" w:rsidP="00257770">
            <w:pPr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>Meaning</w:t>
            </w:r>
          </w:p>
        </w:tc>
      </w:tr>
      <w:tr w:rsidR="008908BA" w:rsidTr="00257770">
        <w:tc>
          <w:tcPr>
            <w:tcW w:w="1541" w:type="dxa"/>
          </w:tcPr>
          <w:p w:rsidR="008908BA" w:rsidRPr="002B3B26" w:rsidRDefault="008908BA" w:rsidP="00257770">
            <w:pPr>
              <w:tabs>
                <w:tab w:val="right" w:pos="9360"/>
              </w:tabs>
            </w:pPr>
            <w:r>
              <w:t>0</w:t>
            </w:r>
          </w:p>
        </w:tc>
        <w:tc>
          <w:tcPr>
            <w:tcW w:w="2305" w:type="dxa"/>
          </w:tcPr>
          <w:p w:rsidR="008908BA" w:rsidRPr="002B3B26" w:rsidRDefault="008908BA" w:rsidP="00257770">
            <w:pPr>
              <w:tabs>
                <w:tab w:val="right" w:pos="9360"/>
              </w:tabs>
            </w:pPr>
            <w:r>
              <w:t>Unknown (default)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</w:tcPr>
          <w:p w:rsidR="008908BA" w:rsidRPr="002B3B26" w:rsidRDefault="008908BA" w:rsidP="00257770">
            <w:pPr>
              <w:tabs>
                <w:tab w:val="right" w:pos="9360"/>
              </w:tabs>
            </w:pPr>
            <w:r w:rsidRPr="002B3B26">
              <w:t>1</w:t>
            </w:r>
          </w:p>
        </w:tc>
        <w:tc>
          <w:tcPr>
            <w:tcW w:w="2040" w:type="dxa"/>
          </w:tcPr>
          <w:p w:rsidR="008908BA" w:rsidRPr="002B3B26" w:rsidRDefault="008908BA" w:rsidP="00257770">
            <w:pPr>
              <w:tabs>
                <w:tab w:val="right" w:pos="9360"/>
              </w:tabs>
            </w:pPr>
            <w:r w:rsidRPr="002B3B26">
              <w:t>DVD</w:t>
            </w:r>
            <w:r>
              <w:t xml:space="preserve"> (default)</w:t>
            </w: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1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Family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 w:rsidR="008908BA" w:rsidRPr="002B3B26" w:rsidRDefault="008908BA" w:rsidP="00257770">
            <w:pPr>
              <w:tabs>
                <w:tab w:val="right" w:pos="9360"/>
              </w:tabs>
            </w:pPr>
            <w:r>
              <w:t>2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 w:rsidR="008908BA" w:rsidRPr="002B3B26" w:rsidRDefault="008908BA" w:rsidP="00257770">
            <w:pPr>
              <w:tabs>
                <w:tab w:val="right" w:pos="9360"/>
              </w:tabs>
            </w:pPr>
            <w:r>
              <w:t>DVD-HD</w:t>
            </w: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2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Action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  <w:r>
              <w:t>3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  <w:r>
              <w:t>Blu-Ray</w:t>
            </w: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3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Comedy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4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Western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5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Drama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6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Horror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  <w:tr w:rsidR="008908BA" w:rsidTr="00257770">
        <w:tc>
          <w:tcPr>
            <w:tcW w:w="1541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7</w:t>
            </w:r>
          </w:p>
        </w:tc>
        <w:tc>
          <w:tcPr>
            <w:tcW w:w="2305" w:type="dxa"/>
          </w:tcPr>
          <w:p w:rsidR="008908BA" w:rsidRDefault="008908BA" w:rsidP="00257770">
            <w:pPr>
              <w:tabs>
                <w:tab w:val="right" w:pos="9360"/>
              </w:tabs>
            </w:pPr>
            <w:r>
              <w:t>Sci-Fi</w:t>
            </w:r>
          </w:p>
        </w:tc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</w:tbl>
    <w:p w:rsidR="008908BA" w:rsidRDefault="008908BA" w:rsidP="002F5C16">
      <w:pPr>
        <w:keepNext/>
        <w:spacing w:before="120"/>
      </w:pPr>
      <w:r>
        <w:t>For a game, the possibilities are:</w:t>
      </w:r>
    </w:p>
    <w:tbl>
      <w:tblPr>
        <w:tblW w:w="83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1"/>
        <w:gridCol w:w="2541"/>
        <w:gridCol w:w="852"/>
        <w:gridCol w:w="1230"/>
        <w:gridCol w:w="2231"/>
      </w:tblGrid>
      <w:tr w:rsidR="008908BA" w:rsidRPr="00423A48" w:rsidTr="00257770">
        <w:tc>
          <w:tcPr>
            <w:tcW w:w="1541" w:type="dxa"/>
          </w:tcPr>
          <w:p w:rsidR="008908BA" w:rsidRPr="00423A48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Game Category</w:t>
            </w:r>
            <w:r w:rsidRPr="00423A48">
              <w:rPr>
                <w:b/>
              </w:rPr>
              <w:t xml:space="preserve"> Code</w:t>
            </w:r>
          </w:p>
        </w:tc>
        <w:tc>
          <w:tcPr>
            <w:tcW w:w="2541" w:type="dxa"/>
          </w:tcPr>
          <w:p w:rsidR="008908BA" w:rsidRPr="00423A48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>Meaning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8908BA" w:rsidRPr="00423A48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</w:p>
        </w:tc>
        <w:tc>
          <w:tcPr>
            <w:tcW w:w="1230" w:type="dxa"/>
          </w:tcPr>
          <w:p w:rsidR="008908BA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 xml:space="preserve">Game </w:t>
            </w:r>
          </w:p>
          <w:p w:rsidR="008908BA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 xml:space="preserve">Format </w:t>
            </w:r>
          </w:p>
          <w:p w:rsidR="008908BA" w:rsidRPr="00423A48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>Code</w:t>
            </w:r>
          </w:p>
        </w:tc>
        <w:tc>
          <w:tcPr>
            <w:tcW w:w="2231" w:type="dxa"/>
          </w:tcPr>
          <w:p w:rsidR="008908BA" w:rsidRPr="00423A48" w:rsidRDefault="008908BA" w:rsidP="002F5C16">
            <w:pPr>
              <w:keepNext/>
              <w:tabs>
                <w:tab w:val="right" w:pos="9360"/>
              </w:tabs>
              <w:rPr>
                <w:b/>
              </w:rPr>
            </w:pPr>
            <w:r w:rsidRPr="00423A48">
              <w:rPr>
                <w:b/>
              </w:rPr>
              <w:t>Meaning</w:t>
            </w:r>
          </w:p>
        </w:tc>
      </w:tr>
      <w:tr w:rsidR="008908BA" w:rsidRPr="002B3B26" w:rsidTr="00257770">
        <w:tc>
          <w:tcPr>
            <w:tcW w:w="1541" w:type="dxa"/>
          </w:tcPr>
          <w:p w:rsidR="008908BA" w:rsidRPr="002B3B26" w:rsidRDefault="008908BA" w:rsidP="002F5C16">
            <w:pPr>
              <w:keepNext/>
              <w:tabs>
                <w:tab w:val="right" w:pos="9360"/>
              </w:tabs>
            </w:pPr>
            <w:r>
              <w:t>0</w:t>
            </w:r>
          </w:p>
        </w:tc>
        <w:tc>
          <w:tcPr>
            <w:tcW w:w="2541" w:type="dxa"/>
          </w:tcPr>
          <w:p w:rsidR="008908BA" w:rsidRPr="002B3B26" w:rsidRDefault="008908BA" w:rsidP="002F5C16">
            <w:pPr>
              <w:keepNext/>
              <w:tabs>
                <w:tab w:val="right" w:pos="9360"/>
              </w:tabs>
            </w:pPr>
            <w:r>
              <w:t>Unknown (default)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</w:p>
        </w:tc>
        <w:tc>
          <w:tcPr>
            <w:tcW w:w="1230" w:type="dxa"/>
          </w:tcPr>
          <w:p w:rsidR="008908BA" w:rsidRPr="002B3B26" w:rsidRDefault="008908BA" w:rsidP="002F5C16">
            <w:pPr>
              <w:keepNext/>
              <w:tabs>
                <w:tab w:val="right" w:pos="9360"/>
              </w:tabs>
            </w:pPr>
            <w:r w:rsidRPr="002B3B26">
              <w:t>1</w:t>
            </w:r>
          </w:p>
        </w:tc>
        <w:tc>
          <w:tcPr>
            <w:tcW w:w="2231" w:type="dxa"/>
          </w:tcPr>
          <w:p w:rsidR="008908BA" w:rsidRPr="002B3B26" w:rsidRDefault="008908BA" w:rsidP="002F5C16">
            <w:pPr>
              <w:keepNext/>
              <w:tabs>
                <w:tab w:val="right" w:pos="9360"/>
              </w:tabs>
            </w:pPr>
            <w:r>
              <w:t>DVD</w:t>
            </w:r>
          </w:p>
        </w:tc>
      </w:tr>
      <w:tr w:rsidR="008908BA" w:rsidTr="00257770">
        <w:tc>
          <w:tcPr>
            <w:tcW w:w="1541" w:type="dxa"/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  <w:r>
              <w:t>1</w:t>
            </w:r>
          </w:p>
        </w:tc>
        <w:tc>
          <w:tcPr>
            <w:tcW w:w="2541" w:type="dxa"/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  <w:r>
              <w:t>RPG</w:t>
            </w:r>
          </w:p>
        </w:tc>
        <w:tc>
          <w:tcPr>
            <w:tcW w:w="852" w:type="dxa"/>
            <w:tcBorders>
              <w:top w:val="nil"/>
              <w:bottom w:val="nil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</w:p>
        </w:tc>
        <w:tc>
          <w:tcPr>
            <w:tcW w:w="1230" w:type="dxa"/>
            <w:tcBorders>
              <w:bottom w:val="single" w:sz="4" w:space="0" w:color="000000"/>
            </w:tcBorders>
          </w:tcPr>
          <w:p w:rsidR="008908BA" w:rsidRPr="002B3B26" w:rsidRDefault="008908BA" w:rsidP="002F5C16">
            <w:pPr>
              <w:keepNext/>
              <w:tabs>
                <w:tab w:val="right" w:pos="9360"/>
              </w:tabs>
            </w:pPr>
            <w:r>
              <w:t>2</w:t>
            </w:r>
          </w:p>
        </w:tc>
        <w:tc>
          <w:tcPr>
            <w:tcW w:w="2231" w:type="dxa"/>
            <w:tcBorders>
              <w:bottom w:val="single" w:sz="4" w:space="0" w:color="000000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  <w:r>
              <w:t>CD</w:t>
            </w:r>
          </w:p>
        </w:tc>
      </w:tr>
      <w:tr w:rsidR="008908BA" w:rsidTr="00257770">
        <w:tc>
          <w:tcPr>
            <w:tcW w:w="1541" w:type="dxa"/>
            <w:tcBorders>
              <w:bottom w:val="single" w:sz="4" w:space="0" w:color="000000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  <w:r>
              <w:t>2</w:t>
            </w:r>
          </w:p>
        </w:tc>
        <w:tc>
          <w:tcPr>
            <w:tcW w:w="2541" w:type="dxa"/>
            <w:tcBorders>
              <w:bottom w:val="single" w:sz="4" w:space="0" w:color="000000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  <w:r>
              <w:t>Action</w:t>
            </w: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</w:p>
        </w:tc>
        <w:tc>
          <w:tcPr>
            <w:tcW w:w="2231" w:type="dxa"/>
            <w:tcBorders>
              <w:left w:val="nil"/>
              <w:bottom w:val="nil"/>
              <w:right w:val="nil"/>
            </w:tcBorders>
          </w:tcPr>
          <w:p w:rsidR="008908BA" w:rsidRDefault="008908BA" w:rsidP="002F5C16">
            <w:pPr>
              <w:keepNext/>
              <w:tabs>
                <w:tab w:val="right" w:pos="9360"/>
              </w:tabs>
            </w:pPr>
          </w:p>
        </w:tc>
      </w:tr>
      <w:tr w:rsidR="008908BA" w:rsidTr="00257770">
        <w:tc>
          <w:tcPr>
            <w:tcW w:w="1541" w:type="dxa"/>
            <w:tcBorders>
              <w:bottom w:val="single" w:sz="4" w:space="0" w:color="auto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  <w:r>
              <w:t>3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  <w:r>
              <w:t>Education</w:t>
            </w:r>
          </w:p>
        </w:tc>
        <w:tc>
          <w:tcPr>
            <w:tcW w:w="852" w:type="dxa"/>
            <w:tcBorders>
              <w:top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8908BA" w:rsidRDefault="008908BA" w:rsidP="00257770">
            <w:pPr>
              <w:tabs>
                <w:tab w:val="right" w:pos="9360"/>
              </w:tabs>
            </w:pPr>
          </w:p>
        </w:tc>
      </w:tr>
    </w:tbl>
    <w:p w:rsidR="008908BA" w:rsidRDefault="008908BA" w:rsidP="008908BA">
      <w:pPr>
        <w:spacing w:before="120"/>
      </w:pPr>
      <w:r>
        <w:t xml:space="preserve">The </w:t>
      </w:r>
      <w:r w:rsidRPr="005101A7">
        <w:rPr>
          <w:b/>
        </w:rPr>
        <w:t>Product</w:t>
      </w:r>
      <w:r>
        <w:t xml:space="preserve"> class has two stub methods to determine the codes from the String input: </w:t>
      </w:r>
      <w:proofErr w:type="spellStart"/>
      <w:r w:rsidRPr="008908BA">
        <w:rPr>
          <w:b/>
        </w:rPr>
        <w:t>setCategoryCode</w:t>
      </w:r>
      <w:proofErr w:type="spellEnd"/>
      <w:r w:rsidRPr="008908BA">
        <w:rPr>
          <w:b/>
        </w:rPr>
        <w:t>(String)</w:t>
      </w:r>
      <w:r>
        <w:t xml:space="preserve"> and </w:t>
      </w:r>
      <w:proofErr w:type="spellStart"/>
      <w:r w:rsidRPr="008908BA">
        <w:rPr>
          <w:b/>
        </w:rPr>
        <w:t>setFormatCode</w:t>
      </w:r>
      <w:proofErr w:type="spellEnd"/>
      <w:r w:rsidRPr="008908BA">
        <w:rPr>
          <w:b/>
        </w:rPr>
        <w:t>(String)</w:t>
      </w:r>
      <w:r>
        <w:t xml:space="preserve">. We now want to </w:t>
      </w:r>
      <w:r w:rsidRPr="008908BA">
        <w:rPr>
          <w:b/>
        </w:rPr>
        <w:t xml:space="preserve">override </w:t>
      </w:r>
      <w:r w:rsidRPr="008908BA">
        <w:t>th</w:t>
      </w:r>
      <w:r>
        <w:t xml:space="preserve">ese methods in the subclasses to properly set the code values. </w:t>
      </w:r>
    </w:p>
    <w:p w:rsidR="008908BA" w:rsidRDefault="008908BA" w:rsidP="00890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2520" w:hanging="2520"/>
      </w:pPr>
      <w:r w:rsidRPr="008908BA">
        <w:rPr>
          <w:b/>
        </w:rPr>
        <w:t>Method Overriding</w:t>
      </w:r>
      <w:r>
        <w:t xml:space="preserve">: </w:t>
      </w:r>
      <w:r>
        <w:tab/>
        <w:t xml:space="preserve">redefining the implementation of a method that a class inherits from its superclass. </w:t>
      </w:r>
    </w:p>
    <w:p w:rsidR="00DD3BAC" w:rsidRPr="003E4578" w:rsidRDefault="00DD3BAC" w:rsidP="00DD3BAC">
      <w:pPr>
        <w:pStyle w:val="Heading2"/>
        <w:spacing w:after="120"/>
      </w:pPr>
      <w:r w:rsidRPr="003E4578">
        <w:t xml:space="preserve">Change the instantiation of </w:t>
      </w:r>
      <w:r w:rsidR="00A01B76" w:rsidRPr="003E4578">
        <w:rPr>
          <w:b/>
        </w:rPr>
        <w:t>movie</w:t>
      </w:r>
      <w:r w:rsidRPr="003E4578">
        <w:t xml:space="preserve"> in </w:t>
      </w:r>
      <w:proofErr w:type="spellStart"/>
      <w:r w:rsidR="00CC70DE" w:rsidRPr="003E4578">
        <w:rPr>
          <w:b/>
        </w:rPr>
        <w:t>InheritanceTest</w:t>
      </w:r>
      <w:proofErr w:type="spellEnd"/>
      <w:r w:rsidRPr="003E4578">
        <w:t xml:space="preserve"> to:</w:t>
      </w:r>
    </w:p>
    <w:p w:rsidR="008C4D21" w:rsidRPr="008C4D21" w:rsidRDefault="008C4D21" w:rsidP="008C4D21">
      <w:pPr>
        <w:ind w:left="360" w:firstLine="360"/>
        <w:rPr>
          <w:rFonts w:ascii="Courier New" w:hAnsi="Courier New" w:cs="Courier New"/>
          <w:b/>
          <w:sz w:val="24"/>
          <w:szCs w:val="24"/>
          <w:lang w:val="en-CA"/>
        </w:rPr>
      </w:pP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Movie </w:t>
      </w:r>
      <w:proofErr w:type="spellStart"/>
      <w:r w:rsidR="00A01B76">
        <w:rPr>
          <w:rFonts w:ascii="Courier New" w:hAnsi="Courier New" w:cs="Courier New"/>
          <w:b/>
          <w:sz w:val="24"/>
          <w:szCs w:val="24"/>
          <w:lang w:val="en-CA"/>
        </w:rPr>
        <w:t>movie</w:t>
      </w:r>
      <w:proofErr w:type="spell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 = </w:t>
      </w:r>
    </w:p>
    <w:p w:rsidR="008C4D21" w:rsidRPr="008C4D21" w:rsidRDefault="008C4D21" w:rsidP="008C4D21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      new </w:t>
      </w:r>
      <w:proofErr w:type="gramStart"/>
      <w:r w:rsidRPr="008C4D21">
        <w:rPr>
          <w:rFonts w:ascii="Courier New" w:hAnsi="Courier New" w:cs="Courier New"/>
          <w:b/>
          <w:sz w:val="24"/>
          <w:szCs w:val="24"/>
          <w:lang w:val="en-CA"/>
        </w:rPr>
        <w:t>Movie(</w:t>
      </w:r>
      <w:proofErr w:type="gram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>"</w:t>
      </w:r>
      <w:r w:rsidR="004B4A0B">
        <w:rPr>
          <w:rFonts w:ascii="Courier New" w:hAnsi="Courier New" w:cs="Courier New"/>
          <w:b/>
          <w:sz w:val="24"/>
          <w:szCs w:val="24"/>
          <w:lang w:val="en-CA"/>
        </w:rPr>
        <w:t>Star Wars: The Force Awakens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", </w:t>
      </w:r>
      <w:r w:rsidR="00311BD6">
        <w:rPr>
          <w:rFonts w:ascii="Courier New" w:hAnsi="Courier New" w:cs="Courier New"/>
          <w:b/>
          <w:sz w:val="24"/>
          <w:szCs w:val="24"/>
          <w:lang w:val="en-CA"/>
        </w:rPr>
        <w:t>2015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>, "Family", "DVD");</w:t>
      </w:r>
    </w:p>
    <w:p w:rsidR="008C4D21" w:rsidRDefault="008C4D21" w:rsidP="008C4D21">
      <w:pPr>
        <w:spacing w:before="120" w:after="120"/>
        <w:rPr>
          <w:lang w:val="en-CA"/>
        </w:rPr>
      </w:pPr>
      <w:r w:rsidRPr="008C4D21">
        <w:rPr>
          <w:lang w:val="en-CA"/>
        </w:rPr>
        <w:t xml:space="preserve">    </w:t>
      </w:r>
      <w:r>
        <w:rPr>
          <w:lang w:val="en-CA"/>
        </w:rPr>
        <w:t>and add a statement to display the category:</w:t>
      </w:r>
    </w:p>
    <w:p w:rsidR="008C4D21" w:rsidRPr="008C4D21" w:rsidRDefault="008C4D21" w:rsidP="008C4D21">
      <w:pPr>
        <w:ind w:left="360" w:firstLine="360"/>
        <w:rPr>
          <w:rFonts w:ascii="Courier New" w:hAnsi="Courier New" w:cs="Courier New"/>
          <w:b/>
          <w:sz w:val="24"/>
          <w:szCs w:val="24"/>
          <w:lang w:val="en-CA"/>
        </w:rPr>
      </w:pPr>
      <w:proofErr w:type="spellStart"/>
      <w:r w:rsidRPr="008C4D21">
        <w:rPr>
          <w:rFonts w:ascii="Courier New" w:hAnsi="Courier New" w:cs="Courier New"/>
          <w:b/>
          <w:sz w:val="24"/>
          <w:szCs w:val="24"/>
          <w:lang w:val="en-CA"/>
        </w:rPr>
        <w:t>System.out.println</w:t>
      </w:r>
      <w:proofErr w:type="spell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("The category code is " + </w:t>
      </w:r>
    </w:p>
    <w:p w:rsidR="008C4D21" w:rsidRPr="008C4D21" w:rsidRDefault="008C4D21" w:rsidP="008C4D21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                      </w:t>
      </w:r>
      <w:proofErr w:type="spellStart"/>
      <w:proofErr w:type="gramStart"/>
      <w:r w:rsidR="00A01B76">
        <w:rPr>
          <w:rFonts w:ascii="Courier New" w:hAnsi="Courier New" w:cs="Courier New"/>
          <w:b/>
          <w:sz w:val="24"/>
          <w:szCs w:val="24"/>
          <w:lang w:val="en-CA"/>
        </w:rPr>
        <w:t>movie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>.getCategoryCode</w:t>
      </w:r>
      <w:proofErr w:type="spellEnd"/>
      <w:proofErr w:type="gram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>());</w:t>
      </w:r>
    </w:p>
    <w:p w:rsidR="00257770" w:rsidRPr="003E4578" w:rsidRDefault="008C4D21" w:rsidP="00DD3BAC">
      <w:pPr>
        <w:pStyle w:val="Heading2"/>
        <w:spacing w:after="120"/>
      </w:pPr>
      <w:r w:rsidRPr="003E4578">
        <w:t xml:space="preserve">Run </w:t>
      </w:r>
      <w:proofErr w:type="spellStart"/>
      <w:r w:rsidR="00CC70DE" w:rsidRPr="003E4578">
        <w:rPr>
          <w:b/>
        </w:rPr>
        <w:t>InheritanceTest</w:t>
      </w:r>
      <w:proofErr w:type="spellEnd"/>
      <w:r w:rsidRPr="003E4578">
        <w:t xml:space="preserve">. </w:t>
      </w:r>
    </w:p>
    <w:p w:rsidR="00257770" w:rsidRDefault="00257770" w:rsidP="00257770">
      <w:pPr>
        <w:ind w:left="360"/>
      </w:pPr>
      <w:r>
        <w:t>What is the category code? _</w:t>
      </w:r>
      <w:r w:rsidR="004C489E">
        <w:rPr>
          <w:u w:val="single"/>
        </w:rPr>
        <w:t>Category code is 0</w:t>
      </w:r>
      <w:r>
        <w:t>___________________</w:t>
      </w:r>
    </w:p>
    <w:p w:rsidR="00257770" w:rsidRDefault="00257770" w:rsidP="00257770">
      <w:pPr>
        <w:spacing w:before="120"/>
        <w:ind w:left="360"/>
      </w:pPr>
      <w:r>
        <w:t>Where is it set? __</w:t>
      </w:r>
      <w:proofErr w:type="spellStart"/>
      <w:r w:rsidR="004C489E">
        <w:rPr>
          <w:u w:val="single"/>
        </w:rPr>
        <w:t>setCategoryCode</w:t>
      </w:r>
      <w:proofErr w:type="spellEnd"/>
      <w:r w:rsidR="004C489E">
        <w:rPr>
          <w:u w:val="single"/>
        </w:rPr>
        <w:t xml:space="preserve"> method</w:t>
      </w:r>
      <w:r>
        <w:t>___________________________</w:t>
      </w:r>
    </w:p>
    <w:p w:rsidR="008C4D21" w:rsidRDefault="008C4D21" w:rsidP="00257770">
      <w:pPr>
        <w:spacing w:before="120"/>
        <w:ind w:left="360"/>
      </w:pPr>
      <w:r>
        <w:t xml:space="preserve">Put </w:t>
      </w:r>
      <w:r w:rsidR="001C66E6">
        <w:t>1, 2 or 3</w:t>
      </w:r>
      <w:r>
        <w:t xml:space="preserve"> </w:t>
      </w:r>
      <w:r w:rsidR="001C66E6">
        <w:t xml:space="preserve">on the blank in front of </w:t>
      </w:r>
      <w:r>
        <w:t>each of the following methods</w:t>
      </w:r>
      <w:r w:rsidR="001C66E6">
        <w:t xml:space="preserve"> where the number represents the order in which the method is executed</w:t>
      </w:r>
      <w:r>
        <w:t>:</w:t>
      </w:r>
    </w:p>
    <w:p w:rsidR="008C4D21" w:rsidRDefault="008C4D21" w:rsidP="008C4D21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3</w:t>
      </w:r>
      <w:r>
        <w:rPr>
          <w:lang w:val="en-CA"/>
        </w:rPr>
        <w:t xml:space="preserve">__ </w:t>
      </w:r>
      <w:proofErr w:type="gramStart"/>
      <w:r>
        <w:rPr>
          <w:lang w:val="en-CA"/>
        </w:rPr>
        <w:t>Movie(</w:t>
      </w:r>
      <w:proofErr w:type="gramEnd"/>
      <w:r>
        <w:rPr>
          <w:lang w:val="en-CA"/>
        </w:rPr>
        <w:t xml:space="preserve">String,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String, String)</w:t>
      </w:r>
    </w:p>
    <w:p w:rsidR="008C4D21" w:rsidRDefault="008C4D21" w:rsidP="008C4D21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1</w:t>
      </w:r>
      <w:r>
        <w:rPr>
          <w:lang w:val="en-CA"/>
        </w:rPr>
        <w:t xml:space="preserve">__ </w:t>
      </w:r>
      <w:proofErr w:type="gramStart"/>
      <w:r>
        <w:rPr>
          <w:lang w:val="en-CA"/>
        </w:rPr>
        <w:t>Product(</w:t>
      </w:r>
      <w:proofErr w:type="gramEnd"/>
      <w:r>
        <w:rPr>
          <w:lang w:val="en-CA"/>
        </w:rPr>
        <w:t xml:space="preserve">String,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String, String)</w:t>
      </w:r>
    </w:p>
    <w:p w:rsidR="008C4D21" w:rsidRPr="008C4D21" w:rsidRDefault="008C4D21" w:rsidP="008C4D21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2</w:t>
      </w:r>
      <w:r>
        <w:rPr>
          <w:lang w:val="en-CA"/>
        </w:rPr>
        <w:t xml:space="preserve">__ </w:t>
      </w:r>
      <w:proofErr w:type="spellStart"/>
      <w:r>
        <w:rPr>
          <w:lang w:val="en-CA"/>
        </w:rPr>
        <w:t>setCategoryCode</w:t>
      </w:r>
      <w:proofErr w:type="spellEnd"/>
      <w:r>
        <w:rPr>
          <w:lang w:val="en-CA"/>
        </w:rPr>
        <w:t>(String)</w:t>
      </w:r>
      <w:r w:rsidRPr="008C4D21">
        <w:rPr>
          <w:lang w:val="en-CA"/>
        </w:rPr>
        <w:t xml:space="preserve"> </w:t>
      </w:r>
      <w:r>
        <w:rPr>
          <w:lang w:val="en-CA"/>
        </w:rPr>
        <w:t>in Product</w:t>
      </w:r>
    </w:p>
    <w:p w:rsidR="008908BA" w:rsidRPr="003E4578" w:rsidRDefault="008908BA" w:rsidP="00DD3BAC">
      <w:pPr>
        <w:pStyle w:val="Heading2"/>
        <w:spacing w:after="120"/>
      </w:pPr>
      <w:r w:rsidRPr="003E4578">
        <w:t xml:space="preserve">Add the following method to the </w:t>
      </w:r>
      <w:r w:rsidRPr="003E4578">
        <w:rPr>
          <w:b/>
        </w:rPr>
        <w:t>Movie</w:t>
      </w:r>
      <w:r w:rsidRPr="003E4578">
        <w:t xml:space="preserve"> class: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public void </w:t>
      </w:r>
      <w:proofErr w:type="spellStart"/>
      <w:proofErr w:type="gram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setCategory</w:t>
      </w:r>
      <w:r w:rsidR="00DD3BAC" w:rsidRPr="00DD3BAC">
        <w:rPr>
          <w:rFonts w:ascii="Courier New" w:hAnsi="Courier New" w:cs="Courier New"/>
          <w:b/>
          <w:sz w:val="24"/>
          <w:szCs w:val="24"/>
          <w:lang w:val="en-CA"/>
        </w:rPr>
        <w:t>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</w:t>
      </w:r>
      <w:proofErr w:type="gram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String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>{</w:t>
      </w:r>
    </w:p>
    <w:p w:rsidR="00257770" w:rsidRDefault="00DD3BAC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>
        <w:rPr>
          <w:rFonts w:ascii="Courier New" w:hAnsi="Courier New" w:cs="Courier New"/>
          <w:b/>
          <w:sz w:val="24"/>
          <w:szCs w:val="24"/>
          <w:lang w:val="en-CA"/>
        </w:rPr>
        <w:t xml:space="preserve">  </w:t>
      </w:r>
      <w:proofErr w:type="spellStart"/>
      <w:r>
        <w:rPr>
          <w:rFonts w:ascii="Courier New" w:hAnsi="Courier New" w:cs="Courier New"/>
          <w:b/>
          <w:sz w:val="24"/>
          <w:szCs w:val="24"/>
          <w:lang w:val="en-CA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  <w:lang w:val="en-CA"/>
        </w:rPr>
        <w:t xml:space="preserve">("In </w:t>
      </w:r>
      <w:r w:rsidR="00257770">
        <w:rPr>
          <w:rFonts w:ascii="Courier New" w:hAnsi="Courier New" w:cs="Courier New"/>
          <w:b/>
          <w:sz w:val="24"/>
          <w:szCs w:val="24"/>
          <w:lang w:val="en-CA"/>
        </w:rPr>
        <w:t xml:space="preserve">the </w:t>
      </w:r>
      <w:r>
        <w:rPr>
          <w:rFonts w:ascii="Courier New" w:hAnsi="Courier New" w:cs="Courier New"/>
          <w:b/>
          <w:sz w:val="24"/>
          <w:szCs w:val="24"/>
          <w:lang w:val="en-CA"/>
        </w:rPr>
        <w:t>Movie</w:t>
      </w:r>
      <w:r w:rsidR="00257770">
        <w:rPr>
          <w:rFonts w:ascii="Courier New" w:hAnsi="Courier New" w:cs="Courier New"/>
          <w:b/>
          <w:sz w:val="24"/>
          <w:szCs w:val="24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lang w:val="en-CA"/>
        </w:rPr>
        <w:t>setCategoryCode</w:t>
      </w:r>
      <w:proofErr w:type="spellEnd"/>
      <w:r>
        <w:rPr>
          <w:rFonts w:ascii="Courier New" w:hAnsi="Courier New" w:cs="Courier New"/>
          <w:b/>
          <w:sz w:val="24"/>
          <w:szCs w:val="24"/>
          <w:lang w:val="en-CA"/>
        </w:rPr>
        <w:t>(String)</w:t>
      </w:r>
      <w:r w:rsidR="00257770">
        <w:rPr>
          <w:rFonts w:ascii="Courier New" w:hAnsi="Courier New" w:cs="Courier New"/>
          <w:b/>
          <w:sz w:val="24"/>
          <w:szCs w:val="24"/>
          <w:lang w:val="en-CA"/>
        </w:rPr>
        <w:t>"</w:t>
      </w:r>
    </w:p>
    <w:p w:rsidR="00DD3BAC" w:rsidRDefault="00257770" w:rsidP="00257770">
      <w:pPr>
        <w:ind w:left="2880" w:firstLine="360"/>
        <w:rPr>
          <w:rFonts w:ascii="Courier New" w:hAnsi="Courier New" w:cs="Courier New"/>
          <w:b/>
          <w:sz w:val="24"/>
          <w:szCs w:val="24"/>
          <w:lang w:val="en-CA"/>
        </w:rPr>
      </w:pPr>
      <w:r>
        <w:rPr>
          <w:rFonts w:ascii="Courier New" w:hAnsi="Courier New" w:cs="Courier New"/>
          <w:b/>
          <w:sz w:val="24"/>
          <w:szCs w:val="24"/>
          <w:lang w:val="en-CA"/>
        </w:rPr>
        <w:t>+ " method</w:t>
      </w:r>
      <w:r w:rsidR="00DD3BAC">
        <w:rPr>
          <w:rFonts w:ascii="Courier New" w:hAnsi="Courier New" w:cs="Courier New"/>
          <w:b/>
          <w:sz w:val="24"/>
          <w:szCs w:val="24"/>
          <w:lang w:val="en-CA"/>
        </w:rPr>
        <w:t>");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</w:t>
      </w:r>
      <w:r w:rsidR="00DD3BAC">
        <w:rPr>
          <w:rFonts w:ascii="Courier New" w:hAnsi="Courier New" w:cs="Courier New"/>
          <w:b/>
          <w:sz w:val="24"/>
          <w:szCs w:val="24"/>
          <w:lang w:val="en-CA"/>
        </w:rPr>
        <w:t>F</w:t>
      </w:r>
      <w:r w:rsidRPr="00DD3BAC">
        <w:rPr>
          <w:rFonts w:ascii="Courier New" w:hAnsi="Courier New" w:cs="Courier New"/>
          <w:b/>
          <w:sz w:val="24"/>
          <w:szCs w:val="24"/>
          <w:lang w:val="en-CA"/>
        </w:rPr>
        <w:t>amily"))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1;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("Action"))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2;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("Comedy"))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3;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("Western"))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4;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("Drama"))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5;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("Horror"))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6;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 if (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categoryName.equalsIgnoreCase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>("Sci-fi"))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7;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else</w:t>
      </w:r>
    </w:p>
    <w:p w:rsidR="00DD3BAC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   </w:t>
      </w:r>
      <w:proofErr w:type="spell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categoryCode</w:t>
      </w:r>
      <w:proofErr w:type="spellEnd"/>
      <w:r w:rsidRPr="00DD3BAC">
        <w:rPr>
          <w:rFonts w:ascii="Courier New" w:hAnsi="Courier New" w:cs="Courier New"/>
          <w:b/>
          <w:sz w:val="24"/>
          <w:szCs w:val="24"/>
          <w:lang w:val="en-CA"/>
        </w:rPr>
        <w:t xml:space="preserve"> = 0;</w:t>
      </w:r>
    </w:p>
    <w:p w:rsidR="008908BA" w:rsidRDefault="008908BA" w:rsidP="00DD3BAC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proofErr w:type="gramStart"/>
      <w:r w:rsidRPr="00DD3BAC">
        <w:rPr>
          <w:rFonts w:ascii="Courier New" w:hAnsi="Courier New" w:cs="Courier New"/>
          <w:b/>
          <w:sz w:val="24"/>
          <w:szCs w:val="24"/>
          <w:lang w:val="en-CA"/>
        </w:rPr>
        <w:t>}</w:t>
      </w:r>
      <w:r w:rsidR="009B2735">
        <w:rPr>
          <w:rFonts w:ascii="Courier New" w:hAnsi="Courier New" w:cs="Courier New"/>
          <w:b/>
          <w:sz w:val="24"/>
          <w:szCs w:val="24"/>
          <w:lang w:val="en-CA"/>
        </w:rPr>
        <w:t xml:space="preserve">  /</w:t>
      </w:r>
      <w:proofErr w:type="gramEnd"/>
      <w:r w:rsidR="009B2735">
        <w:rPr>
          <w:rFonts w:ascii="Courier New" w:hAnsi="Courier New" w:cs="Courier New"/>
          <w:b/>
          <w:sz w:val="24"/>
          <w:szCs w:val="24"/>
          <w:lang w:val="en-CA"/>
        </w:rPr>
        <w:t xml:space="preserve">/ </w:t>
      </w:r>
      <w:proofErr w:type="spellStart"/>
      <w:r w:rsidR="009B2735">
        <w:rPr>
          <w:rFonts w:ascii="Courier New" w:hAnsi="Courier New" w:cs="Courier New"/>
          <w:b/>
          <w:sz w:val="24"/>
          <w:szCs w:val="24"/>
          <w:lang w:val="en-CA"/>
        </w:rPr>
        <w:t>setCategory</w:t>
      </w:r>
      <w:proofErr w:type="spellEnd"/>
      <w:r w:rsidR="009B2735">
        <w:rPr>
          <w:rFonts w:ascii="Courier New" w:hAnsi="Courier New" w:cs="Courier New"/>
          <w:b/>
          <w:sz w:val="24"/>
          <w:szCs w:val="24"/>
          <w:lang w:val="en-CA"/>
        </w:rPr>
        <w:t>()</w:t>
      </w:r>
    </w:p>
    <w:p w:rsidR="00257770" w:rsidRPr="003E4578" w:rsidRDefault="008C4D21" w:rsidP="00257770">
      <w:pPr>
        <w:pStyle w:val="Heading2"/>
        <w:spacing w:after="120"/>
      </w:pPr>
      <w:r w:rsidRPr="003E4578">
        <w:t xml:space="preserve">Run </w:t>
      </w:r>
      <w:proofErr w:type="spellStart"/>
      <w:r w:rsidR="00CC70DE" w:rsidRPr="003E4578">
        <w:rPr>
          <w:b/>
        </w:rPr>
        <w:t>InheritanceTest</w:t>
      </w:r>
      <w:proofErr w:type="spellEnd"/>
      <w:r w:rsidRPr="003E4578">
        <w:rPr>
          <w:b/>
        </w:rPr>
        <w:t xml:space="preserve"> </w:t>
      </w:r>
      <w:r w:rsidRPr="003E4578">
        <w:t xml:space="preserve">again. </w:t>
      </w:r>
    </w:p>
    <w:p w:rsidR="00257770" w:rsidRDefault="00257770" w:rsidP="00257770">
      <w:pPr>
        <w:spacing w:before="120"/>
        <w:ind w:left="360"/>
      </w:pPr>
      <w:r>
        <w:t>What is the category code now? __</w:t>
      </w:r>
      <w:r w:rsidR="004C489E">
        <w:rPr>
          <w:u w:val="single"/>
        </w:rPr>
        <w:t>1</w:t>
      </w:r>
      <w:r>
        <w:t>_________________________</w:t>
      </w:r>
    </w:p>
    <w:p w:rsidR="00257770" w:rsidRDefault="00257770" w:rsidP="00257770">
      <w:pPr>
        <w:spacing w:before="120"/>
        <w:ind w:left="360"/>
      </w:pPr>
      <w:r>
        <w:t>Put the order number beside each of the following methods:</w:t>
      </w:r>
    </w:p>
    <w:p w:rsidR="00257770" w:rsidRDefault="00257770" w:rsidP="00257770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4</w:t>
      </w:r>
      <w:r>
        <w:rPr>
          <w:lang w:val="en-CA"/>
        </w:rPr>
        <w:t xml:space="preserve">__ </w:t>
      </w:r>
      <w:proofErr w:type="gramStart"/>
      <w:r>
        <w:rPr>
          <w:lang w:val="en-CA"/>
        </w:rPr>
        <w:t>Movie(</w:t>
      </w:r>
      <w:proofErr w:type="gramEnd"/>
      <w:r>
        <w:rPr>
          <w:lang w:val="en-CA"/>
        </w:rPr>
        <w:t xml:space="preserve">String,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String, String)</w:t>
      </w:r>
    </w:p>
    <w:p w:rsidR="00257770" w:rsidRDefault="00257770" w:rsidP="00257770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2</w:t>
      </w:r>
      <w:r>
        <w:rPr>
          <w:lang w:val="en-CA"/>
        </w:rPr>
        <w:t xml:space="preserve">__ </w:t>
      </w:r>
      <w:proofErr w:type="gramStart"/>
      <w:r>
        <w:rPr>
          <w:lang w:val="en-CA"/>
        </w:rPr>
        <w:t>Product(</w:t>
      </w:r>
      <w:proofErr w:type="gramEnd"/>
      <w:r>
        <w:rPr>
          <w:lang w:val="en-CA"/>
        </w:rPr>
        <w:t xml:space="preserve">String,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, String, String)</w:t>
      </w:r>
    </w:p>
    <w:p w:rsidR="00257770" w:rsidRPr="008C4D21" w:rsidRDefault="00257770" w:rsidP="00257770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1</w:t>
      </w:r>
      <w:r>
        <w:rPr>
          <w:lang w:val="en-CA"/>
        </w:rPr>
        <w:t xml:space="preserve">__ </w:t>
      </w:r>
      <w:proofErr w:type="spellStart"/>
      <w:r>
        <w:rPr>
          <w:lang w:val="en-CA"/>
        </w:rPr>
        <w:t>setCategoryCode</w:t>
      </w:r>
      <w:proofErr w:type="spellEnd"/>
      <w:r>
        <w:rPr>
          <w:lang w:val="en-CA"/>
        </w:rPr>
        <w:t>(String) in Product</w:t>
      </w:r>
    </w:p>
    <w:p w:rsidR="00257770" w:rsidRPr="008C4D21" w:rsidRDefault="00257770" w:rsidP="00257770">
      <w:pPr>
        <w:spacing w:before="120"/>
        <w:ind w:left="720"/>
        <w:rPr>
          <w:lang w:val="en-CA"/>
        </w:rPr>
      </w:pPr>
      <w:r>
        <w:rPr>
          <w:lang w:val="en-CA"/>
        </w:rPr>
        <w:t>_</w:t>
      </w:r>
      <w:r w:rsidR="004C489E">
        <w:rPr>
          <w:u w:val="single"/>
          <w:lang w:val="en-CA"/>
        </w:rPr>
        <w:t>3</w:t>
      </w:r>
      <w:r>
        <w:rPr>
          <w:lang w:val="en-CA"/>
        </w:rPr>
        <w:t xml:space="preserve">__ </w:t>
      </w:r>
      <w:proofErr w:type="spellStart"/>
      <w:r>
        <w:rPr>
          <w:lang w:val="en-CA"/>
        </w:rPr>
        <w:t>setCategoryCode</w:t>
      </w:r>
      <w:proofErr w:type="spellEnd"/>
      <w:r>
        <w:rPr>
          <w:lang w:val="en-CA"/>
        </w:rPr>
        <w:t>(String) in Movie</w:t>
      </w:r>
    </w:p>
    <w:p w:rsidR="00DD3BAC" w:rsidRDefault="00257770" w:rsidP="00257770">
      <w:pPr>
        <w:spacing w:before="120"/>
        <w:ind w:left="360"/>
        <w:rPr>
          <w:lang w:val="en-CA"/>
        </w:rPr>
      </w:pPr>
      <w:r>
        <w:rPr>
          <w:lang w:val="en-CA"/>
        </w:rPr>
        <w:t>Which version (</w:t>
      </w:r>
      <w:r w:rsidRPr="009B2735">
        <w:rPr>
          <w:b/>
          <w:lang w:val="en-CA"/>
        </w:rPr>
        <w:t>Movie</w:t>
      </w:r>
      <w:r>
        <w:rPr>
          <w:lang w:val="en-CA"/>
        </w:rPr>
        <w:t xml:space="preserve"> or </w:t>
      </w:r>
      <w:r w:rsidRPr="009B2735">
        <w:rPr>
          <w:b/>
          <w:lang w:val="en-CA"/>
        </w:rPr>
        <w:t>Product</w:t>
      </w:r>
      <w:r>
        <w:rPr>
          <w:lang w:val="en-CA"/>
        </w:rPr>
        <w:t xml:space="preserve">) of </w:t>
      </w:r>
      <w:proofErr w:type="spellStart"/>
      <w:proofErr w:type="gramStart"/>
      <w:r w:rsidRPr="00525633">
        <w:rPr>
          <w:b/>
          <w:lang w:val="en-CA"/>
        </w:rPr>
        <w:t>setCategoryCode</w:t>
      </w:r>
      <w:proofErr w:type="spellEnd"/>
      <w:r w:rsidR="00525633">
        <w:rPr>
          <w:b/>
          <w:lang w:val="en-CA"/>
        </w:rPr>
        <w:t>(</w:t>
      </w:r>
      <w:proofErr w:type="gramEnd"/>
      <w:r w:rsidR="00525633">
        <w:rPr>
          <w:b/>
          <w:lang w:val="en-CA"/>
        </w:rPr>
        <w:t>)</w:t>
      </w:r>
      <w:r w:rsidR="004C489E">
        <w:rPr>
          <w:lang w:val="en-CA"/>
        </w:rPr>
        <w:t xml:space="preserve"> executes? </w:t>
      </w:r>
      <w:r w:rsidR="004C489E">
        <w:rPr>
          <w:u w:val="single"/>
          <w:lang w:val="en-CA"/>
        </w:rPr>
        <w:t>Movie</w:t>
      </w:r>
      <w:r w:rsidR="009B2735">
        <w:rPr>
          <w:lang w:val="en-CA"/>
        </w:rPr>
        <w:t>___</w:t>
      </w:r>
    </w:p>
    <w:p w:rsidR="00257770" w:rsidRPr="00DD3BAC" w:rsidRDefault="00257770" w:rsidP="00257770">
      <w:pPr>
        <w:spacing w:before="120"/>
        <w:ind w:left="360"/>
        <w:rPr>
          <w:lang w:val="en-CA"/>
        </w:rPr>
      </w:pPr>
      <w:r>
        <w:rPr>
          <w:lang w:val="en-CA"/>
        </w:rPr>
        <w:t>Why? _</w:t>
      </w:r>
      <w:r w:rsidR="004C489E">
        <w:rPr>
          <w:u w:val="single"/>
          <w:lang w:val="en-CA"/>
        </w:rPr>
        <w:t xml:space="preserve">Because the Movie one is the one that gives it a code and not a default </w:t>
      </w:r>
      <w:r>
        <w:rPr>
          <w:lang w:val="en-CA"/>
        </w:rPr>
        <w:t>_</w:t>
      </w:r>
    </w:p>
    <w:p w:rsidR="00703AF6" w:rsidRDefault="00703AF6" w:rsidP="00703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2160" w:hanging="2160"/>
      </w:pPr>
      <w:r w:rsidRPr="00703AF6">
        <w:rPr>
          <w:b/>
        </w:rPr>
        <w:t>Polymorphism</w:t>
      </w:r>
      <w:r>
        <w:t>:</w:t>
      </w:r>
      <w:r>
        <w:tab/>
      </w:r>
      <w:r w:rsidR="005D7CD3">
        <w:t xml:space="preserve">a </w:t>
      </w:r>
      <w:r>
        <w:t>dynamic technique in which the method to be performed as the result of a call to an overridden method is determined by the run-time class of the object executing the method.</w:t>
      </w:r>
    </w:p>
    <w:p w:rsidR="003E4519" w:rsidRPr="003E4578" w:rsidRDefault="003E4519" w:rsidP="00B609AD">
      <w:pPr>
        <w:pStyle w:val="Heading2"/>
        <w:keepNext w:val="0"/>
        <w:spacing w:after="120"/>
      </w:pPr>
      <w:r w:rsidRPr="003E4578">
        <w:t xml:space="preserve">Add a </w:t>
      </w:r>
      <w:proofErr w:type="spellStart"/>
      <w:r w:rsidRPr="003E4578">
        <w:rPr>
          <w:b/>
        </w:rPr>
        <w:t>setFormatCode</w:t>
      </w:r>
      <w:proofErr w:type="spellEnd"/>
      <w:r w:rsidRPr="003E4578">
        <w:rPr>
          <w:b/>
        </w:rPr>
        <w:t>(String)</w:t>
      </w:r>
      <w:r w:rsidRPr="003E4578">
        <w:t xml:space="preserve"> method to the </w:t>
      </w:r>
      <w:r w:rsidRPr="003E4578">
        <w:rPr>
          <w:b/>
        </w:rPr>
        <w:t>Movie</w:t>
      </w:r>
      <w:r w:rsidRPr="003E4578">
        <w:t xml:space="preserve"> class. Set </w:t>
      </w:r>
      <w:proofErr w:type="spellStart"/>
      <w:r w:rsidRPr="003E4578">
        <w:rPr>
          <w:b/>
        </w:rPr>
        <w:t>formatCode</w:t>
      </w:r>
      <w:proofErr w:type="spellEnd"/>
      <w:r w:rsidRPr="003E4578">
        <w:t xml:space="preserve"> according to the table at the beginning of this section. </w:t>
      </w:r>
      <w:r w:rsidR="005D7CD3" w:rsidRPr="003E4578">
        <w:t xml:space="preserve">If the format name is invalid set </w:t>
      </w:r>
      <w:proofErr w:type="spellStart"/>
      <w:r w:rsidR="005D7CD3" w:rsidRPr="003E4578">
        <w:rPr>
          <w:b/>
        </w:rPr>
        <w:t>formatCode</w:t>
      </w:r>
      <w:proofErr w:type="spellEnd"/>
      <w:r w:rsidR="005D7CD3" w:rsidRPr="003E4578">
        <w:t xml:space="preserve"> to 0.</w:t>
      </w:r>
    </w:p>
    <w:p w:rsidR="00257770" w:rsidRDefault="00257770" w:rsidP="00B609AD">
      <w:pPr>
        <w:pStyle w:val="Heading2"/>
        <w:keepNext w:val="0"/>
        <w:spacing w:after="120"/>
      </w:pPr>
      <w:r>
        <w:t xml:space="preserve">Add a </w:t>
      </w:r>
      <w:proofErr w:type="spellStart"/>
      <w:r w:rsidRPr="00257770">
        <w:rPr>
          <w:b/>
        </w:rPr>
        <w:t>setCategoryCode</w:t>
      </w:r>
      <w:proofErr w:type="spellEnd"/>
      <w:r w:rsidRPr="00257770">
        <w:rPr>
          <w:b/>
        </w:rPr>
        <w:t>(String)</w:t>
      </w:r>
      <w:r>
        <w:t xml:space="preserve"> method to the </w:t>
      </w:r>
      <w:r w:rsidRPr="00257770">
        <w:rPr>
          <w:b/>
        </w:rPr>
        <w:t>Game</w:t>
      </w:r>
      <w:r>
        <w:t xml:space="preserve"> class. </w:t>
      </w:r>
      <w:r w:rsidR="00E93632">
        <w:t xml:space="preserve">Set </w:t>
      </w:r>
      <w:proofErr w:type="spellStart"/>
      <w:r w:rsidR="00E93632" w:rsidRPr="00E93632">
        <w:rPr>
          <w:b/>
        </w:rPr>
        <w:t>categoryCode</w:t>
      </w:r>
      <w:proofErr w:type="spellEnd"/>
      <w:r w:rsidR="00E93632">
        <w:t xml:space="preserve"> according to the table at the beginning of this section. </w:t>
      </w:r>
      <w:r w:rsidR="005D7CD3">
        <w:t xml:space="preserve">If the category name is invalid, set the </w:t>
      </w:r>
      <w:proofErr w:type="spellStart"/>
      <w:r w:rsidR="005D7CD3" w:rsidRPr="005D7CD3">
        <w:rPr>
          <w:b/>
        </w:rPr>
        <w:t>categoryCode</w:t>
      </w:r>
      <w:proofErr w:type="spellEnd"/>
      <w:r w:rsidR="005D7CD3">
        <w:t xml:space="preserve"> to 0. </w:t>
      </w:r>
      <w:r w:rsidR="00C13E26">
        <w:t xml:space="preserve">Add a </w:t>
      </w:r>
      <w:proofErr w:type="spellStart"/>
      <w:proofErr w:type="gramStart"/>
      <w:r w:rsidR="00C13E26" w:rsidRPr="009B2735">
        <w:rPr>
          <w:b/>
        </w:rPr>
        <w:t>println</w:t>
      </w:r>
      <w:proofErr w:type="spellEnd"/>
      <w:r w:rsidR="00C13E26" w:rsidRPr="009B2735">
        <w:rPr>
          <w:b/>
        </w:rPr>
        <w:t>(</w:t>
      </w:r>
      <w:proofErr w:type="gramEnd"/>
      <w:r w:rsidR="00C13E26" w:rsidRPr="009B2735">
        <w:rPr>
          <w:b/>
        </w:rPr>
        <w:t>)</w:t>
      </w:r>
      <w:r w:rsidR="00C13E26">
        <w:t xml:space="preserve"> that states it is executing the </w:t>
      </w:r>
      <w:r w:rsidR="00C13E26" w:rsidRPr="009B2735">
        <w:rPr>
          <w:b/>
        </w:rPr>
        <w:t xml:space="preserve">Game </w:t>
      </w:r>
      <w:proofErr w:type="spellStart"/>
      <w:r w:rsidR="00C13E26" w:rsidRPr="009B2735">
        <w:rPr>
          <w:b/>
        </w:rPr>
        <w:t>setCategoryCode</w:t>
      </w:r>
      <w:proofErr w:type="spellEnd"/>
      <w:r w:rsidR="00C13E26" w:rsidRPr="009B2735">
        <w:rPr>
          <w:b/>
        </w:rPr>
        <w:t>()</w:t>
      </w:r>
      <w:r w:rsidR="00C13E26">
        <w:t xml:space="preserve"> method. </w:t>
      </w:r>
    </w:p>
    <w:p w:rsidR="003E4519" w:rsidRDefault="003E4519" w:rsidP="003E4519">
      <w:pPr>
        <w:pStyle w:val="Heading2"/>
        <w:keepNext w:val="0"/>
        <w:spacing w:after="120"/>
      </w:pPr>
      <w:r>
        <w:t xml:space="preserve">Add a </w:t>
      </w:r>
      <w:proofErr w:type="spellStart"/>
      <w:r w:rsidRPr="003E4519">
        <w:rPr>
          <w:b/>
        </w:rPr>
        <w:t>setFormatCode</w:t>
      </w:r>
      <w:proofErr w:type="spellEnd"/>
      <w:r w:rsidRPr="003E4519">
        <w:rPr>
          <w:b/>
        </w:rPr>
        <w:t>(String)</w:t>
      </w:r>
      <w:r>
        <w:t xml:space="preserve"> method to the </w:t>
      </w:r>
      <w:r>
        <w:rPr>
          <w:b/>
        </w:rPr>
        <w:t xml:space="preserve">Game </w:t>
      </w:r>
      <w:r>
        <w:t xml:space="preserve">class. Set </w:t>
      </w:r>
      <w:proofErr w:type="spellStart"/>
      <w:r>
        <w:rPr>
          <w:b/>
        </w:rPr>
        <w:t>format</w:t>
      </w:r>
      <w:r w:rsidRPr="00E93632">
        <w:rPr>
          <w:b/>
        </w:rPr>
        <w:t>Code</w:t>
      </w:r>
      <w:proofErr w:type="spellEnd"/>
      <w:r>
        <w:t xml:space="preserve"> according to the table at the beginning of this section. </w:t>
      </w:r>
      <w:r w:rsidR="005D7CD3">
        <w:t xml:space="preserve">If the format name is invalid set </w:t>
      </w:r>
      <w:proofErr w:type="spellStart"/>
      <w:r w:rsidR="005D7CD3" w:rsidRPr="005D7CD3">
        <w:rPr>
          <w:b/>
        </w:rPr>
        <w:t>formatCode</w:t>
      </w:r>
      <w:proofErr w:type="spellEnd"/>
      <w:r w:rsidR="005D7CD3">
        <w:t xml:space="preserve"> to 0.</w:t>
      </w:r>
    </w:p>
    <w:p w:rsidR="00257770" w:rsidRDefault="00257770" w:rsidP="00257770">
      <w:pPr>
        <w:pStyle w:val="Heading2"/>
        <w:spacing w:after="120"/>
      </w:pPr>
      <w:r>
        <w:t xml:space="preserve">Change the instantiation of </w:t>
      </w:r>
      <w:r w:rsidR="001436E0">
        <w:rPr>
          <w:b/>
        </w:rPr>
        <w:t>game</w:t>
      </w:r>
      <w:r>
        <w:t xml:space="preserve"> in </w:t>
      </w:r>
      <w:proofErr w:type="spellStart"/>
      <w:r w:rsidR="00CC70DE">
        <w:rPr>
          <w:b/>
        </w:rPr>
        <w:t>InheritanceTest</w:t>
      </w:r>
      <w:proofErr w:type="spellEnd"/>
      <w:r>
        <w:t xml:space="preserve"> to:</w:t>
      </w:r>
    </w:p>
    <w:p w:rsidR="00257770" w:rsidRPr="008C4D21" w:rsidRDefault="00257770" w:rsidP="00257770">
      <w:pPr>
        <w:ind w:left="360" w:firstLine="360"/>
        <w:rPr>
          <w:rFonts w:ascii="Courier New" w:hAnsi="Courier New" w:cs="Courier New"/>
          <w:b/>
          <w:sz w:val="24"/>
          <w:szCs w:val="24"/>
          <w:lang w:val="en-CA"/>
        </w:rPr>
      </w:pPr>
      <w:r>
        <w:rPr>
          <w:rFonts w:ascii="Courier New" w:hAnsi="Courier New" w:cs="Courier New"/>
          <w:b/>
          <w:sz w:val="24"/>
          <w:szCs w:val="24"/>
          <w:lang w:val="en-CA"/>
        </w:rPr>
        <w:t xml:space="preserve">Game </w:t>
      </w:r>
      <w:proofErr w:type="spellStart"/>
      <w:r w:rsidR="001436E0">
        <w:rPr>
          <w:rFonts w:ascii="Courier New" w:hAnsi="Courier New" w:cs="Courier New"/>
          <w:b/>
          <w:sz w:val="24"/>
          <w:szCs w:val="24"/>
          <w:lang w:val="en-CA"/>
        </w:rPr>
        <w:t>game</w:t>
      </w:r>
      <w:proofErr w:type="spell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 = </w:t>
      </w:r>
    </w:p>
    <w:p w:rsidR="00257770" w:rsidRDefault="00257770" w:rsidP="00257770">
      <w:pPr>
        <w:ind w:left="360"/>
        <w:rPr>
          <w:rFonts w:ascii="Courier New" w:hAnsi="Courier New" w:cs="Courier New"/>
          <w:b/>
          <w:sz w:val="24"/>
          <w:szCs w:val="24"/>
          <w:lang w:val="en-CA"/>
        </w:rPr>
      </w:pP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      new </w:t>
      </w:r>
      <w:proofErr w:type="gramStart"/>
      <w:r>
        <w:rPr>
          <w:rFonts w:ascii="Courier New" w:hAnsi="Courier New" w:cs="Courier New"/>
          <w:b/>
          <w:sz w:val="24"/>
          <w:szCs w:val="24"/>
          <w:lang w:val="en-CA"/>
        </w:rPr>
        <w:t>Game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>(</w:t>
      </w:r>
      <w:proofErr w:type="gramEnd"/>
      <w:r w:rsidRPr="008C4D21">
        <w:rPr>
          <w:rFonts w:ascii="Courier New" w:hAnsi="Courier New" w:cs="Courier New"/>
          <w:b/>
          <w:sz w:val="24"/>
          <w:szCs w:val="24"/>
          <w:lang w:val="en-CA"/>
        </w:rPr>
        <w:t>"</w:t>
      </w:r>
      <w:r w:rsidRPr="00257770">
        <w:rPr>
          <w:rFonts w:ascii="Courier New" w:hAnsi="Courier New" w:cs="Courier New"/>
          <w:b/>
          <w:sz w:val="24"/>
          <w:szCs w:val="24"/>
          <w:lang w:val="en-CA"/>
        </w:rPr>
        <w:t>Rock Band 2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 xml:space="preserve">", </w:t>
      </w:r>
      <w:r w:rsidR="00311BD6">
        <w:rPr>
          <w:rFonts w:ascii="Courier New" w:hAnsi="Courier New" w:cs="Courier New"/>
          <w:b/>
          <w:sz w:val="24"/>
          <w:szCs w:val="24"/>
          <w:lang w:val="en-CA"/>
        </w:rPr>
        <w:t>2015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>, "</w:t>
      </w:r>
      <w:r w:rsidR="00525633">
        <w:rPr>
          <w:rFonts w:ascii="Courier New" w:hAnsi="Courier New" w:cs="Courier New"/>
          <w:b/>
          <w:sz w:val="24"/>
          <w:szCs w:val="24"/>
          <w:lang w:val="en-CA"/>
        </w:rPr>
        <w:t>Education</w:t>
      </w:r>
      <w:r w:rsidRPr="008C4D21">
        <w:rPr>
          <w:rFonts w:ascii="Courier New" w:hAnsi="Courier New" w:cs="Courier New"/>
          <w:b/>
          <w:sz w:val="24"/>
          <w:szCs w:val="24"/>
          <w:lang w:val="en-CA"/>
        </w:rPr>
        <w:t>", "DVD");</w:t>
      </w:r>
    </w:p>
    <w:p w:rsidR="00257770" w:rsidRDefault="00257770" w:rsidP="009B2735">
      <w:pPr>
        <w:pStyle w:val="Heading2"/>
        <w:keepNext w:val="0"/>
      </w:pPr>
      <w:r>
        <w:t xml:space="preserve">Add </w:t>
      </w:r>
      <w:proofErr w:type="spellStart"/>
      <w:proofErr w:type="gramStart"/>
      <w:r w:rsidRPr="00257770">
        <w:rPr>
          <w:b/>
        </w:rPr>
        <w:t>println</w:t>
      </w:r>
      <w:proofErr w:type="spellEnd"/>
      <w:r w:rsidRPr="00257770">
        <w:rPr>
          <w:b/>
        </w:rPr>
        <w:t>(</w:t>
      </w:r>
      <w:proofErr w:type="gramEnd"/>
      <w:r w:rsidRPr="00257770">
        <w:rPr>
          <w:b/>
        </w:rPr>
        <w:t>)</w:t>
      </w:r>
      <w:r>
        <w:t xml:space="preserve"> statements to print the title and the category code.</w:t>
      </w:r>
    </w:p>
    <w:p w:rsidR="00257770" w:rsidRPr="00257770" w:rsidRDefault="00257770" w:rsidP="009B2735">
      <w:pPr>
        <w:pStyle w:val="Heading2"/>
        <w:keepNext w:val="0"/>
      </w:pPr>
      <w:r>
        <w:t xml:space="preserve">Run </w:t>
      </w:r>
      <w:proofErr w:type="spellStart"/>
      <w:r w:rsidR="00CC70DE">
        <w:rPr>
          <w:b/>
        </w:rPr>
        <w:t>InheritanceTest</w:t>
      </w:r>
      <w:proofErr w:type="spellEnd"/>
      <w:r>
        <w:t xml:space="preserve"> to test your changes.  </w:t>
      </w:r>
    </w:p>
    <w:p w:rsidR="009B6796" w:rsidRDefault="00084AB6">
      <w:pPr>
        <w:pStyle w:val="Heading1"/>
        <w:tabs>
          <w:tab w:val="left" w:pos="720"/>
        </w:tabs>
      </w:pPr>
      <w:r>
        <w:t>An object can be of more than one type</w:t>
      </w:r>
    </w:p>
    <w:p w:rsidR="009B6796" w:rsidRDefault="00084AB6" w:rsidP="005D2FD3">
      <w:pPr>
        <w:pStyle w:val="purpose"/>
      </w:pPr>
      <w:r>
        <w:rPr>
          <w:b/>
          <w:i/>
        </w:rPr>
        <w:t>Purpose:</w:t>
      </w:r>
      <w:r>
        <w:tab/>
        <w:t>Learn that an object can be more than one type.</w:t>
      </w:r>
    </w:p>
    <w:p w:rsidR="009B6796" w:rsidRDefault="00084AB6" w:rsidP="005D2FD3">
      <w:pPr>
        <w:pStyle w:val="purpose"/>
        <w:rPr>
          <w:b/>
          <w:i/>
        </w:rPr>
      </w:pPr>
      <w:r>
        <w:rPr>
          <w:b/>
          <w:i/>
        </w:rPr>
        <w:t>To Do:</w:t>
      </w:r>
    </w:p>
    <w:p w:rsidR="009B6796" w:rsidRDefault="001436E0" w:rsidP="00143BD0">
      <w:pPr>
        <w:pStyle w:val="Heading2"/>
      </w:pPr>
      <w:r>
        <w:t xml:space="preserve">Create a new class called </w:t>
      </w:r>
      <w:r>
        <w:rPr>
          <w:b/>
        </w:rPr>
        <w:t>InheritanceTest2</w:t>
      </w:r>
      <w:r w:rsidRPr="001436E0">
        <w:t>.</w:t>
      </w:r>
      <w:r>
        <w:t xml:space="preserve"> It should contain a </w:t>
      </w:r>
      <w:proofErr w:type="gramStart"/>
      <w:r w:rsidR="001569AC" w:rsidRPr="001569AC">
        <w:rPr>
          <w:b/>
        </w:rPr>
        <w:t>main(</w:t>
      </w:r>
      <w:proofErr w:type="gramEnd"/>
      <w:r w:rsidR="001569AC" w:rsidRPr="001569AC">
        <w:rPr>
          <w:b/>
        </w:rPr>
        <w:t>)</w:t>
      </w:r>
      <w:r w:rsidR="001569AC">
        <w:t xml:space="preserve"> </w:t>
      </w:r>
      <w:r>
        <w:t>method</w:t>
      </w:r>
      <w:r w:rsidR="00084AB6">
        <w:t>.</w:t>
      </w:r>
    </w:p>
    <w:p w:rsidR="001569AC" w:rsidRDefault="001569AC" w:rsidP="00143BD0">
      <w:pPr>
        <w:pStyle w:val="Heading2"/>
      </w:pPr>
      <w:r>
        <w:t xml:space="preserve">In the </w:t>
      </w:r>
      <w:proofErr w:type="gramStart"/>
      <w:r w:rsidRPr="001569AC">
        <w:rPr>
          <w:b/>
        </w:rPr>
        <w:t>main(</w:t>
      </w:r>
      <w:proofErr w:type="gramEnd"/>
      <w:r w:rsidRPr="001569AC">
        <w:rPr>
          <w:b/>
        </w:rPr>
        <w:t>)</w:t>
      </w:r>
      <w:r>
        <w:t xml:space="preserve"> method of </w:t>
      </w:r>
      <w:r w:rsidR="00CC70DE">
        <w:rPr>
          <w:b/>
        </w:rPr>
        <w:t>InheritanceTest</w:t>
      </w:r>
      <w:r w:rsidR="001436E0">
        <w:rPr>
          <w:b/>
        </w:rPr>
        <w:t>2</w:t>
      </w:r>
      <w:r>
        <w:t xml:space="preserve">: </w:t>
      </w:r>
    </w:p>
    <w:p w:rsidR="009B6796" w:rsidRDefault="001569AC" w:rsidP="001569AC">
      <w:pPr>
        <w:pStyle w:val="Heading3"/>
      </w:pPr>
      <w:r>
        <w:t xml:space="preserve">declare </w:t>
      </w:r>
      <w:r w:rsidR="00084AB6">
        <w:t xml:space="preserve">a </w:t>
      </w:r>
      <w:r w:rsidR="00084AB6">
        <w:rPr>
          <w:b/>
        </w:rPr>
        <w:t xml:space="preserve">Product </w:t>
      </w:r>
      <w:r w:rsidR="00084AB6">
        <w:t xml:space="preserve">object called </w:t>
      </w:r>
      <w:r w:rsidR="00084AB6">
        <w:rPr>
          <w:b/>
          <w:bCs/>
        </w:rPr>
        <w:t>product</w:t>
      </w:r>
      <w:r w:rsidR="00084AB6">
        <w:t>.</w:t>
      </w:r>
      <w:r>
        <w:t xml:space="preserve"> </w:t>
      </w:r>
      <w:r w:rsidR="007C6371">
        <w:t xml:space="preserve">Initialize it to null. </w:t>
      </w:r>
      <w:r>
        <w:t>(Do not instantiate it.)</w:t>
      </w:r>
    </w:p>
    <w:p w:rsidR="001569AC" w:rsidRDefault="001569AC" w:rsidP="001569AC">
      <w:pPr>
        <w:pStyle w:val="Heading3"/>
      </w:pPr>
      <w:r>
        <w:t>a</w:t>
      </w:r>
      <w:r w:rsidR="00084AB6">
        <w:t xml:space="preserve">dd a </w:t>
      </w:r>
      <w:r w:rsidR="00084AB6">
        <w:rPr>
          <w:b/>
          <w:bCs/>
        </w:rPr>
        <w:t xml:space="preserve">Scanner </w:t>
      </w:r>
      <w:r w:rsidR="00084AB6">
        <w:t xml:space="preserve">object </w:t>
      </w:r>
      <w:r w:rsidR="009B2735">
        <w:t xml:space="preserve">called </w:t>
      </w:r>
      <w:r w:rsidR="009B2735">
        <w:rPr>
          <w:b/>
          <w:bCs/>
        </w:rPr>
        <w:t xml:space="preserve">input </w:t>
      </w:r>
      <w:r w:rsidR="009B2735">
        <w:t xml:space="preserve">to read from the keyboard </w:t>
      </w:r>
    </w:p>
    <w:p w:rsidR="009B6796" w:rsidRDefault="001569AC" w:rsidP="001569AC">
      <w:pPr>
        <w:pStyle w:val="Heading3"/>
      </w:pPr>
      <w:r>
        <w:t>add the following code</w:t>
      </w:r>
      <w:r w:rsidR="00084AB6">
        <w:t>: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color w:val="000000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color w:val="000000"/>
          <w:sz w:val="20"/>
          <w:lang w:val="en-CA" w:eastAsia="en-CA"/>
        </w:rPr>
        <w:tab/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Product.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open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System.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out</w:t>
      </w:r>
      <w:r w:rsidRPr="00B609AD">
        <w:rPr>
          <w:rFonts w:ascii="Courier New" w:hAnsi="Courier New" w:cs="Courier New"/>
          <w:sz w:val="20"/>
          <w:lang w:val="en-CA" w:eastAsia="en-CA"/>
        </w:rPr>
        <w:t>.print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("Enter product type (M - Movie, G - Game) &gt; ");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char</w:t>
      </w:r>
      <w:r w:rsidRPr="00B609AD">
        <w:rPr>
          <w:rFonts w:ascii="Courier New" w:hAnsi="Courier New" w:cs="Courier New"/>
          <w:sz w:val="20"/>
          <w:lang w:val="en-CA" w:eastAsia="en-CA"/>
        </w:rPr>
        <w:t xml:space="preserve"> </w:t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productType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 xml:space="preserve"> = </w:t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Character.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toUpperCase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</w:t>
      </w:r>
      <w:proofErr w:type="spellStart"/>
      <w:proofErr w:type="gramStart"/>
      <w:r w:rsidRPr="00B609AD">
        <w:rPr>
          <w:rFonts w:ascii="Courier New" w:hAnsi="Courier New" w:cs="Courier New"/>
          <w:sz w:val="20"/>
          <w:lang w:val="en-CA" w:eastAsia="en-CA"/>
        </w:rPr>
        <w:t>input.nextLine</w:t>
      </w:r>
      <w:proofErr w:type="spellEnd"/>
      <w:proofErr w:type="gramEnd"/>
      <w:r w:rsidRPr="00B609AD">
        <w:rPr>
          <w:rFonts w:ascii="Courier New" w:hAnsi="Courier New" w:cs="Courier New"/>
          <w:sz w:val="20"/>
          <w:lang w:val="en-CA" w:eastAsia="en-CA"/>
        </w:rPr>
        <w:t>().</w:t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charAt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(0));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System.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out</w:t>
      </w:r>
      <w:r w:rsidRPr="00B609AD">
        <w:rPr>
          <w:rFonts w:ascii="Courier New" w:hAnsi="Courier New" w:cs="Courier New"/>
          <w:sz w:val="20"/>
          <w:lang w:val="en-CA" w:eastAsia="en-CA"/>
        </w:rPr>
        <w:t>.print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("Enter title&gt; ");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  <w:t xml:space="preserve">String title = </w:t>
      </w:r>
      <w:proofErr w:type="spellStart"/>
      <w:proofErr w:type="gramStart"/>
      <w:r w:rsidRPr="00B609AD">
        <w:rPr>
          <w:rFonts w:ascii="Courier New" w:hAnsi="Courier New" w:cs="Courier New"/>
          <w:sz w:val="20"/>
          <w:lang w:val="en-CA" w:eastAsia="en-CA"/>
        </w:rPr>
        <w:t>input.nextLine</w:t>
      </w:r>
      <w:proofErr w:type="spellEnd"/>
      <w:proofErr w:type="gramEnd"/>
      <w:r w:rsidRPr="00B609AD">
        <w:rPr>
          <w:rFonts w:ascii="Courier New" w:hAnsi="Courier New" w:cs="Courier New"/>
          <w:sz w:val="20"/>
          <w:lang w:val="en-CA" w:eastAsia="en-CA"/>
        </w:rPr>
        <w:t>();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System.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out</w:t>
      </w:r>
      <w:r w:rsidRPr="00B609AD">
        <w:rPr>
          <w:rFonts w:ascii="Courier New" w:hAnsi="Courier New" w:cs="Courier New"/>
          <w:sz w:val="20"/>
          <w:lang w:val="en-CA" w:eastAsia="en-CA"/>
        </w:rPr>
        <w:t>.print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("Enter category&gt; ");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  <w:t xml:space="preserve">String category = </w:t>
      </w:r>
      <w:proofErr w:type="spellStart"/>
      <w:proofErr w:type="gramStart"/>
      <w:r w:rsidRPr="00B609AD">
        <w:rPr>
          <w:rFonts w:ascii="Courier New" w:hAnsi="Courier New" w:cs="Courier New"/>
          <w:sz w:val="20"/>
          <w:lang w:val="en-CA" w:eastAsia="en-CA"/>
        </w:rPr>
        <w:t>input.nextLine</w:t>
      </w:r>
      <w:proofErr w:type="spellEnd"/>
      <w:proofErr w:type="gramEnd"/>
      <w:r w:rsidRPr="00B609AD">
        <w:rPr>
          <w:rFonts w:ascii="Courier New" w:hAnsi="Courier New" w:cs="Courier New"/>
          <w:sz w:val="20"/>
          <w:lang w:val="en-CA" w:eastAsia="en-CA"/>
        </w:rPr>
        <w:t>();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if</w:t>
      </w:r>
      <w:r w:rsidRPr="00B609AD">
        <w:rPr>
          <w:rFonts w:ascii="Courier New" w:hAnsi="Courier New" w:cs="Courier New"/>
          <w:sz w:val="20"/>
          <w:lang w:val="en-CA" w:eastAsia="en-CA"/>
        </w:rPr>
        <w:t xml:space="preserve"> (</w:t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productType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 xml:space="preserve"> == 'M')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  <w:t xml:space="preserve">product = </w:t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new</w:t>
      </w:r>
      <w:r w:rsidR="00311BD6">
        <w:rPr>
          <w:rFonts w:ascii="Courier New" w:hAnsi="Courier New" w:cs="Courier New"/>
          <w:sz w:val="20"/>
          <w:lang w:val="en-CA" w:eastAsia="en-CA"/>
        </w:rPr>
        <w:t xml:space="preserve"> </w:t>
      </w:r>
      <w:proofErr w:type="gramStart"/>
      <w:r w:rsidR="00311BD6">
        <w:rPr>
          <w:rFonts w:ascii="Courier New" w:hAnsi="Courier New" w:cs="Courier New"/>
          <w:sz w:val="20"/>
          <w:lang w:val="en-CA" w:eastAsia="en-CA"/>
        </w:rPr>
        <w:t>Movie(</w:t>
      </w:r>
      <w:proofErr w:type="gramEnd"/>
      <w:r w:rsidR="00311BD6">
        <w:rPr>
          <w:rFonts w:ascii="Courier New" w:hAnsi="Courier New" w:cs="Courier New"/>
          <w:sz w:val="20"/>
          <w:lang w:val="en-CA" w:eastAsia="en-CA"/>
        </w:rPr>
        <w:t>title, 2015</w:t>
      </w:r>
      <w:r w:rsidRPr="00B609AD">
        <w:rPr>
          <w:rFonts w:ascii="Courier New" w:hAnsi="Courier New" w:cs="Courier New"/>
          <w:sz w:val="20"/>
          <w:lang w:val="en-CA" w:eastAsia="en-CA"/>
        </w:rPr>
        <w:t>, category, "DVD");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else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if</w:t>
      </w:r>
      <w:r w:rsidRPr="00B609AD">
        <w:rPr>
          <w:rFonts w:ascii="Courier New" w:hAnsi="Courier New" w:cs="Courier New"/>
          <w:sz w:val="20"/>
          <w:lang w:val="en-CA" w:eastAsia="en-CA"/>
        </w:rPr>
        <w:t xml:space="preserve"> (</w:t>
      </w: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productType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 xml:space="preserve"> == 'G')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  <w:t xml:space="preserve">product = </w:t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new</w:t>
      </w:r>
      <w:r w:rsidR="00311BD6">
        <w:rPr>
          <w:rFonts w:ascii="Courier New" w:hAnsi="Courier New" w:cs="Courier New"/>
          <w:sz w:val="20"/>
          <w:lang w:val="en-CA" w:eastAsia="en-CA"/>
        </w:rPr>
        <w:t xml:space="preserve"> </w:t>
      </w:r>
      <w:proofErr w:type="gramStart"/>
      <w:r w:rsidR="00311BD6">
        <w:rPr>
          <w:rFonts w:ascii="Courier New" w:hAnsi="Courier New" w:cs="Courier New"/>
          <w:sz w:val="20"/>
          <w:lang w:val="en-CA" w:eastAsia="en-CA"/>
        </w:rPr>
        <w:t>Game(</w:t>
      </w:r>
      <w:proofErr w:type="gramEnd"/>
      <w:r w:rsidR="00311BD6">
        <w:rPr>
          <w:rFonts w:ascii="Courier New" w:hAnsi="Courier New" w:cs="Courier New"/>
          <w:sz w:val="20"/>
          <w:lang w:val="en-CA" w:eastAsia="en-CA"/>
        </w:rPr>
        <w:t>title, 2015</w:t>
      </w:r>
      <w:r w:rsidRPr="00B609AD">
        <w:rPr>
          <w:rFonts w:ascii="Courier New" w:hAnsi="Courier New" w:cs="Courier New"/>
          <w:sz w:val="20"/>
          <w:lang w:val="en-CA" w:eastAsia="en-CA"/>
        </w:rPr>
        <w:t>, category, "DVD");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else</w:t>
      </w:r>
    </w:p>
    <w:p w:rsidR="00B609AD" w:rsidRPr="00B609AD" w:rsidRDefault="00B609AD" w:rsidP="00B609A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lang w:val="en-CA" w:eastAsia="en-CA"/>
        </w:rPr>
      </w:pP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</w:r>
      <w:r w:rsidRPr="00B609AD">
        <w:rPr>
          <w:rFonts w:ascii="Courier New" w:hAnsi="Courier New" w:cs="Courier New"/>
          <w:sz w:val="20"/>
          <w:lang w:val="en-CA" w:eastAsia="en-CA"/>
        </w:rPr>
        <w:tab/>
        <w:t xml:space="preserve">product = </w:t>
      </w:r>
      <w:r w:rsidRPr="00B609AD">
        <w:rPr>
          <w:rFonts w:ascii="Courier New" w:hAnsi="Courier New" w:cs="Courier New"/>
          <w:b/>
          <w:bCs/>
          <w:sz w:val="20"/>
          <w:lang w:val="en-CA" w:eastAsia="en-CA"/>
        </w:rPr>
        <w:t>new</w:t>
      </w:r>
      <w:r w:rsidR="00311BD6">
        <w:rPr>
          <w:rFonts w:ascii="Courier New" w:hAnsi="Courier New" w:cs="Courier New"/>
          <w:sz w:val="20"/>
          <w:lang w:val="en-CA" w:eastAsia="en-CA"/>
        </w:rPr>
        <w:t xml:space="preserve"> </w:t>
      </w:r>
      <w:proofErr w:type="gramStart"/>
      <w:r w:rsidR="00311BD6">
        <w:rPr>
          <w:rFonts w:ascii="Courier New" w:hAnsi="Courier New" w:cs="Courier New"/>
          <w:sz w:val="20"/>
          <w:lang w:val="en-CA" w:eastAsia="en-CA"/>
        </w:rPr>
        <w:t>Product(</w:t>
      </w:r>
      <w:proofErr w:type="gramEnd"/>
      <w:r w:rsidR="00311BD6">
        <w:rPr>
          <w:rFonts w:ascii="Courier New" w:hAnsi="Courier New" w:cs="Courier New"/>
          <w:sz w:val="20"/>
          <w:lang w:val="en-CA" w:eastAsia="en-CA"/>
        </w:rPr>
        <w:t>title, 2015</w:t>
      </w:r>
      <w:r w:rsidRPr="00B609AD">
        <w:rPr>
          <w:rFonts w:ascii="Courier New" w:hAnsi="Courier New" w:cs="Courier New"/>
          <w:sz w:val="20"/>
          <w:lang w:val="en-CA" w:eastAsia="en-CA"/>
        </w:rPr>
        <w:t>, category, "DVD");</w:t>
      </w:r>
    </w:p>
    <w:p w:rsidR="009B6796" w:rsidRPr="00B609AD" w:rsidRDefault="00B609AD" w:rsidP="00B609AD">
      <w:pPr>
        <w:ind w:left="360" w:firstLine="360"/>
        <w:rPr>
          <w:rFonts w:ascii="Courier New" w:hAnsi="Courier New" w:cs="Courier New"/>
          <w:b/>
          <w:szCs w:val="22"/>
          <w:lang w:val="en-CA"/>
        </w:rPr>
      </w:pPr>
      <w:proofErr w:type="spellStart"/>
      <w:r w:rsidRPr="00B609AD">
        <w:rPr>
          <w:rFonts w:ascii="Courier New" w:hAnsi="Courier New" w:cs="Courier New"/>
          <w:sz w:val="20"/>
          <w:lang w:val="en-CA" w:eastAsia="en-CA"/>
        </w:rPr>
        <w:t>Product.</w:t>
      </w:r>
      <w:r w:rsidRPr="00B609AD">
        <w:rPr>
          <w:rFonts w:ascii="Courier New" w:hAnsi="Courier New" w:cs="Courier New"/>
          <w:i/>
          <w:iCs/>
          <w:sz w:val="20"/>
          <w:lang w:val="en-CA" w:eastAsia="en-CA"/>
        </w:rPr>
        <w:t>close</w:t>
      </w:r>
      <w:proofErr w:type="spellEnd"/>
      <w:r w:rsidRPr="00B609AD">
        <w:rPr>
          <w:rFonts w:ascii="Courier New" w:hAnsi="Courier New" w:cs="Courier New"/>
          <w:sz w:val="20"/>
          <w:lang w:val="en-CA" w:eastAsia="en-CA"/>
        </w:rPr>
        <w:t>();</w:t>
      </w:r>
    </w:p>
    <w:p w:rsidR="00DC3C30" w:rsidRDefault="00DC3C30" w:rsidP="00DC3C30">
      <w:pPr>
        <w:pStyle w:val="Heading3"/>
      </w:pPr>
      <w:r>
        <w:t xml:space="preserve">add the following statement to display the class for the </w:t>
      </w:r>
      <w:r w:rsidRPr="00B609AD">
        <w:rPr>
          <w:b/>
        </w:rPr>
        <w:t>product</w:t>
      </w:r>
      <w:r>
        <w:t xml:space="preserve"> object:</w:t>
      </w:r>
    </w:p>
    <w:p w:rsidR="00B609AD" w:rsidRDefault="00DC3C30" w:rsidP="00DC3C30">
      <w:pPr>
        <w:ind w:left="360" w:firstLine="360"/>
        <w:rPr>
          <w:rFonts w:ascii="Courier New" w:hAnsi="Courier New" w:cs="Courier New"/>
          <w:b/>
          <w:szCs w:val="22"/>
          <w:lang w:val="en-CA"/>
        </w:rPr>
      </w:pPr>
      <w:proofErr w:type="spellStart"/>
      <w:r w:rsidRPr="00DC3C30">
        <w:rPr>
          <w:rFonts w:ascii="Courier New" w:hAnsi="Courier New" w:cs="Courier New"/>
          <w:b/>
          <w:szCs w:val="22"/>
          <w:lang w:val="en-CA"/>
        </w:rPr>
        <w:t>System.out.println</w:t>
      </w:r>
      <w:proofErr w:type="spellEnd"/>
      <w:r w:rsidRPr="00DC3C30">
        <w:rPr>
          <w:rFonts w:ascii="Courier New" w:hAnsi="Courier New" w:cs="Courier New"/>
          <w:b/>
          <w:szCs w:val="22"/>
          <w:lang w:val="en-CA"/>
        </w:rPr>
        <w:t>("</w:t>
      </w:r>
      <w:r w:rsidR="00B609AD">
        <w:rPr>
          <w:rFonts w:ascii="Courier New" w:hAnsi="Courier New" w:cs="Courier New"/>
          <w:b/>
          <w:szCs w:val="22"/>
          <w:lang w:val="en-CA"/>
        </w:rPr>
        <w:t xml:space="preserve">The </w:t>
      </w:r>
      <w:r w:rsidRPr="00DC3C30">
        <w:rPr>
          <w:rFonts w:ascii="Courier New" w:hAnsi="Courier New" w:cs="Courier New"/>
          <w:b/>
          <w:szCs w:val="22"/>
          <w:lang w:val="en-CA"/>
        </w:rPr>
        <w:t xml:space="preserve">class for product is " </w:t>
      </w:r>
    </w:p>
    <w:p w:rsidR="00DC3C30" w:rsidRPr="00DC3C30" w:rsidRDefault="00DC3C30" w:rsidP="00B609AD">
      <w:pPr>
        <w:ind w:left="1440" w:firstLine="360"/>
        <w:rPr>
          <w:rFonts w:ascii="Courier New" w:hAnsi="Courier New" w:cs="Courier New"/>
          <w:b/>
          <w:szCs w:val="22"/>
          <w:lang w:val="en-CA"/>
        </w:rPr>
      </w:pPr>
      <w:r w:rsidRPr="00DC3C30">
        <w:rPr>
          <w:rFonts w:ascii="Courier New" w:hAnsi="Courier New" w:cs="Courier New"/>
          <w:b/>
          <w:szCs w:val="22"/>
          <w:lang w:val="en-CA"/>
        </w:rPr>
        <w:t xml:space="preserve">+ </w:t>
      </w:r>
      <w:proofErr w:type="spellStart"/>
      <w:proofErr w:type="gramStart"/>
      <w:r w:rsidRPr="00DC3C30">
        <w:rPr>
          <w:rFonts w:ascii="Courier New" w:hAnsi="Courier New" w:cs="Courier New"/>
          <w:b/>
          <w:szCs w:val="22"/>
          <w:lang w:val="en-CA"/>
        </w:rPr>
        <w:t>product.getClass</w:t>
      </w:r>
      <w:proofErr w:type="spellEnd"/>
      <w:proofErr w:type="gramEnd"/>
      <w:r w:rsidRPr="00DC3C30">
        <w:rPr>
          <w:rFonts w:ascii="Courier New" w:hAnsi="Courier New" w:cs="Courier New"/>
          <w:b/>
          <w:szCs w:val="22"/>
          <w:lang w:val="en-CA"/>
        </w:rPr>
        <w:t>());</w:t>
      </w:r>
    </w:p>
    <w:p w:rsidR="009B6796" w:rsidRDefault="00084AB6" w:rsidP="00143BD0">
      <w:pPr>
        <w:pStyle w:val="Heading2"/>
      </w:pPr>
      <w:r>
        <w:t xml:space="preserve">Run the program three times. Try creating a movie, a game and a product. </w:t>
      </w:r>
    </w:p>
    <w:p w:rsidR="00DC3C30" w:rsidRDefault="00DC3C30" w:rsidP="00DC3C30">
      <w:pPr>
        <w:spacing w:before="120"/>
        <w:ind w:firstLine="360"/>
        <w:rPr>
          <w:lang w:val="en-CA"/>
        </w:rPr>
      </w:pPr>
      <w:r>
        <w:rPr>
          <w:lang w:val="en-CA"/>
        </w:rPr>
        <w:t xml:space="preserve">What does </w:t>
      </w:r>
      <w:proofErr w:type="spellStart"/>
      <w:proofErr w:type="gramStart"/>
      <w:r w:rsidRPr="00DC3C30">
        <w:rPr>
          <w:b/>
          <w:lang w:val="en-CA"/>
        </w:rPr>
        <w:t>getClass</w:t>
      </w:r>
      <w:proofErr w:type="spellEnd"/>
      <w:r w:rsidRPr="00DC3C30">
        <w:rPr>
          <w:b/>
          <w:lang w:val="en-CA"/>
        </w:rPr>
        <w:t>(</w:t>
      </w:r>
      <w:proofErr w:type="gramEnd"/>
      <w:r w:rsidRPr="00DC3C30">
        <w:rPr>
          <w:b/>
          <w:lang w:val="en-CA"/>
        </w:rPr>
        <w:t>)</w:t>
      </w:r>
      <w:r>
        <w:rPr>
          <w:lang w:val="en-CA"/>
        </w:rPr>
        <w:t xml:space="preserve"> return?</w:t>
      </w:r>
      <w:r>
        <w:rPr>
          <w:lang w:val="en-CA"/>
        </w:rPr>
        <w:tab/>
        <w:t>__</w:t>
      </w:r>
      <w:r w:rsidR="00C32E4D">
        <w:rPr>
          <w:u w:val="single"/>
          <w:lang w:val="en-CA"/>
        </w:rPr>
        <w:t xml:space="preserve">Nothing </w:t>
      </w:r>
      <w:r>
        <w:rPr>
          <w:lang w:val="en-CA"/>
        </w:rPr>
        <w:t>_________________________</w:t>
      </w:r>
    </w:p>
    <w:p w:rsidR="00703AF6" w:rsidRDefault="00703AF6" w:rsidP="00703AF6">
      <w:pPr>
        <w:spacing w:before="120"/>
        <w:ind w:left="360"/>
        <w:rPr>
          <w:lang w:val="en-CA"/>
        </w:rPr>
      </w:pPr>
      <w:r>
        <w:rPr>
          <w:lang w:val="en-CA"/>
        </w:rPr>
        <w:t xml:space="preserve">Which version of </w:t>
      </w:r>
      <w:proofErr w:type="spellStart"/>
      <w:r w:rsidRPr="00703AF6">
        <w:rPr>
          <w:b/>
          <w:lang w:val="en-CA"/>
        </w:rPr>
        <w:t>setCategoryCode</w:t>
      </w:r>
      <w:proofErr w:type="spellEnd"/>
      <w:r w:rsidRPr="00703AF6">
        <w:rPr>
          <w:b/>
          <w:lang w:val="en-CA"/>
        </w:rPr>
        <w:t>(String)</w:t>
      </w:r>
      <w:r>
        <w:rPr>
          <w:lang w:val="en-CA"/>
        </w:rPr>
        <w:t xml:space="preserve"> gets executed for the product? </w:t>
      </w:r>
    </w:p>
    <w:p w:rsidR="00703AF6" w:rsidRPr="00DC3C30" w:rsidRDefault="00703AF6" w:rsidP="00703AF6">
      <w:pPr>
        <w:spacing w:before="120"/>
        <w:ind w:left="360"/>
        <w:rPr>
          <w:lang w:val="en-CA"/>
        </w:rPr>
      </w:pPr>
      <w:r>
        <w:rPr>
          <w:lang w:val="en-CA"/>
        </w:rPr>
        <w:t>_</w:t>
      </w:r>
      <w:r w:rsidR="008C56D8">
        <w:rPr>
          <w:u w:val="single"/>
          <w:lang w:val="en-CA"/>
        </w:rPr>
        <w:t xml:space="preserve">In the Product </w:t>
      </w:r>
      <w:proofErr w:type="spellStart"/>
      <w:r w:rsidR="008C56D8">
        <w:rPr>
          <w:u w:val="single"/>
          <w:lang w:val="en-CA"/>
        </w:rPr>
        <w:t>setCategoryCode</w:t>
      </w:r>
      <w:proofErr w:type="spellEnd"/>
      <w:r w:rsidR="008C56D8">
        <w:rPr>
          <w:u w:val="single"/>
          <w:lang w:val="en-CA"/>
        </w:rPr>
        <w:t>(String) method</w:t>
      </w:r>
      <w:r>
        <w:rPr>
          <w:lang w:val="en-CA"/>
        </w:rPr>
        <w:t>_______________</w:t>
      </w:r>
    </w:p>
    <w:p w:rsidR="00DC3C30" w:rsidRDefault="00084AB6" w:rsidP="00143BD0">
      <w:pPr>
        <w:pStyle w:val="Heading2"/>
      </w:pPr>
      <w:r>
        <w:t xml:space="preserve">Change </w:t>
      </w:r>
      <w:r w:rsidRPr="00C13E26">
        <w:rPr>
          <w:b/>
        </w:rPr>
        <w:t>product</w:t>
      </w:r>
      <w:r>
        <w:t xml:space="preserve"> to a </w:t>
      </w:r>
      <w:r>
        <w:rPr>
          <w:b/>
        </w:rPr>
        <w:t>Movie</w:t>
      </w:r>
      <w:r>
        <w:t xml:space="preserve"> object. Try compiling it. </w:t>
      </w:r>
    </w:p>
    <w:p w:rsidR="00DC3C30" w:rsidRDefault="00084AB6" w:rsidP="00DC3C30">
      <w:pPr>
        <w:spacing w:before="120"/>
        <w:ind w:firstLine="360"/>
      </w:pPr>
      <w:r>
        <w:t xml:space="preserve">What happens? </w:t>
      </w:r>
      <w:r w:rsidR="00DC3C30">
        <w:t>__</w:t>
      </w:r>
      <w:r w:rsidR="008C56D8">
        <w:rPr>
          <w:u w:val="single"/>
        </w:rPr>
        <w:t>Type Mismatch error</w:t>
      </w:r>
      <w:r w:rsidR="00DC3C30">
        <w:t>_______________</w:t>
      </w:r>
    </w:p>
    <w:p w:rsidR="00703AF6" w:rsidRDefault="00084AB6" w:rsidP="00143BD0">
      <w:pPr>
        <w:pStyle w:val="Heading2"/>
      </w:pPr>
      <w:r>
        <w:t xml:space="preserve">Change </w:t>
      </w:r>
      <w:r w:rsidRPr="00703AF6">
        <w:rPr>
          <w:b/>
        </w:rPr>
        <w:t>product</w:t>
      </w:r>
      <w:r>
        <w:t xml:space="preserve"> back to a </w:t>
      </w:r>
      <w:r>
        <w:rPr>
          <w:b/>
        </w:rPr>
        <w:t xml:space="preserve">Product </w:t>
      </w:r>
      <w:r>
        <w:t>object</w:t>
      </w:r>
      <w:r w:rsidR="00703AF6">
        <w:t>.</w:t>
      </w:r>
    </w:p>
    <w:p w:rsidR="00A70CD2" w:rsidRDefault="00A70CD2">
      <w:pPr>
        <w:pStyle w:val="Heading1"/>
        <w:tabs>
          <w:tab w:val="left" w:pos="720"/>
        </w:tabs>
      </w:pPr>
      <w:r>
        <w:t>Use the cast operator</w:t>
      </w:r>
    </w:p>
    <w:p w:rsidR="00A70CD2" w:rsidRDefault="00A70CD2" w:rsidP="00A70CD2">
      <w:pPr>
        <w:pStyle w:val="purpose"/>
      </w:pPr>
      <w:r>
        <w:rPr>
          <w:b/>
          <w:i/>
        </w:rPr>
        <w:t>Purpose:</w:t>
      </w:r>
      <w:r>
        <w:tab/>
        <w:t>Learn to use the cast operator to call a subclass method.</w:t>
      </w:r>
    </w:p>
    <w:p w:rsidR="00A70CD2" w:rsidRDefault="00A70CD2" w:rsidP="00A70CD2">
      <w:pPr>
        <w:pStyle w:val="purpose"/>
        <w:rPr>
          <w:b/>
          <w:i/>
        </w:rPr>
      </w:pPr>
      <w:r>
        <w:rPr>
          <w:b/>
          <w:i/>
        </w:rPr>
        <w:t>To Do:</w:t>
      </w:r>
    </w:p>
    <w:p w:rsidR="00A70CD2" w:rsidRDefault="00A70CD2" w:rsidP="00A70CD2">
      <w:pPr>
        <w:pStyle w:val="Heading2"/>
      </w:pPr>
      <w:r>
        <w:t xml:space="preserve">We want to input the director name for a movie. In </w:t>
      </w:r>
      <w:r w:rsidR="00CC70DE">
        <w:rPr>
          <w:b/>
        </w:rPr>
        <w:t>InheritanceTest</w:t>
      </w:r>
      <w:r w:rsidR="001436E0">
        <w:rPr>
          <w:b/>
        </w:rPr>
        <w:t>2</w:t>
      </w:r>
      <w:r>
        <w:t xml:space="preserve">, modify the </w:t>
      </w:r>
      <w:r w:rsidRPr="009B2735">
        <w:rPr>
          <w:b/>
        </w:rPr>
        <w:t>if</w:t>
      </w:r>
      <w:r>
        <w:t xml:space="preserve"> statement for a Movie as follows:</w:t>
      </w:r>
    </w:p>
    <w:p w:rsidR="00A70CD2" w:rsidRDefault="00A70CD2" w:rsidP="00A70CD2">
      <w:pPr>
        <w:ind w:left="360"/>
        <w:rPr>
          <w:rFonts w:ascii="Courier New" w:hAnsi="Courier New" w:cs="Courier New"/>
          <w:b/>
          <w:szCs w:val="22"/>
          <w:lang w:val="en-CA"/>
        </w:rPr>
      </w:pPr>
      <w:r w:rsidRPr="001569AC">
        <w:rPr>
          <w:rFonts w:ascii="Courier New" w:hAnsi="Courier New" w:cs="Courier New"/>
          <w:b/>
          <w:szCs w:val="22"/>
          <w:lang w:val="en-CA"/>
        </w:rPr>
        <w:tab/>
        <w:t>if (</w:t>
      </w:r>
      <w:proofErr w:type="spellStart"/>
      <w:r>
        <w:rPr>
          <w:rFonts w:ascii="Courier New" w:hAnsi="Courier New" w:cs="Courier New"/>
          <w:b/>
          <w:szCs w:val="22"/>
          <w:lang w:val="en-CA"/>
        </w:rPr>
        <w:t>productType</w:t>
      </w:r>
      <w:proofErr w:type="spellEnd"/>
      <w:r>
        <w:rPr>
          <w:rFonts w:ascii="Courier New" w:hAnsi="Courier New" w:cs="Courier New"/>
          <w:b/>
          <w:szCs w:val="22"/>
          <w:lang w:val="en-CA"/>
        </w:rPr>
        <w:t xml:space="preserve"> </w:t>
      </w:r>
      <w:r w:rsidRPr="001569AC">
        <w:rPr>
          <w:rFonts w:ascii="Courier New" w:hAnsi="Courier New" w:cs="Courier New"/>
          <w:b/>
          <w:szCs w:val="22"/>
          <w:lang w:val="en-CA"/>
        </w:rPr>
        <w:t>== 'M')</w:t>
      </w:r>
    </w:p>
    <w:p w:rsidR="00A70CD2" w:rsidRPr="001569AC" w:rsidRDefault="00A70CD2" w:rsidP="00A70CD2">
      <w:pPr>
        <w:ind w:left="360"/>
        <w:rPr>
          <w:rFonts w:ascii="Courier New" w:hAnsi="Courier New" w:cs="Courier New"/>
          <w:b/>
          <w:szCs w:val="22"/>
          <w:lang w:val="en-CA"/>
        </w:rPr>
      </w:pPr>
      <w:r>
        <w:rPr>
          <w:rFonts w:ascii="Courier New" w:hAnsi="Courier New" w:cs="Courier New"/>
          <w:b/>
          <w:szCs w:val="22"/>
          <w:lang w:val="en-CA"/>
        </w:rPr>
        <w:tab/>
        <w:t>{</w:t>
      </w:r>
    </w:p>
    <w:p w:rsidR="00A70CD2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r w:rsidRPr="001569AC">
        <w:rPr>
          <w:rFonts w:ascii="Courier New" w:hAnsi="Courier New" w:cs="Courier New"/>
          <w:b/>
          <w:szCs w:val="22"/>
          <w:lang w:val="en-CA"/>
        </w:rPr>
        <w:t xml:space="preserve">product = new </w:t>
      </w:r>
      <w:proofErr w:type="gramStart"/>
      <w:r w:rsidRPr="001569AC">
        <w:rPr>
          <w:rFonts w:ascii="Courier New" w:hAnsi="Courier New" w:cs="Courier New"/>
          <w:b/>
          <w:szCs w:val="22"/>
          <w:lang w:val="en-CA"/>
        </w:rPr>
        <w:t>Movie(</w:t>
      </w:r>
      <w:proofErr w:type="gramEnd"/>
      <w:r w:rsidRPr="001569AC">
        <w:rPr>
          <w:rFonts w:ascii="Courier New" w:hAnsi="Courier New" w:cs="Courier New"/>
          <w:b/>
          <w:szCs w:val="22"/>
          <w:lang w:val="en-CA"/>
        </w:rPr>
        <w:t>title</w:t>
      </w:r>
      <w:r>
        <w:rPr>
          <w:rFonts w:ascii="Courier New" w:hAnsi="Courier New" w:cs="Courier New"/>
          <w:b/>
          <w:szCs w:val="22"/>
          <w:lang w:val="en-CA"/>
        </w:rPr>
        <w:t>, 20</w:t>
      </w:r>
      <w:r w:rsidR="00311BD6">
        <w:rPr>
          <w:rFonts w:ascii="Courier New" w:hAnsi="Courier New" w:cs="Courier New"/>
          <w:b/>
          <w:szCs w:val="22"/>
          <w:lang w:val="en-CA"/>
        </w:rPr>
        <w:t>15</w:t>
      </w:r>
      <w:r>
        <w:rPr>
          <w:rFonts w:ascii="Courier New" w:hAnsi="Courier New" w:cs="Courier New"/>
          <w:b/>
          <w:szCs w:val="22"/>
          <w:lang w:val="en-CA"/>
        </w:rPr>
        <w:t>, category, "DVD"</w:t>
      </w:r>
      <w:r w:rsidRPr="001569AC">
        <w:rPr>
          <w:rFonts w:ascii="Courier New" w:hAnsi="Courier New" w:cs="Courier New"/>
          <w:b/>
          <w:szCs w:val="22"/>
          <w:lang w:val="en-CA"/>
        </w:rPr>
        <w:t>);</w:t>
      </w:r>
    </w:p>
    <w:p w:rsidR="00A70CD2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proofErr w:type="spellStart"/>
      <w:r>
        <w:rPr>
          <w:rFonts w:ascii="Courier New" w:hAnsi="Courier New" w:cs="Courier New"/>
          <w:b/>
          <w:szCs w:val="22"/>
          <w:lang w:val="en-CA"/>
        </w:rPr>
        <w:t>System.out.print</w:t>
      </w:r>
      <w:proofErr w:type="spellEnd"/>
      <w:r>
        <w:rPr>
          <w:rFonts w:ascii="Courier New" w:hAnsi="Courier New" w:cs="Courier New"/>
          <w:b/>
          <w:szCs w:val="22"/>
          <w:lang w:val="en-CA"/>
        </w:rPr>
        <w:t>("What is the director's name? ");</w:t>
      </w:r>
    </w:p>
    <w:p w:rsidR="00A70CD2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r>
        <w:rPr>
          <w:rFonts w:ascii="Courier New" w:hAnsi="Courier New" w:cs="Courier New"/>
          <w:b/>
          <w:szCs w:val="22"/>
          <w:lang w:val="en-CA"/>
        </w:rPr>
        <w:t xml:space="preserve">String director = </w:t>
      </w:r>
      <w:proofErr w:type="spellStart"/>
      <w:proofErr w:type="gramStart"/>
      <w:r>
        <w:rPr>
          <w:rFonts w:ascii="Courier New" w:hAnsi="Courier New" w:cs="Courier New"/>
          <w:b/>
          <w:szCs w:val="22"/>
          <w:lang w:val="en-CA"/>
        </w:rPr>
        <w:t>input.nextLine</w:t>
      </w:r>
      <w:proofErr w:type="spellEnd"/>
      <w:proofErr w:type="gramEnd"/>
      <w:r>
        <w:rPr>
          <w:rFonts w:ascii="Courier New" w:hAnsi="Courier New" w:cs="Courier New"/>
          <w:b/>
          <w:szCs w:val="22"/>
          <w:lang w:val="en-CA"/>
        </w:rPr>
        <w:t>();</w:t>
      </w:r>
    </w:p>
    <w:p w:rsidR="00A70CD2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szCs w:val="22"/>
          <w:lang w:val="en-CA"/>
        </w:rPr>
        <w:t>product.setDirector</w:t>
      </w:r>
      <w:proofErr w:type="spellEnd"/>
      <w:proofErr w:type="gramEnd"/>
      <w:r>
        <w:rPr>
          <w:rFonts w:ascii="Courier New" w:hAnsi="Courier New" w:cs="Courier New"/>
          <w:b/>
          <w:szCs w:val="22"/>
          <w:lang w:val="en-CA"/>
        </w:rPr>
        <w:t>(director);</w:t>
      </w:r>
    </w:p>
    <w:p w:rsidR="00A70CD2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proofErr w:type="spellStart"/>
      <w:r>
        <w:rPr>
          <w:rFonts w:ascii="Courier New" w:hAnsi="Courier New" w:cs="Courier New"/>
          <w:b/>
          <w:szCs w:val="22"/>
          <w:lang w:val="en-CA"/>
        </w:rPr>
        <w:t>System.out.println</w:t>
      </w:r>
      <w:proofErr w:type="spellEnd"/>
      <w:r>
        <w:rPr>
          <w:rFonts w:ascii="Courier New" w:hAnsi="Courier New" w:cs="Courier New"/>
          <w:b/>
          <w:szCs w:val="22"/>
          <w:lang w:val="en-CA"/>
        </w:rPr>
        <w:t>("The director of the movie is "</w:t>
      </w:r>
    </w:p>
    <w:p w:rsidR="00A70CD2" w:rsidRPr="001569AC" w:rsidRDefault="00A70CD2" w:rsidP="00A70CD2">
      <w:pPr>
        <w:ind w:left="720" w:firstLine="360"/>
        <w:rPr>
          <w:rFonts w:ascii="Courier New" w:hAnsi="Courier New" w:cs="Courier New"/>
          <w:b/>
          <w:szCs w:val="22"/>
          <w:lang w:val="en-CA"/>
        </w:rPr>
      </w:pPr>
      <w:r>
        <w:rPr>
          <w:rFonts w:ascii="Courier New" w:hAnsi="Courier New" w:cs="Courier New"/>
          <w:b/>
          <w:szCs w:val="22"/>
          <w:lang w:val="en-CA"/>
        </w:rPr>
        <w:tab/>
      </w:r>
      <w:r>
        <w:rPr>
          <w:rFonts w:ascii="Courier New" w:hAnsi="Courier New" w:cs="Courier New"/>
          <w:b/>
          <w:szCs w:val="22"/>
          <w:lang w:val="en-CA"/>
        </w:rPr>
        <w:tab/>
      </w:r>
      <w:r>
        <w:rPr>
          <w:rFonts w:ascii="Courier New" w:hAnsi="Courier New" w:cs="Courier New"/>
          <w:b/>
          <w:szCs w:val="22"/>
          <w:lang w:val="en-CA"/>
        </w:rPr>
        <w:tab/>
      </w:r>
      <w:r>
        <w:rPr>
          <w:rFonts w:ascii="Courier New" w:hAnsi="Courier New" w:cs="Courier New"/>
          <w:b/>
          <w:szCs w:val="22"/>
          <w:lang w:val="en-CA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b/>
          <w:szCs w:val="22"/>
          <w:lang w:val="en-CA"/>
        </w:rPr>
        <w:t>product.getDirector</w:t>
      </w:r>
      <w:proofErr w:type="spellEnd"/>
      <w:proofErr w:type="gramEnd"/>
      <w:r>
        <w:rPr>
          <w:rFonts w:ascii="Courier New" w:hAnsi="Courier New" w:cs="Courier New"/>
          <w:b/>
          <w:szCs w:val="22"/>
          <w:lang w:val="en-CA"/>
        </w:rPr>
        <w:t>());</w:t>
      </w:r>
    </w:p>
    <w:p w:rsidR="00A70CD2" w:rsidRDefault="00A70CD2" w:rsidP="00A70CD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}</w:t>
      </w:r>
    </w:p>
    <w:p w:rsidR="00A70CD2" w:rsidRDefault="00A70CD2" w:rsidP="00A70CD2">
      <w:pPr>
        <w:pStyle w:val="Heading2"/>
      </w:pPr>
      <w:r>
        <w:t xml:space="preserve">Compile </w:t>
      </w:r>
      <w:r w:rsidR="00CC70DE">
        <w:rPr>
          <w:b/>
        </w:rPr>
        <w:t>InheritanceTest</w:t>
      </w:r>
      <w:r w:rsidR="001436E0">
        <w:rPr>
          <w:b/>
        </w:rPr>
        <w:t>2</w:t>
      </w:r>
      <w:r w:rsidRPr="00A70CD2">
        <w:t>.</w:t>
      </w:r>
      <w:r>
        <w:t xml:space="preserve"> What happens? _</w:t>
      </w:r>
      <w:r w:rsidR="008C56D8">
        <w:rPr>
          <w:u w:val="single"/>
        </w:rPr>
        <w:t xml:space="preserve">Argument not applicable </w:t>
      </w:r>
      <w:r>
        <w:t>______</w:t>
      </w:r>
    </w:p>
    <w:p w:rsidR="00A70CD2" w:rsidRDefault="00A70CD2" w:rsidP="00A70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1800" w:hanging="1800"/>
        <w:rPr>
          <w:lang w:val="en-CA"/>
        </w:rPr>
      </w:pPr>
      <w:r w:rsidRPr="00A70CD2">
        <w:rPr>
          <w:b/>
          <w:lang w:val="en-CA"/>
        </w:rPr>
        <w:t>Explanation</w:t>
      </w:r>
      <w:r>
        <w:rPr>
          <w:lang w:val="en-CA"/>
        </w:rPr>
        <w:t>:</w:t>
      </w:r>
      <w:r>
        <w:rPr>
          <w:lang w:val="en-CA"/>
        </w:rPr>
        <w:tab/>
        <w:t xml:space="preserve">Because </w:t>
      </w:r>
      <w:r w:rsidRPr="00916CAE">
        <w:rPr>
          <w:b/>
          <w:lang w:val="en-CA"/>
        </w:rPr>
        <w:t>product</w:t>
      </w:r>
      <w:r>
        <w:rPr>
          <w:lang w:val="en-CA"/>
        </w:rPr>
        <w:t xml:space="preserve"> is declared as a </w:t>
      </w:r>
      <w:r w:rsidRPr="00916CAE">
        <w:rPr>
          <w:b/>
          <w:lang w:val="en-CA"/>
        </w:rPr>
        <w:t>Product</w:t>
      </w:r>
      <w:r>
        <w:rPr>
          <w:lang w:val="en-CA"/>
        </w:rPr>
        <w:t xml:space="preserve">, only </w:t>
      </w:r>
      <w:r w:rsidRPr="00916CAE">
        <w:rPr>
          <w:b/>
          <w:lang w:val="en-CA"/>
        </w:rPr>
        <w:t>Product</w:t>
      </w:r>
      <w:r>
        <w:rPr>
          <w:lang w:val="en-CA"/>
        </w:rPr>
        <w:t xml:space="preserve"> methods are available to it. </w:t>
      </w:r>
    </w:p>
    <w:p w:rsidR="00A70CD2" w:rsidRDefault="00A70CD2" w:rsidP="00A70CD2">
      <w:pPr>
        <w:pStyle w:val="Heading2"/>
      </w:pPr>
      <w:r>
        <w:t xml:space="preserve">In order to use a method of the instantiated subclass, you must first cast the object to the subclass. Change the call to </w:t>
      </w:r>
      <w:proofErr w:type="spellStart"/>
      <w:proofErr w:type="gramStart"/>
      <w:r w:rsidRPr="006D1BC5">
        <w:rPr>
          <w:b/>
        </w:rPr>
        <w:t>setDirector</w:t>
      </w:r>
      <w:proofErr w:type="spellEnd"/>
      <w:r w:rsidRPr="006D1BC5">
        <w:rPr>
          <w:b/>
        </w:rPr>
        <w:t>(</w:t>
      </w:r>
      <w:proofErr w:type="gramEnd"/>
      <w:r w:rsidRPr="006D1BC5">
        <w:rPr>
          <w:b/>
        </w:rPr>
        <w:t>)</w:t>
      </w:r>
      <w:r>
        <w:t xml:space="preserve"> to:</w:t>
      </w:r>
    </w:p>
    <w:p w:rsidR="00A70CD2" w:rsidRPr="001569AC" w:rsidRDefault="00A40452" w:rsidP="00916CAE">
      <w:pPr>
        <w:ind w:left="720"/>
        <w:rPr>
          <w:rFonts w:ascii="Courier New" w:hAnsi="Courier New" w:cs="Courier New"/>
          <w:b/>
          <w:szCs w:val="22"/>
          <w:lang w:val="en-CA"/>
        </w:rPr>
      </w:pPr>
      <w:r>
        <w:rPr>
          <w:rFonts w:ascii="Courier New" w:hAnsi="Courier New" w:cs="Courier New"/>
          <w:b/>
          <w:szCs w:val="22"/>
          <w:lang w:val="en-CA"/>
        </w:rPr>
        <w:t>(</w:t>
      </w:r>
      <w:r w:rsidR="00A70CD2">
        <w:rPr>
          <w:rFonts w:ascii="Courier New" w:hAnsi="Courier New" w:cs="Courier New"/>
          <w:b/>
          <w:szCs w:val="22"/>
          <w:lang w:val="en-CA"/>
        </w:rPr>
        <w:t>(Movie)product</w:t>
      </w:r>
      <w:proofErr w:type="gramStart"/>
      <w:r>
        <w:rPr>
          <w:rFonts w:ascii="Courier New" w:hAnsi="Courier New" w:cs="Courier New"/>
          <w:b/>
          <w:szCs w:val="22"/>
          <w:lang w:val="en-CA"/>
        </w:rPr>
        <w:t>)</w:t>
      </w:r>
      <w:r w:rsidR="00A70CD2">
        <w:rPr>
          <w:rFonts w:ascii="Courier New" w:hAnsi="Courier New" w:cs="Courier New"/>
          <w:b/>
          <w:szCs w:val="22"/>
          <w:lang w:val="en-CA"/>
        </w:rPr>
        <w:t>.</w:t>
      </w:r>
      <w:proofErr w:type="spellStart"/>
      <w:r w:rsidR="00A70CD2">
        <w:rPr>
          <w:rFonts w:ascii="Courier New" w:hAnsi="Courier New" w:cs="Courier New"/>
          <w:b/>
          <w:szCs w:val="22"/>
          <w:lang w:val="en-CA"/>
        </w:rPr>
        <w:t>setDirector</w:t>
      </w:r>
      <w:proofErr w:type="spellEnd"/>
      <w:proofErr w:type="gramEnd"/>
      <w:r w:rsidR="00A70CD2">
        <w:rPr>
          <w:rFonts w:ascii="Courier New" w:hAnsi="Courier New" w:cs="Courier New"/>
          <w:b/>
          <w:szCs w:val="22"/>
          <w:lang w:val="en-CA"/>
        </w:rPr>
        <w:t>(director);</w:t>
      </w:r>
    </w:p>
    <w:p w:rsidR="00A70CD2" w:rsidRDefault="00A70CD2" w:rsidP="00A70CD2">
      <w:pPr>
        <w:pStyle w:val="Heading2"/>
        <w:keepNext w:val="0"/>
      </w:pPr>
      <w:r>
        <w:t xml:space="preserve">Correct the call to </w:t>
      </w:r>
      <w:proofErr w:type="spellStart"/>
      <w:proofErr w:type="gramStart"/>
      <w:r w:rsidRPr="00A70CD2">
        <w:rPr>
          <w:b/>
        </w:rPr>
        <w:t>getDirector</w:t>
      </w:r>
      <w:proofErr w:type="spellEnd"/>
      <w:r w:rsidRPr="00A70CD2">
        <w:rPr>
          <w:b/>
        </w:rPr>
        <w:t>(</w:t>
      </w:r>
      <w:proofErr w:type="gramEnd"/>
      <w:r w:rsidRPr="00A70CD2">
        <w:rPr>
          <w:b/>
        </w:rPr>
        <w:t>)</w:t>
      </w:r>
      <w:r>
        <w:t xml:space="preserve">. </w:t>
      </w:r>
    </w:p>
    <w:p w:rsidR="00A70CD2" w:rsidRDefault="00A70CD2" w:rsidP="00A70CD2">
      <w:pPr>
        <w:pStyle w:val="Heading2"/>
        <w:keepNext w:val="0"/>
      </w:pPr>
      <w:r>
        <w:t xml:space="preserve">Run </w:t>
      </w:r>
      <w:r w:rsidR="00CC70DE">
        <w:rPr>
          <w:b/>
        </w:rPr>
        <w:t>InheritanceTest</w:t>
      </w:r>
      <w:r w:rsidR="002F4356">
        <w:rPr>
          <w:b/>
        </w:rPr>
        <w:t>2</w:t>
      </w:r>
      <w:r>
        <w:t xml:space="preserve"> to test your changes.</w:t>
      </w:r>
    </w:p>
    <w:p w:rsidR="00A70CD2" w:rsidRDefault="00752DCD" w:rsidP="00A70CD2">
      <w:pPr>
        <w:pStyle w:val="Heading2"/>
        <w:keepNext w:val="0"/>
      </w:pPr>
      <w:r>
        <w:t xml:space="preserve">Add a </w:t>
      </w:r>
      <w:proofErr w:type="spellStart"/>
      <w:r w:rsidRPr="00752DCD">
        <w:rPr>
          <w:b/>
        </w:rPr>
        <w:t>setPlatformCode</w:t>
      </w:r>
      <w:proofErr w:type="spellEnd"/>
      <w:r w:rsidRPr="00752DCD">
        <w:rPr>
          <w:b/>
        </w:rPr>
        <w:t>(String)</w:t>
      </w:r>
      <w:r>
        <w:t xml:space="preserve"> method to the </w:t>
      </w:r>
      <w:r w:rsidRPr="00752DCD">
        <w:rPr>
          <w:b/>
        </w:rPr>
        <w:t>Game</w:t>
      </w:r>
      <w:r>
        <w:t xml:space="preserve"> class. It should set the platform code to the appropriate value. (See the </w:t>
      </w:r>
      <w:proofErr w:type="spellStart"/>
      <w:r w:rsidRPr="00752DCD">
        <w:rPr>
          <w:b/>
        </w:rPr>
        <w:t>setCategory</w:t>
      </w:r>
      <w:proofErr w:type="spellEnd"/>
      <w:r w:rsidRPr="00752DCD">
        <w:rPr>
          <w:b/>
        </w:rPr>
        <w:t>(String)</w:t>
      </w:r>
      <w:r>
        <w:t xml:space="preserve"> method to see how to do this.) </w:t>
      </w:r>
      <w:r w:rsidR="00A40452">
        <w:t xml:space="preserve">The platform codes are shown in the following table: </w:t>
      </w:r>
    </w:p>
    <w:tbl>
      <w:tblPr>
        <w:tblW w:w="408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1"/>
        <w:gridCol w:w="2541"/>
      </w:tblGrid>
      <w:tr w:rsidR="00A40452" w:rsidTr="00A40452">
        <w:trPr>
          <w:tblHeader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Pr="00C20BB6" w:rsidRDefault="00A40452" w:rsidP="00A40452">
            <w:pPr>
              <w:keepNext/>
              <w:tabs>
                <w:tab w:val="right" w:pos="9360"/>
              </w:tabs>
              <w:rPr>
                <w:b/>
              </w:rPr>
            </w:pPr>
            <w:r w:rsidRPr="00C20BB6">
              <w:rPr>
                <w:b/>
              </w:rPr>
              <w:t>Platform Code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Pr="00C20BB6" w:rsidRDefault="00A40452" w:rsidP="00A40452">
            <w:pPr>
              <w:keepNext/>
              <w:tabs>
                <w:tab w:val="right" w:pos="9360"/>
              </w:tabs>
              <w:rPr>
                <w:b/>
              </w:rPr>
            </w:pPr>
            <w:r w:rsidRPr="00C20BB6">
              <w:rPr>
                <w:b/>
              </w:rPr>
              <w:t>Meaning</w:t>
            </w:r>
          </w:p>
        </w:tc>
      </w:tr>
      <w:tr w:rsidR="00C13E26" w:rsidTr="00A4045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E26" w:rsidRDefault="00C13E26" w:rsidP="00C758F1">
            <w:pPr>
              <w:tabs>
                <w:tab w:val="right" w:pos="9360"/>
              </w:tabs>
            </w:pPr>
            <w:r>
              <w:t>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E26" w:rsidRDefault="00C13E26" w:rsidP="00C758F1">
            <w:pPr>
              <w:tabs>
                <w:tab w:val="right" w:pos="9360"/>
              </w:tabs>
            </w:pPr>
            <w:r>
              <w:t>Unknown</w:t>
            </w:r>
          </w:p>
        </w:tc>
      </w:tr>
      <w:tr w:rsidR="00A40452" w:rsidTr="00A4045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Sony PlayStation</w:t>
            </w:r>
          </w:p>
        </w:tc>
      </w:tr>
      <w:tr w:rsidR="00A40452" w:rsidTr="00A4045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 xml:space="preserve">Microsoft </w:t>
            </w:r>
            <w:proofErr w:type="spellStart"/>
            <w:r>
              <w:t>xBox</w:t>
            </w:r>
            <w:proofErr w:type="spellEnd"/>
          </w:p>
        </w:tc>
      </w:tr>
      <w:tr w:rsidR="00A40452" w:rsidTr="00A4045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311BD6">
            <w:pPr>
              <w:tabs>
                <w:tab w:val="right" w:pos="9360"/>
              </w:tabs>
            </w:pPr>
            <w:r>
              <w:t xml:space="preserve">Nintendo </w:t>
            </w:r>
            <w:r w:rsidR="00311BD6">
              <w:t>Wii U</w:t>
            </w:r>
          </w:p>
        </w:tc>
      </w:tr>
      <w:tr w:rsidR="00A40452" w:rsidTr="00A4045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4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452" w:rsidRDefault="00A40452" w:rsidP="00C758F1">
            <w:pPr>
              <w:tabs>
                <w:tab w:val="right" w:pos="9360"/>
              </w:tabs>
            </w:pPr>
            <w:r>
              <w:t>Nintendo Wii</w:t>
            </w:r>
          </w:p>
        </w:tc>
      </w:tr>
    </w:tbl>
    <w:p w:rsidR="00752DCD" w:rsidRDefault="00752DCD" w:rsidP="00A70CD2">
      <w:pPr>
        <w:pStyle w:val="Heading2"/>
        <w:keepNext w:val="0"/>
      </w:pPr>
      <w:r>
        <w:t xml:space="preserve">In </w:t>
      </w:r>
      <w:r w:rsidR="00CC70DE">
        <w:rPr>
          <w:b/>
        </w:rPr>
        <w:t>InheritanceTest</w:t>
      </w:r>
      <w:r w:rsidR="002F4356">
        <w:rPr>
          <w:b/>
        </w:rPr>
        <w:t>2</w:t>
      </w:r>
      <w:r>
        <w:t>, m</w:t>
      </w:r>
      <w:r w:rsidR="00916CAE">
        <w:t xml:space="preserve">odify the </w:t>
      </w:r>
      <w:r w:rsidR="00916CAE" w:rsidRPr="00752DCD">
        <w:rPr>
          <w:b/>
        </w:rPr>
        <w:t>if</w:t>
      </w:r>
      <w:r w:rsidR="00916CAE">
        <w:t xml:space="preserve"> statement for a game to prompt for and read the platform. Call the </w:t>
      </w:r>
      <w:proofErr w:type="spellStart"/>
      <w:proofErr w:type="gramStart"/>
      <w:r w:rsidR="00916CAE" w:rsidRPr="00A70CD2">
        <w:rPr>
          <w:b/>
        </w:rPr>
        <w:t>setPlatformCode</w:t>
      </w:r>
      <w:proofErr w:type="spellEnd"/>
      <w:r w:rsidR="00916CAE" w:rsidRPr="00A70CD2">
        <w:rPr>
          <w:b/>
        </w:rPr>
        <w:t>(</w:t>
      </w:r>
      <w:proofErr w:type="gramEnd"/>
      <w:r w:rsidR="00916CAE" w:rsidRPr="00A70CD2">
        <w:rPr>
          <w:b/>
        </w:rPr>
        <w:t>)</w:t>
      </w:r>
      <w:r w:rsidR="00916CAE">
        <w:t xml:space="preserve"> method </w:t>
      </w:r>
      <w:r>
        <w:t xml:space="preserve">you just wrote </w:t>
      </w:r>
      <w:r w:rsidR="00916CAE">
        <w:t>to set the platform code.</w:t>
      </w:r>
      <w:r w:rsidRPr="00752DCD">
        <w:t xml:space="preserve"> </w:t>
      </w:r>
      <w:r>
        <w:t xml:space="preserve">Display the platform code. </w:t>
      </w:r>
    </w:p>
    <w:p w:rsidR="00A70CD2" w:rsidRDefault="00A70CD2" w:rsidP="00A70CD2">
      <w:pPr>
        <w:pStyle w:val="Heading2"/>
        <w:keepNext w:val="0"/>
      </w:pPr>
      <w:r>
        <w:t xml:space="preserve">Run </w:t>
      </w:r>
      <w:r w:rsidR="00CC70DE">
        <w:rPr>
          <w:b/>
        </w:rPr>
        <w:t>InheritanceTest</w:t>
      </w:r>
      <w:r w:rsidR="002F4356">
        <w:rPr>
          <w:b/>
        </w:rPr>
        <w:t>2</w:t>
      </w:r>
      <w:r>
        <w:t xml:space="preserve"> to test your changes.</w:t>
      </w:r>
    </w:p>
    <w:p w:rsidR="00A26DA0" w:rsidRPr="00193060" w:rsidRDefault="00A26DA0" w:rsidP="00193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b/>
        </w:rPr>
      </w:pPr>
      <w:r w:rsidRPr="00193060">
        <w:rPr>
          <w:b/>
        </w:rPr>
        <w:t>Don't forget to format all your classes before zipping</w:t>
      </w:r>
      <w:r w:rsidR="0021746B">
        <w:rPr>
          <w:b/>
        </w:rPr>
        <w:t xml:space="preserve"> </w:t>
      </w:r>
      <w:r w:rsidRPr="00193060">
        <w:rPr>
          <w:b/>
        </w:rPr>
        <w:t xml:space="preserve">and submitting the project. </w:t>
      </w:r>
    </w:p>
    <w:p w:rsidR="008A7C75" w:rsidRDefault="008A7C75" w:rsidP="008A7C75">
      <w:pPr>
        <w:pStyle w:val="Heading1"/>
        <w:widowControl w:val="0"/>
        <w:tabs>
          <w:tab w:val="num" w:pos="720"/>
        </w:tabs>
        <w:ind w:left="720" w:hanging="720"/>
      </w:pPr>
      <w:r>
        <w:lastRenderedPageBreak/>
        <w:t>Homework</w:t>
      </w:r>
    </w:p>
    <w:p w:rsidR="008A7C75" w:rsidRPr="00F81428" w:rsidRDefault="008A7C75" w:rsidP="008A7C75">
      <w:pPr>
        <w:pStyle w:val="Heading2"/>
        <w:widowControl w:val="0"/>
      </w:pPr>
      <w:r>
        <w:t xml:space="preserve">Complete the </w:t>
      </w:r>
      <w:r>
        <w:rPr>
          <w:b/>
        </w:rPr>
        <w:t>Week 3</w:t>
      </w:r>
      <w:r w:rsidRPr="00706A8F">
        <w:rPr>
          <w:b/>
        </w:rPr>
        <w:t xml:space="preserve"> Quiz</w:t>
      </w:r>
      <w:r>
        <w:t xml:space="preserve"> on Moodle by Feb. 7. </w:t>
      </w:r>
    </w:p>
    <w:p w:rsidR="00692F3A" w:rsidRPr="00692F3A" w:rsidRDefault="00692F3A" w:rsidP="00692F3A">
      <w:pPr>
        <w:rPr>
          <w:lang w:val="en-CA"/>
        </w:rPr>
      </w:pPr>
      <w:bookmarkStart w:id="1" w:name="_GoBack"/>
      <w:bookmarkEnd w:id="1"/>
    </w:p>
    <w:sectPr w:rsidR="00692F3A" w:rsidRPr="00692F3A" w:rsidSect="009B6796">
      <w:footerReference w:type="default" r:id="rId7"/>
      <w:footnotePr>
        <w:pos w:val="beneathText"/>
        <w:numRestart w:val="eachPage"/>
      </w:footnotePr>
      <w:endnotePr>
        <w:numFmt w:val="decimal"/>
      </w:endnotePr>
      <w:pgSz w:w="12240" w:h="15840"/>
      <w:pgMar w:top="1440" w:right="1440" w:bottom="1440" w:left="1440" w:header="72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C9" w:rsidRDefault="00CD63C9">
      <w:r>
        <w:separator/>
      </w:r>
    </w:p>
  </w:endnote>
  <w:endnote w:type="continuationSeparator" w:id="0">
    <w:p w:rsidR="00CD63C9" w:rsidRDefault="00CD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A0B" w:rsidRPr="00DC3C30" w:rsidRDefault="004B4A0B" w:rsidP="00DC3C30">
    <w:pPr>
      <w:pBdr>
        <w:top w:val="single" w:sz="4" w:space="1" w:color="auto"/>
      </w:pBdr>
      <w:tabs>
        <w:tab w:val="right" w:pos="9360"/>
      </w:tabs>
      <w:rPr>
        <w:i/>
        <w:sz w:val="20"/>
      </w:rPr>
    </w:pPr>
    <w:r w:rsidRPr="00DC3C30">
      <w:rPr>
        <w:i/>
        <w:sz w:val="20"/>
      </w:rPr>
      <w:t>420-B20 Lab 3 – Inheritance and Polymorphism</w:t>
    </w:r>
    <w:sdt>
      <w:sdtPr>
        <w:rPr>
          <w:i/>
          <w:sz w:val="20"/>
        </w:r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i/>
            <w:sz w:val="20"/>
          </w:rPr>
          <w:tab/>
        </w:r>
        <w:r w:rsidRPr="00DC3C30">
          <w:rPr>
            <w:i/>
            <w:sz w:val="20"/>
          </w:rPr>
          <w:t xml:space="preserve">Page </w:t>
        </w:r>
        <w:r w:rsidRPr="00DC3C30">
          <w:rPr>
            <w:i/>
            <w:sz w:val="20"/>
          </w:rPr>
          <w:fldChar w:fldCharType="begin"/>
        </w:r>
        <w:r w:rsidRPr="00DC3C30">
          <w:rPr>
            <w:i/>
            <w:sz w:val="20"/>
          </w:rPr>
          <w:instrText xml:space="preserve"> PAGE </w:instrText>
        </w:r>
        <w:r w:rsidRPr="00DC3C30">
          <w:rPr>
            <w:i/>
            <w:sz w:val="20"/>
          </w:rPr>
          <w:fldChar w:fldCharType="separate"/>
        </w:r>
        <w:r w:rsidR="00243E3D">
          <w:rPr>
            <w:i/>
            <w:noProof/>
            <w:sz w:val="20"/>
          </w:rPr>
          <w:t>3</w:t>
        </w:r>
        <w:r w:rsidRPr="00DC3C30">
          <w:rPr>
            <w:i/>
            <w:sz w:val="20"/>
          </w:rPr>
          <w:fldChar w:fldCharType="end"/>
        </w:r>
        <w:r w:rsidRPr="00DC3C30">
          <w:rPr>
            <w:i/>
            <w:sz w:val="20"/>
          </w:rPr>
          <w:t xml:space="preserve"> of </w:t>
        </w:r>
        <w:r w:rsidRPr="00DC3C30">
          <w:rPr>
            <w:i/>
            <w:sz w:val="20"/>
          </w:rPr>
          <w:fldChar w:fldCharType="begin"/>
        </w:r>
        <w:r w:rsidRPr="00DC3C30">
          <w:rPr>
            <w:i/>
            <w:sz w:val="20"/>
          </w:rPr>
          <w:instrText xml:space="preserve"> NUMPAGES  </w:instrText>
        </w:r>
        <w:r w:rsidRPr="00DC3C30">
          <w:rPr>
            <w:i/>
            <w:sz w:val="20"/>
          </w:rPr>
          <w:fldChar w:fldCharType="separate"/>
        </w:r>
        <w:r w:rsidR="00243E3D">
          <w:rPr>
            <w:i/>
            <w:noProof/>
            <w:sz w:val="20"/>
          </w:rPr>
          <w:t>3</w:t>
        </w:r>
        <w:r w:rsidRPr="00DC3C30">
          <w:rPr>
            <w:i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C9" w:rsidRDefault="00CD63C9">
      <w:r>
        <w:separator/>
      </w:r>
    </w:p>
  </w:footnote>
  <w:footnote w:type="continuationSeparator" w:id="0">
    <w:p w:rsidR="00CD63C9" w:rsidRDefault="00CD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B8483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</w:abstractNum>
  <w:abstractNum w:abstractNumId="4" w15:restartNumberingAfterBreak="0">
    <w:nsid w:val="142C1090"/>
    <w:multiLevelType w:val="hybridMultilevel"/>
    <w:tmpl w:val="3CF01C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A2E7C0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8C6913"/>
    <w:multiLevelType w:val="multilevel"/>
    <w:tmpl w:val="F918B208"/>
    <w:lvl w:ilvl="0">
      <w:start w:val="1"/>
      <w:numFmt w:val="upperLetter"/>
      <w:pStyle w:val="Heading1"/>
      <w:lvlText w:val="%1."/>
      <w:lvlJc w:val="left"/>
      <w:pPr>
        <w:ind w:left="4230" w:hanging="360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eading2"/>
      <w:lvlText w:val="%2."/>
      <w:lvlJc w:val="left"/>
      <w:pPr>
        <w:ind w:left="501" w:hanging="360"/>
      </w:pPr>
      <w:rPr>
        <w:rFonts w:ascii="Verdana" w:hAnsi="Verdana" w:hint="default"/>
        <w:b w:val="0"/>
        <w:i w:val="0"/>
        <w:sz w:val="22"/>
      </w:rPr>
    </w:lvl>
    <w:lvl w:ilvl="2">
      <w:start w:val="1"/>
      <w:numFmt w:val="lowerLetter"/>
      <w:pStyle w:val="Heading3"/>
      <w:lvlText w:val="%3."/>
      <w:lvlJc w:val="left"/>
      <w:pPr>
        <w:ind w:left="72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lowerRoman"/>
      <w:pStyle w:val="Heading4"/>
      <w:lvlText w:val="%4.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BA47D9E"/>
    <w:multiLevelType w:val="hybridMultilevel"/>
    <w:tmpl w:val="C69CC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868F0"/>
    <w:multiLevelType w:val="multilevel"/>
    <w:tmpl w:val="A89C1D4A"/>
    <w:lvl w:ilvl="0">
      <w:start w:val="1"/>
      <w:numFmt w:val="upperLetter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Verdana" w:hAnsi="Verdana" w:hint="default"/>
        <w:b w:val="0"/>
        <w:i w:val="0"/>
        <w:sz w:val="22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F766481"/>
    <w:multiLevelType w:val="multilevel"/>
    <w:tmpl w:val="CA384B6C"/>
    <w:lvl w:ilvl="0">
      <w:start w:val="1"/>
      <w:numFmt w:val="decimal"/>
      <w:lvlText w:val="%1."/>
      <w:lvlJc w:val="left"/>
      <w:pPr>
        <w:tabs>
          <w:tab w:val="num" w:pos="720"/>
        </w:tabs>
        <w:suppressAutoHyphens/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suppressAutoHyphens/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suppressAutoHyphens/>
        <w:ind w:left="2520" w:hanging="25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suppressAutoHyphens/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suppressAutoHyphens/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suppressAutoHyphens/>
        <w:ind w:left="4680" w:hanging="46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suppressAutoHyphens/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suppressAutoHyphens/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suppressAutoHyphens/>
        <w:ind w:left="6840" w:hanging="6840"/>
      </w:pPr>
    </w:lvl>
  </w:abstractNum>
  <w:abstractNum w:abstractNumId="10" w15:restartNumberingAfterBreak="0">
    <w:nsid w:val="73B12F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B4"/>
    <w:rsid w:val="000001FC"/>
    <w:rsid w:val="000456B8"/>
    <w:rsid w:val="0006307C"/>
    <w:rsid w:val="000740DC"/>
    <w:rsid w:val="0007411F"/>
    <w:rsid w:val="00084AB6"/>
    <w:rsid w:val="00094C91"/>
    <w:rsid w:val="000D0065"/>
    <w:rsid w:val="000E33D2"/>
    <w:rsid w:val="00107E9C"/>
    <w:rsid w:val="001127EA"/>
    <w:rsid w:val="00113254"/>
    <w:rsid w:val="001436E0"/>
    <w:rsid w:val="00143BD0"/>
    <w:rsid w:val="001569AC"/>
    <w:rsid w:val="00171640"/>
    <w:rsid w:val="00171AF2"/>
    <w:rsid w:val="001746F6"/>
    <w:rsid w:val="0018651F"/>
    <w:rsid w:val="001878BC"/>
    <w:rsid w:val="00193060"/>
    <w:rsid w:val="001A7C3D"/>
    <w:rsid w:val="001C66E6"/>
    <w:rsid w:val="0021746B"/>
    <w:rsid w:val="00243E3D"/>
    <w:rsid w:val="00257770"/>
    <w:rsid w:val="002E5D77"/>
    <w:rsid w:val="002F4356"/>
    <w:rsid w:val="002F5C16"/>
    <w:rsid w:val="002F7A7D"/>
    <w:rsid w:val="00311BD6"/>
    <w:rsid w:val="00367B18"/>
    <w:rsid w:val="0038781C"/>
    <w:rsid w:val="00391DB5"/>
    <w:rsid w:val="003A0069"/>
    <w:rsid w:val="003A168D"/>
    <w:rsid w:val="003A7991"/>
    <w:rsid w:val="003C500A"/>
    <w:rsid w:val="003C63EB"/>
    <w:rsid w:val="003D4177"/>
    <w:rsid w:val="003E4519"/>
    <w:rsid w:val="003E4578"/>
    <w:rsid w:val="00406FE5"/>
    <w:rsid w:val="004200B4"/>
    <w:rsid w:val="0042032C"/>
    <w:rsid w:val="004306E6"/>
    <w:rsid w:val="00436F3E"/>
    <w:rsid w:val="00471C37"/>
    <w:rsid w:val="004768B1"/>
    <w:rsid w:val="004841AE"/>
    <w:rsid w:val="004B4A0B"/>
    <w:rsid w:val="004C489E"/>
    <w:rsid w:val="004D0C0B"/>
    <w:rsid w:val="004D5BF3"/>
    <w:rsid w:val="004E696B"/>
    <w:rsid w:val="004F17EE"/>
    <w:rsid w:val="00500E44"/>
    <w:rsid w:val="00504710"/>
    <w:rsid w:val="005101A7"/>
    <w:rsid w:val="00525633"/>
    <w:rsid w:val="0052694F"/>
    <w:rsid w:val="00541EC3"/>
    <w:rsid w:val="0055313F"/>
    <w:rsid w:val="00555292"/>
    <w:rsid w:val="005623C7"/>
    <w:rsid w:val="00564E4B"/>
    <w:rsid w:val="00572218"/>
    <w:rsid w:val="005C7509"/>
    <w:rsid w:val="005D2FD3"/>
    <w:rsid w:val="005D7CD3"/>
    <w:rsid w:val="005F79C5"/>
    <w:rsid w:val="00620E6C"/>
    <w:rsid w:val="006805DD"/>
    <w:rsid w:val="0068581C"/>
    <w:rsid w:val="00692F3A"/>
    <w:rsid w:val="006C0A79"/>
    <w:rsid w:val="006C25E2"/>
    <w:rsid w:val="006D1BC5"/>
    <w:rsid w:val="006D7FC8"/>
    <w:rsid w:val="00703AF6"/>
    <w:rsid w:val="007463DD"/>
    <w:rsid w:val="00752DCD"/>
    <w:rsid w:val="007574AF"/>
    <w:rsid w:val="00792D10"/>
    <w:rsid w:val="007961DB"/>
    <w:rsid w:val="007964E4"/>
    <w:rsid w:val="007B0610"/>
    <w:rsid w:val="007B0A88"/>
    <w:rsid w:val="007C6371"/>
    <w:rsid w:val="007D22AA"/>
    <w:rsid w:val="007F3517"/>
    <w:rsid w:val="0080027D"/>
    <w:rsid w:val="008558D4"/>
    <w:rsid w:val="00863197"/>
    <w:rsid w:val="008908BA"/>
    <w:rsid w:val="008A7C75"/>
    <w:rsid w:val="008C4D21"/>
    <w:rsid w:val="008C56D8"/>
    <w:rsid w:val="008D6EB4"/>
    <w:rsid w:val="00916CAE"/>
    <w:rsid w:val="00921D81"/>
    <w:rsid w:val="00937BCB"/>
    <w:rsid w:val="00944AEC"/>
    <w:rsid w:val="00946F9F"/>
    <w:rsid w:val="009706D3"/>
    <w:rsid w:val="00972074"/>
    <w:rsid w:val="00984B52"/>
    <w:rsid w:val="00985511"/>
    <w:rsid w:val="009A565B"/>
    <w:rsid w:val="009B2735"/>
    <w:rsid w:val="009B2D88"/>
    <w:rsid w:val="009B59BD"/>
    <w:rsid w:val="009B6796"/>
    <w:rsid w:val="009C0D1A"/>
    <w:rsid w:val="009C1E23"/>
    <w:rsid w:val="009C717A"/>
    <w:rsid w:val="009D6E49"/>
    <w:rsid w:val="00A01B76"/>
    <w:rsid w:val="00A06EDE"/>
    <w:rsid w:val="00A0752D"/>
    <w:rsid w:val="00A26DA0"/>
    <w:rsid w:val="00A40452"/>
    <w:rsid w:val="00A440F9"/>
    <w:rsid w:val="00A55930"/>
    <w:rsid w:val="00A70CD2"/>
    <w:rsid w:val="00AA6564"/>
    <w:rsid w:val="00AB05AE"/>
    <w:rsid w:val="00AD626F"/>
    <w:rsid w:val="00B162D4"/>
    <w:rsid w:val="00B206C1"/>
    <w:rsid w:val="00B52AD2"/>
    <w:rsid w:val="00B609AD"/>
    <w:rsid w:val="00B67D58"/>
    <w:rsid w:val="00B77B53"/>
    <w:rsid w:val="00BB65D8"/>
    <w:rsid w:val="00BD122F"/>
    <w:rsid w:val="00BD5D9F"/>
    <w:rsid w:val="00BD6004"/>
    <w:rsid w:val="00BF32D8"/>
    <w:rsid w:val="00C13E26"/>
    <w:rsid w:val="00C30E72"/>
    <w:rsid w:val="00C32E4D"/>
    <w:rsid w:val="00C33960"/>
    <w:rsid w:val="00C74986"/>
    <w:rsid w:val="00C758F1"/>
    <w:rsid w:val="00C97A2F"/>
    <w:rsid w:val="00CA6C12"/>
    <w:rsid w:val="00CC45DD"/>
    <w:rsid w:val="00CC70DE"/>
    <w:rsid w:val="00CD63C9"/>
    <w:rsid w:val="00CE68C1"/>
    <w:rsid w:val="00D37150"/>
    <w:rsid w:val="00D407F2"/>
    <w:rsid w:val="00D42DCF"/>
    <w:rsid w:val="00D5097C"/>
    <w:rsid w:val="00D5402D"/>
    <w:rsid w:val="00D632AF"/>
    <w:rsid w:val="00D72EED"/>
    <w:rsid w:val="00D73266"/>
    <w:rsid w:val="00D90836"/>
    <w:rsid w:val="00DC1AA3"/>
    <w:rsid w:val="00DC3C30"/>
    <w:rsid w:val="00DD3BAC"/>
    <w:rsid w:val="00DF4721"/>
    <w:rsid w:val="00E00C07"/>
    <w:rsid w:val="00E25E6F"/>
    <w:rsid w:val="00E34FF4"/>
    <w:rsid w:val="00E526A1"/>
    <w:rsid w:val="00E67E37"/>
    <w:rsid w:val="00E874AE"/>
    <w:rsid w:val="00E93632"/>
    <w:rsid w:val="00E94D7A"/>
    <w:rsid w:val="00EB704E"/>
    <w:rsid w:val="00EB7FEC"/>
    <w:rsid w:val="00F600DA"/>
    <w:rsid w:val="00F7386F"/>
    <w:rsid w:val="00F77110"/>
    <w:rsid w:val="00F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F96"/>
  <w15:docId w15:val="{104BCBAE-D670-4B2B-B6E9-401DDB7A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4AE"/>
    <w:pPr>
      <w:suppressAutoHyphens/>
    </w:pPr>
    <w:rPr>
      <w:rFonts w:ascii="Verdana" w:hAnsi="Verdana"/>
      <w:sz w:val="22"/>
      <w:lang w:val="en-US" w:eastAsia="ar-SA"/>
    </w:rPr>
  </w:style>
  <w:style w:type="paragraph" w:styleId="Heading1">
    <w:name w:val="heading 1"/>
    <w:basedOn w:val="Normal"/>
    <w:next w:val="Normal"/>
    <w:qFormat/>
    <w:rsid w:val="00E874AE"/>
    <w:pPr>
      <w:keepNext/>
      <w:numPr>
        <w:numId w:val="8"/>
      </w:numPr>
      <w:spacing w:before="240" w:after="120"/>
      <w:ind w:left="360"/>
      <w:outlineLvl w:val="0"/>
    </w:pPr>
    <w:rPr>
      <w:b/>
      <w:spacing w:val="-3"/>
      <w:kern w:val="1"/>
      <w:sz w:val="28"/>
      <w:lang w:val="en-CA"/>
    </w:rPr>
  </w:style>
  <w:style w:type="paragraph" w:styleId="Heading2">
    <w:name w:val="heading 2"/>
    <w:basedOn w:val="Normal"/>
    <w:next w:val="Normal"/>
    <w:qFormat/>
    <w:rsid w:val="00143BD0"/>
    <w:pPr>
      <w:keepNext/>
      <w:numPr>
        <w:ilvl w:val="1"/>
        <w:numId w:val="8"/>
      </w:numPr>
      <w:spacing w:before="120"/>
      <w:ind w:left="36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9B6796"/>
    <w:pPr>
      <w:keepNext/>
      <w:numPr>
        <w:ilvl w:val="2"/>
        <w:numId w:val="8"/>
      </w:numPr>
      <w:spacing w:before="120"/>
      <w:outlineLvl w:val="2"/>
    </w:pPr>
    <w:rPr>
      <w:spacing w:val="-3"/>
      <w:lang w:val="en-CA"/>
    </w:rPr>
  </w:style>
  <w:style w:type="paragraph" w:styleId="Heading4">
    <w:name w:val="heading 4"/>
    <w:basedOn w:val="Normal"/>
    <w:next w:val="Normal"/>
    <w:qFormat/>
    <w:rsid w:val="009B6796"/>
    <w:pPr>
      <w:keepNext/>
      <w:numPr>
        <w:ilvl w:val="3"/>
        <w:numId w:val="8"/>
      </w:numPr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qFormat/>
    <w:rsid w:val="009B6796"/>
    <w:pPr>
      <w:tabs>
        <w:tab w:val="num" w:pos="0"/>
      </w:tabs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qFormat/>
    <w:rsid w:val="009B6796"/>
    <w:pPr>
      <w:tabs>
        <w:tab w:val="num" w:pos="0"/>
      </w:tabs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9B6796"/>
    <w:pPr>
      <w:tabs>
        <w:tab w:val="num" w:pos="0"/>
      </w:tabs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9B6796"/>
    <w:pPr>
      <w:tabs>
        <w:tab w:val="num" w:pos="0"/>
      </w:tabs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9B6796"/>
    <w:pPr>
      <w:tabs>
        <w:tab w:val="num" w:pos="0"/>
        <w:tab w:val="left" w:pos="6120"/>
      </w:tabs>
      <w:spacing w:before="240" w:after="60"/>
      <w:ind w:left="57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9B6796"/>
  </w:style>
  <w:style w:type="character" w:styleId="PageNumber">
    <w:name w:val="page number"/>
    <w:basedOn w:val="DefaultParagraphFont"/>
    <w:semiHidden/>
    <w:rsid w:val="009B6796"/>
    <w:rPr>
      <w:i/>
      <w:iCs/>
      <w:sz w:val="20"/>
    </w:rPr>
  </w:style>
  <w:style w:type="character" w:customStyle="1" w:styleId="EndnoteCharacters">
    <w:name w:val="Endnote Characters"/>
    <w:rsid w:val="009B6796"/>
  </w:style>
  <w:style w:type="character" w:customStyle="1" w:styleId="WW8Num8z0">
    <w:name w:val="WW8Num8z0"/>
    <w:rsid w:val="009B6796"/>
    <w:rPr>
      <w:rFonts w:ascii="Symbol" w:hAnsi="Symbol"/>
      <w:sz w:val="20"/>
    </w:rPr>
  </w:style>
  <w:style w:type="character" w:customStyle="1" w:styleId="WW8Num8z1">
    <w:name w:val="WW8Num8z1"/>
    <w:rsid w:val="009B6796"/>
    <w:rPr>
      <w:rFonts w:ascii="Courier New" w:hAnsi="Courier New"/>
      <w:sz w:val="20"/>
    </w:rPr>
  </w:style>
  <w:style w:type="character" w:customStyle="1" w:styleId="WW8Num8z2">
    <w:name w:val="WW8Num8z2"/>
    <w:rsid w:val="009B6796"/>
    <w:rPr>
      <w:rFonts w:ascii="Wingdings" w:hAnsi="Wingdings"/>
      <w:sz w:val="20"/>
    </w:rPr>
  </w:style>
  <w:style w:type="paragraph" w:styleId="BodyText">
    <w:name w:val="Body Text"/>
    <w:basedOn w:val="Normal"/>
    <w:semiHidden/>
    <w:rsid w:val="009B679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left" w:pos="360"/>
      </w:tabs>
      <w:spacing w:after="120"/>
    </w:pPr>
    <w:rPr>
      <w:lang w:val="en-CA"/>
    </w:rPr>
  </w:style>
  <w:style w:type="paragraph" w:styleId="BodyTextIndent">
    <w:name w:val="Body Text Indent"/>
    <w:basedOn w:val="Normal"/>
    <w:semiHidden/>
    <w:rsid w:val="009B6796"/>
    <w:pPr>
      <w:ind w:left="720"/>
    </w:pPr>
    <w:rPr>
      <w:lang w:val="en-CA"/>
    </w:rPr>
  </w:style>
  <w:style w:type="paragraph" w:customStyle="1" w:styleId="Heading">
    <w:name w:val="Heading"/>
    <w:basedOn w:val="Normal"/>
    <w:next w:val="BodyText"/>
    <w:rsid w:val="009B679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BodyText"/>
    <w:semiHidden/>
    <w:rsid w:val="009B6796"/>
    <w:rPr>
      <w:rFonts w:cs="Tahoma"/>
    </w:rPr>
  </w:style>
  <w:style w:type="paragraph" w:styleId="Header">
    <w:name w:val="header"/>
    <w:basedOn w:val="Normal"/>
    <w:semiHidden/>
    <w:rsid w:val="009B67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B679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B6796"/>
    <w:pPr>
      <w:suppressLineNumbers/>
    </w:pPr>
  </w:style>
  <w:style w:type="paragraph" w:customStyle="1" w:styleId="TableHeading">
    <w:name w:val="Table Heading"/>
    <w:basedOn w:val="TableContents"/>
    <w:rsid w:val="009B6796"/>
    <w:pPr>
      <w:jc w:val="center"/>
    </w:pPr>
    <w:rPr>
      <w:b/>
      <w:bCs/>
    </w:rPr>
  </w:style>
  <w:style w:type="paragraph" w:styleId="Caption">
    <w:name w:val="caption"/>
    <w:basedOn w:val="Normal"/>
    <w:qFormat/>
    <w:rsid w:val="009B6796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9B6796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9B6796"/>
    <w:pPr>
      <w:spacing w:before="240" w:after="60"/>
      <w:jc w:val="center"/>
    </w:pPr>
    <w:rPr>
      <w:b/>
      <w:kern w:val="1"/>
      <w:sz w:val="32"/>
    </w:rPr>
  </w:style>
  <w:style w:type="paragraph" w:styleId="Subtitle">
    <w:name w:val="Subtitle"/>
    <w:basedOn w:val="Heading"/>
    <w:next w:val="BodyText"/>
    <w:qFormat/>
    <w:rsid w:val="009B6796"/>
    <w:pPr>
      <w:jc w:val="center"/>
    </w:pPr>
    <w:rPr>
      <w:i/>
      <w:iCs/>
    </w:rPr>
  </w:style>
  <w:style w:type="paragraph" w:customStyle="1" w:styleId="6POINT">
    <w:name w:val="6POINT"/>
    <w:basedOn w:val="Normal"/>
    <w:rsid w:val="009B6796"/>
    <w:pPr>
      <w:tabs>
        <w:tab w:val="left" w:pos="-720"/>
      </w:tabs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rsid w:val="009B6796"/>
    <w:rPr>
      <w:rFonts w:ascii="Courier New" w:hAnsi="Courier New"/>
      <w:b/>
    </w:rPr>
  </w:style>
  <w:style w:type="paragraph" w:styleId="BodyTextIndent2">
    <w:name w:val="Body Text Indent 2"/>
    <w:basedOn w:val="Normal"/>
    <w:rsid w:val="009B6796"/>
    <w:pPr>
      <w:spacing w:before="120"/>
      <w:ind w:left="360"/>
    </w:pPr>
  </w:style>
  <w:style w:type="paragraph" w:styleId="BodyTextIndent3">
    <w:name w:val="Body Text Indent 3"/>
    <w:basedOn w:val="Normal"/>
    <w:rsid w:val="009B679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720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AB05AE"/>
    <w:pPr>
      <w:suppressAutoHyphens w:val="0"/>
      <w:spacing w:line="276" w:lineRule="auto"/>
      <w:ind w:left="720"/>
      <w:contextualSpacing/>
    </w:pPr>
    <w:rPr>
      <w:rFonts w:eastAsiaTheme="minorEastAsia" w:cstheme="minorBidi"/>
      <w:szCs w:val="22"/>
      <w:lang w:val="en-CA" w:eastAsia="en-US" w:bidi="en-US"/>
    </w:rPr>
  </w:style>
  <w:style w:type="paragraph" w:customStyle="1" w:styleId="Standard">
    <w:name w:val="Standard"/>
    <w:qFormat/>
    <w:rsid w:val="00AB05AE"/>
    <w:pPr>
      <w:suppressAutoHyphens/>
    </w:pPr>
    <w:rPr>
      <w:rFonts w:ascii="Arial" w:hAnsi="Arial"/>
      <w:sz w:val="24"/>
      <w:lang w:val="en-US" w:eastAsia="en-US"/>
    </w:rPr>
  </w:style>
  <w:style w:type="paragraph" w:customStyle="1" w:styleId="purpose">
    <w:name w:val="purpose"/>
    <w:basedOn w:val="Normal"/>
    <w:link w:val="purposeChar"/>
    <w:qFormat/>
    <w:rsid w:val="00AB05AE"/>
    <w:pPr>
      <w:keepNext/>
      <w:spacing w:before="120"/>
      <w:ind w:left="1440" w:hanging="1440"/>
    </w:pPr>
  </w:style>
  <w:style w:type="character" w:customStyle="1" w:styleId="purposeChar">
    <w:name w:val="purpose Char"/>
    <w:basedOn w:val="DefaultParagraphFont"/>
    <w:link w:val="purpose"/>
    <w:rsid w:val="00AB05AE"/>
    <w:rPr>
      <w:rFonts w:ascii="Arial" w:hAnsi="Arial"/>
      <w:sz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DD"/>
    <w:rPr>
      <w:rFonts w:ascii="Tahoma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AD6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7B0610"/>
    <w:rPr>
      <w:b/>
      <w:bCs/>
      <w:i/>
      <w:iCs/>
      <w:spacing w:val="10"/>
      <w:bdr w:val="none" w:sz="0" w:space="0" w:color="auto"/>
      <w:shd w:val="clear" w:color="auto" w:fill="auto"/>
    </w:rPr>
  </w:style>
  <w:style w:type="table" w:styleId="LightList-Accent1">
    <w:name w:val="Light List Accent 1"/>
    <w:basedOn w:val="TableNormal"/>
    <w:uiPriority w:val="61"/>
    <w:rsid w:val="00E526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420-201</vt:lpstr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420-201</dc:title>
  <dc:creator>Anne Hamilton</dc:creator>
  <cp:lastModifiedBy>Philip Dumaresq</cp:lastModifiedBy>
  <cp:revision>11</cp:revision>
  <cp:lastPrinted>2011-02-09T14:01:00Z</cp:lastPrinted>
  <dcterms:created xsi:type="dcterms:W3CDTF">2016-02-03T12:58:00Z</dcterms:created>
  <dcterms:modified xsi:type="dcterms:W3CDTF">2016-02-03T15:45:00Z</dcterms:modified>
</cp:coreProperties>
</file>